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078" w:rsidRPr="003C3B3D" w:rsidRDefault="008519AC" w:rsidP="00DD3BB9">
      <w:pPr>
        <w:jc w:val="center"/>
        <w:rPr>
          <w:b/>
          <w:bCs/>
          <w:sz w:val="52"/>
          <w:szCs w:val="52"/>
        </w:rPr>
      </w:pPr>
      <w:r w:rsidRPr="003C3B3D">
        <w:rPr>
          <w:rFonts w:ascii="Arial" w:hAnsi="Arial" w:cs="Arial"/>
          <w:b/>
          <w:bCs/>
          <w:noProof/>
        </w:rPr>
        <w:drawing>
          <wp:inline distT="0" distB="0" distL="0" distR="0">
            <wp:extent cx="2903855" cy="621665"/>
            <wp:effectExtent l="19050" t="0" r="0" b="0"/>
            <wp:docPr id="1" name="Imagem 1" descr="se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senai"/>
                    <pic:cNvPicPr>
                      <a:picLocks noChangeAspect="1" noChangeArrowheads="1"/>
                    </pic:cNvPicPr>
                  </pic:nvPicPr>
                  <pic:blipFill>
                    <a:blip r:embed="rId6"/>
                    <a:srcRect/>
                    <a:stretch>
                      <a:fillRect/>
                    </a:stretch>
                  </pic:blipFill>
                  <pic:spPr bwMode="auto">
                    <a:xfrm>
                      <a:off x="0" y="0"/>
                      <a:ext cx="2903855" cy="621665"/>
                    </a:xfrm>
                    <a:prstGeom prst="rect">
                      <a:avLst/>
                    </a:prstGeom>
                    <a:noFill/>
                    <a:ln w="9525">
                      <a:noFill/>
                      <a:miter lim="800000"/>
                      <a:headEnd/>
                      <a:tailEnd/>
                    </a:ln>
                  </pic:spPr>
                </pic:pic>
              </a:graphicData>
            </a:graphic>
          </wp:inline>
        </w:drawing>
      </w:r>
    </w:p>
    <w:p w:rsidR="00903078" w:rsidRPr="003C3B3D" w:rsidRDefault="00903078" w:rsidP="00DD3BB9">
      <w:pPr>
        <w:spacing w:line="360" w:lineRule="auto"/>
        <w:jc w:val="center"/>
        <w:rPr>
          <w:rFonts w:ascii="Arial" w:hAnsi="Arial" w:cs="Arial"/>
        </w:rPr>
      </w:pPr>
      <w:r w:rsidRPr="003C3B3D">
        <w:rPr>
          <w:rFonts w:ascii="Arial" w:hAnsi="Arial" w:cs="Arial"/>
        </w:rPr>
        <w:t xml:space="preserve">FACULDADE DE TECNOLOGIA SENAI DE </w:t>
      </w:r>
    </w:p>
    <w:p w:rsidR="00903078" w:rsidRPr="003C3B3D" w:rsidRDefault="00903078" w:rsidP="00DD3BB9">
      <w:pPr>
        <w:spacing w:line="360" w:lineRule="auto"/>
        <w:jc w:val="center"/>
        <w:rPr>
          <w:rFonts w:ascii="Arial" w:hAnsi="Arial" w:cs="Arial"/>
        </w:rPr>
      </w:pPr>
      <w:r w:rsidRPr="003C3B3D">
        <w:rPr>
          <w:rFonts w:ascii="Arial" w:hAnsi="Arial" w:cs="Arial"/>
        </w:rPr>
        <w:t>DESENVOLVIMENTO GERENCIAL - FATESG</w:t>
      </w:r>
      <w:r w:rsidRPr="003C3B3D">
        <w:rPr>
          <w:rFonts w:ascii="Arial" w:hAnsi="Arial" w:cs="Arial"/>
        </w:rPr>
        <w:br/>
        <w:t xml:space="preserve">CURSO SUPERIOR DE TECNOLOGIA EM </w:t>
      </w:r>
      <w:r w:rsidR="00F63C51" w:rsidRPr="003C3B3D">
        <w:rPr>
          <w:rFonts w:ascii="Arial" w:hAnsi="Arial" w:cs="Arial"/>
        </w:rPr>
        <w:t>ANÁLISE E DESENVOLVIMENTO DE SISTEMAS</w:t>
      </w:r>
    </w:p>
    <w:p w:rsidR="00903078" w:rsidRPr="003C3B3D" w:rsidRDefault="00903078" w:rsidP="00DD3BB9">
      <w:pPr>
        <w:spacing w:line="360" w:lineRule="auto"/>
        <w:jc w:val="center"/>
        <w:rPr>
          <w:rFonts w:ascii="Arial" w:hAnsi="Arial" w:cs="Arial"/>
          <w:b/>
          <w:bCs/>
          <w:sz w:val="28"/>
          <w:szCs w:val="28"/>
        </w:rP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spacing w:line="360" w:lineRule="auto"/>
        <w:jc w:val="center"/>
        <w:rPr>
          <w:b/>
          <w:bCs/>
          <w:sz w:val="52"/>
          <w:szCs w:val="52"/>
        </w:rPr>
      </w:pPr>
      <w:r w:rsidRPr="003C3B3D">
        <w:rPr>
          <w:rFonts w:ascii="Arial" w:hAnsi="Arial" w:cs="Arial"/>
          <w:sz w:val="28"/>
          <w:szCs w:val="28"/>
        </w:rPr>
        <w:t>NOME (S) DO (S) ALUNO (S)</w:t>
      </w:r>
    </w:p>
    <w:p w:rsidR="00903078" w:rsidRPr="003C3B3D" w:rsidRDefault="00903078" w:rsidP="00DD3BB9">
      <w:pPr>
        <w:jc w:val="center"/>
        <w:rPr>
          <w:b/>
          <w:bCs/>
          <w:sz w:val="20"/>
          <w:szCs w:val="20"/>
        </w:rPr>
      </w:pPr>
    </w:p>
    <w:p w:rsidR="00903078" w:rsidRPr="003C3B3D" w:rsidRDefault="00903078" w:rsidP="00DD3BB9">
      <w:pPr>
        <w:jc w:val="center"/>
        <w:rPr>
          <w:bCs/>
          <w:sz w:val="20"/>
          <w:szCs w:val="20"/>
        </w:rPr>
      </w:pPr>
    </w:p>
    <w:p w:rsidR="00903078" w:rsidRPr="003C3B3D" w:rsidRDefault="00903078" w:rsidP="00DD3BB9">
      <w:pPr>
        <w:jc w:val="center"/>
        <w:rPr>
          <w:rFonts w:ascii="Arial" w:hAnsi="Arial" w:cs="Arial"/>
          <w:bCs/>
          <w:sz w:val="20"/>
          <w:szCs w:val="20"/>
        </w:rPr>
      </w:pPr>
    </w:p>
    <w:p w:rsidR="00903078" w:rsidRPr="003C3B3D" w:rsidRDefault="00903078" w:rsidP="00DD3BB9">
      <w:pPr>
        <w:jc w:val="center"/>
        <w:rPr>
          <w:rFonts w:ascii="Arial" w:hAnsi="Arial" w:cs="Arial"/>
          <w:bCs/>
          <w:sz w:val="20"/>
          <w:szCs w:val="20"/>
        </w:rPr>
      </w:pPr>
    </w:p>
    <w:p w:rsidR="00903078" w:rsidRPr="003C3B3D" w:rsidRDefault="00903078" w:rsidP="00DD3BB9">
      <w:pPr>
        <w:jc w:val="center"/>
        <w:rPr>
          <w:rFonts w:ascii="Arial" w:hAnsi="Arial" w:cs="Arial"/>
          <w:bCs/>
          <w:sz w:val="20"/>
          <w:szCs w:val="20"/>
        </w:rPr>
      </w:pPr>
    </w:p>
    <w:p w:rsidR="00903078" w:rsidRPr="003C3B3D" w:rsidRDefault="00903078" w:rsidP="00DD3BB9">
      <w:pPr>
        <w:jc w:val="center"/>
        <w:rPr>
          <w:rFonts w:ascii="Arial" w:hAnsi="Arial" w:cs="Arial"/>
          <w:b/>
          <w:bCs/>
        </w:rPr>
      </w:pPr>
    </w:p>
    <w:p w:rsidR="00903078" w:rsidRPr="003C3B3D" w:rsidRDefault="00F63C51" w:rsidP="00DD3BB9">
      <w:pPr>
        <w:jc w:val="center"/>
        <w:rPr>
          <w:rFonts w:ascii="Arial" w:hAnsi="Arial" w:cs="Arial"/>
          <w:b/>
          <w:bCs/>
        </w:rPr>
      </w:pPr>
      <w:r w:rsidRPr="003C3B3D">
        <w:rPr>
          <w:rFonts w:ascii="Arial" w:hAnsi="Arial" w:cs="Arial"/>
          <w:b/>
          <w:bCs/>
        </w:rPr>
        <w:t>NOME DO SISTEMA</w:t>
      </w:r>
    </w:p>
    <w:p w:rsidR="00903078" w:rsidRPr="003C3B3D" w:rsidRDefault="00903078" w:rsidP="00DD3BB9">
      <w:pPr>
        <w:spacing w:line="480" w:lineRule="auto"/>
        <w:jc w:val="center"/>
        <w:rPr>
          <w:rFonts w:ascii="Arial" w:hAnsi="Arial" w:cs="Arial"/>
        </w:rPr>
      </w:pPr>
      <w:r w:rsidRPr="003C3B3D">
        <w:rPr>
          <w:rFonts w:ascii="Arial" w:hAnsi="Arial" w:cs="Arial"/>
        </w:rPr>
        <w:t xml:space="preserve"> </w:t>
      </w: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rPr>
          <w:rFonts w:ascii="Arial" w:hAnsi="Arial" w:cs="Arial"/>
        </w:rPr>
      </w:pPr>
    </w:p>
    <w:p w:rsidR="00903078" w:rsidRPr="003C3B3D" w:rsidRDefault="00903078" w:rsidP="00DD3BB9">
      <w:pPr>
        <w:jc w:val="center"/>
        <w:rPr>
          <w:rFonts w:ascii="Arial" w:hAnsi="Arial" w:cs="Arial"/>
        </w:rPr>
      </w:pPr>
    </w:p>
    <w:p w:rsidR="00903078" w:rsidRPr="003C3B3D" w:rsidRDefault="00903078" w:rsidP="00DD3BB9">
      <w:pPr>
        <w:jc w:val="center"/>
        <w:rPr>
          <w:rFonts w:ascii="Arial" w:hAnsi="Arial" w:cs="Arial"/>
          <w:b/>
          <w:bCs/>
        </w:rPr>
      </w:pPr>
    </w:p>
    <w:p w:rsidR="00903078" w:rsidRPr="003C3B3D" w:rsidRDefault="00903078" w:rsidP="00DD3BB9">
      <w:pPr>
        <w:jc w:val="center"/>
      </w:pPr>
      <w:r w:rsidRPr="003C3B3D">
        <w:rPr>
          <w:rFonts w:ascii="Arial" w:hAnsi="Arial" w:cs="Arial"/>
        </w:rPr>
        <w:t xml:space="preserve">Professor-Orientador: </w:t>
      </w: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jc w:val="center"/>
      </w:pPr>
    </w:p>
    <w:p w:rsidR="00903078" w:rsidRPr="003C3B3D" w:rsidRDefault="00903078" w:rsidP="00DD3BB9">
      <w:pPr>
        <w:spacing w:line="360" w:lineRule="auto"/>
        <w:jc w:val="center"/>
        <w:rPr>
          <w:rFonts w:ascii="Arial" w:hAnsi="Arial" w:cs="Arial"/>
        </w:rPr>
      </w:pPr>
      <w:r w:rsidRPr="003C3B3D">
        <w:rPr>
          <w:rFonts w:ascii="Arial" w:hAnsi="Arial" w:cs="Arial"/>
        </w:rPr>
        <w:t>GOIÂNIA</w:t>
      </w:r>
    </w:p>
    <w:p w:rsidR="00903078" w:rsidRPr="003C3B3D" w:rsidRDefault="00903078" w:rsidP="00DD3BB9">
      <w:pPr>
        <w:spacing w:line="360" w:lineRule="auto"/>
        <w:jc w:val="center"/>
        <w:rPr>
          <w:rFonts w:ascii="Arial" w:hAnsi="Arial" w:cs="Arial"/>
        </w:rPr>
      </w:pPr>
      <w:r w:rsidRPr="003C3B3D">
        <w:rPr>
          <w:rFonts w:ascii="Arial" w:hAnsi="Arial" w:cs="Arial"/>
        </w:rPr>
        <w:t>2012</w:t>
      </w:r>
    </w:p>
    <w:p w:rsidR="00F63C51" w:rsidRPr="003C3B3D" w:rsidRDefault="00903078">
      <w:r w:rsidRPr="003C3B3D">
        <w:br w:type="page"/>
      </w:r>
    </w:p>
    <w:p w:rsidR="00F63C51" w:rsidRPr="003C3B3D" w:rsidRDefault="00F63C51" w:rsidP="00E96EEE">
      <w:pPr>
        <w:spacing w:after="600"/>
        <w:jc w:val="center"/>
        <w:rPr>
          <w:rFonts w:ascii="Arial" w:hAnsi="Arial" w:cs="Arial"/>
          <w:b/>
          <w:sz w:val="28"/>
          <w:szCs w:val="28"/>
        </w:rPr>
      </w:pPr>
      <w:r w:rsidRPr="003C3B3D">
        <w:rPr>
          <w:rFonts w:ascii="Arial" w:hAnsi="Arial" w:cs="Arial"/>
          <w:b/>
          <w:sz w:val="28"/>
          <w:szCs w:val="28"/>
        </w:rPr>
        <w:lastRenderedPageBreak/>
        <w:t>PREFÁCIO</w:t>
      </w:r>
    </w:p>
    <w:p w:rsidR="00F63C51" w:rsidRPr="003C3B3D" w:rsidRDefault="00F63C51" w:rsidP="00F63C51">
      <w:pPr>
        <w:pStyle w:val="Pargrafo"/>
        <w:rPr>
          <w:color w:val="auto"/>
        </w:rPr>
      </w:pPr>
      <w:r w:rsidRPr="003C3B3D">
        <w:rPr>
          <w:color w:val="auto"/>
        </w:rPr>
        <w:t>O prefácio contém uma introdução ao documento e principalmente ao sistema que está em desenvolvimento.</w:t>
      </w:r>
    </w:p>
    <w:p w:rsidR="00F63C51" w:rsidRPr="003C3B3D" w:rsidRDefault="00F63C51" w:rsidP="00F63C51">
      <w:pPr>
        <w:jc w:val="center"/>
        <w:rPr>
          <w:rFonts w:ascii="Arial" w:hAnsi="Arial" w:cs="Arial"/>
          <w:b/>
        </w:rPr>
      </w:pPr>
    </w:p>
    <w:p w:rsidR="00F63C51" w:rsidRPr="003C3B3D" w:rsidRDefault="00F63C51">
      <w:r w:rsidRPr="003C3B3D">
        <w:br w:type="page"/>
      </w:r>
    </w:p>
    <w:p w:rsidR="00903078" w:rsidRPr="003C3B3D" w:rsidRDefault="00903078" w:rsidP="00E96EEE">
      <w:pPr>
        <w:spacing w:after="600"/>
        <w:jc w:val="center"/>
        <w:rPr>
          <w:rFonts w:ascii="Arial" w:hAnsi="Arial" w:cs="Arial"/>
          <w:b/>
          <w:sz w:val="28"/>
          <w:szCs w:val="28"/>
        </w:rPr>
      </w:pPr>
      <w:r w:rsidRPr="003C3B3D">
        <w:rPr>
          <w:rFonts w:ascii="Arial" w:hAnsi="Arial" w:cs="Arial"/>
          <w:b/>
          <w:sz w:val="28"/>
          <w:szCs w:val="28"/>
        </w:rPr>
        <w:lastRenderedPageBreak/>
        <w:t>SUMÁRIO</w:t>
      </w:r>
    </w:p>
    <w:p w:rsidR="009035E6" w:rsidRPr="003C3B3D" w:rsidRDefault="006222B7">
      <w:pPr>
        <w:pStyle w:val="TOC1"/>
        <w:rPr>
          <w:rFonts w:asciiTheme="minorHAnsi" w:eastAsiaTheme="minorEastAsia" w:hAnsiTheme="minorHAnsi" w:cstheme="minorBidi"/>
          <w:b w:val="0"/>
          <w:kern w:val="2"/>
          <w:sz w:val="22"/>
          <w:szCs w:val="22"/>
          <w14:ligatures w14:val="standard"/>
        </w:rPr>
      </w:pPr>
      <w:r w:rsidRPr="003C3B3D">
        <w:fldChar w:fldCharType="begin"/>
      </w:r>
      <w:r w:rsidR="00E96EEE" w:rsidRPr="003C3B3D">
        <w:instrText xml:space="preserve"> TOC \o "1-3" \h \z \u </w:instrText>
      </w:r>
      <w:r w:rsidRPr="003C3B3D">
        <w:fldChar w:fldCharType="separate"/>
      </w:r>
      <w:hyperlink w:anchor="_Toc336968177" w:history="1">
        <w:r w:rsidR="009035E6" w:rsidRPr="003C3B3D">
          <w:rPr>
            <w:rStyle w:val="Hyperlink"/>
            <w:color w:val="auto"/>
          </w:rPr>
          <w:t>LISTA DE FIGURAS</w:t>
        </w:r>
        <w:r w:rsidR="009035E6" w:rsidRPr="003C3B3D">
          <w:rPr>
            <w:webHidden/>
          </w:rPr>
          <w:tab/>
        </w:r>
        <w:r w:rsidR="009035E6" w:rsidRPr="003C3B3D">
          <w:rPr>
            <w:webHidden/>
          </w:rPr>
          <w:fldChar w:fldCharType="begin"/>
        </w:r>
        <w:r w:rsidR="009035E6" w:rsidRPr="003C3B3D">
          <w:rPr>
            <w:webHidden/>
          </w:rPr>
          <w:instrText xml:space="preserve"> PAGEREF _Toc336968177 \h </w:instrText>
        </w:r>
        <w:r w:rsidR="009035E6" w:rsidRPr="003C3B3D">
          <w:rPr>
            <w:webHidden/>
          </w:rPr>
        </w:r>
        <w:r w:rsidR="009035E6" w:rsidRPr="003C3B3D">
          <w:rPr>
            <w:webHidden/>
          </w:rPr>
          <w:fldChar w:fldCharType="separate"/>
        </w:r>
        <w:r w:rsidR="009035E6" w:rsidRPr="003C3B3D">
          <w:rPr>
            <w:webHidden/>
          </w:rPr>
          <w:t>6</w:t>
        </w:r>
        <w:r w:rsidR="009035E6" w:rsidRPr="003C3B3D">
          <w:rPr>
            <w:webHidden/>
          </w:rPr>
          <w:fldChar w:fldCharType="end"/>
        </w:r>
      </w:hyperlink>
    </w:p>
    <w:p w:rsidR="009035E6" w:rsidRPr="003C3B3D" w:rsidRDefault="00402E3E">
      <w:pPr>
        <w:pStyle w:val="TOC1"/>
        <w:rPr>
          <w:rFonts w:asciiTheme="minorHAnsi" w:eastAsiaTheme="minorEastAsia" w:hAnsiTheme="minorHAnsi" w:cstheme="minorBidi"/>
          <w:b w:val="0"/>
          <w:kern w:val="2"/>
          <w:sz w:val="22"/>
          <w:szCs w:val="22"/>
          <w14:ligatures w14:val="standard"/>
        </w:rPr>
      </w:pPr>
      <w:hyperlink w:anchor="_Toc336968178" w:history="1">
        <w:r w:rsidR="009035E6" w:rsidRPr="003C3B3D">
          <w:rPr>
            <w:rStyle w:val="Hyperlink"/>
            <w:color w:val="auto"/>
          </w:rPr>
          <w:t>LISTA DE TABELAS</w:t>
        </w:r>
        <w:r w:rsidR="009035E6" w:rsidRPr="003C3B3D">
          <w:rPr>
            <w:webHidden/>
          </w:rPr>
          <w:tab/>
        </w:r>
        <w:r w:rsidR="009035E6" w:rsidRPr="003C3B3D">
          <w:rPr>
            <w:webHidden/>
          </w:rPr>
          <w:fldChar w:fldCharType="begin"/>
        </w:r>
        <w:r w:rsidR="009035E6" w:rsidRPr="003C3B3D">
          <w:rPr>
            <w:webHidden/>
          </w:rPr>
          <w:instrText xml:space="preserve"> PAGEREF _Toc336968178 \h </w:instrText>
        </w:r>
        <w:r w:rsidR="009035E6" w:rsidRPr="003C3B3D">
          <w:rPr>
            <w:webHidden/>
          </w:rPr>
        </w:r>
        <w:r w:rsidR="009035E6" w:rsidRPr="003C3B3D">
          <w:rPr>
            <w:webHidden/>
          </w:rPr>
          <w:fldChar w:fldCharType="separate"/>
        </w:r>
        <w:r w:rsidR="009035E6" w:rsidRPr="003C3B3D">
          <w:rPr>
            <w:webHidden/>
          </w:rPr>
          <w:t>7</w:t>
        </w:r>
        <w:r w:rsidR="009035E6" w:rsidRPr="003C3B3D">
          <w:rPr>
            <w:webHidden/>
          </w:rPr>
          <w:fldChar w:fldCharType="end"/>
        </w:r>
      </w:hyperlink>
    </w:p>
    <w:p w:rsidR="009035E6" w:rsidRPr="003C3B3D" w:rsidRDefault="00402E3E">
      <w:pPr>
        <w:pStyle w:val="TOC1"/>
        <w:rPr>
          <w:rFonts w:asciiTheme="minorHAnsi" w:eastAsiaTheme="minorEastAsia" w:hAnsiTheme="minorHAnsi" w:cstheme="minorBidi"/>
          <w:b w:val="0"/>
          <w:kern w:val="2"/>
          <w:sz w:val="22"/>
          <w:szCs w:val="22"/>
          <w14:ligatures w14:val="standard"/>
        </w:rPr>
      </w:pPr>
      <w:hyperlink w:anchor="_Toc336968179" w:history="1">
        <w:r w:rsidR="009035E6" w:rsidRPr="003C3B3D">
          <w:rPr>
            <w:rStyle w:val="Hyperlink"/>
            <w:color w:val="auto"/>
          </w:rPr>
          <w:t>INTRODUÇÃO</w:t>
        </w:r>
        <w:r w:rsidR="009035E6" w:rsidRPr="003C3B3D">
          <w:rPr>
            <w:webHidden/>
          </w:rPr>
          <w:tab/>
        </w:r>
        <w:r w:rsidR="009035E6" w:rsidRPr="003C3B3D">
          <w:rPr>
            <w:webHidden/>
          </w:rPr>
          <w:fldChar w:fldCharType="begin"/>
        </w:r>
        <w:r w:rsidR="009035E6" w:rsidRPr="003C3B3D">
          <w:rPr>
            <w:webHidden/>
          </w:rPr>
          <w:instrText xml:space="preserve"> PAGEREF _Toc336968179 \h </w:instrText>
        </w:r>
        <w:r w:rsidR="009035E6" w:rsidRPr="003C3B3D">
          <w:rPr>
            <w:webHidden/>
          </w:rPr>
        </w:r>
        <w:r w:rsidR="009035E6" w:rsidRPr="003C3B3D">
          <w:rPr>
            <w:webHidden/>
          </w:rPr>
          <w:fldChar w:fldCharType="separate"/>
        </w:r>
        <w:r w:rsidR="009035E6" w:rsidRPr="003C3B3D">
          <w:rPr>
            <w:webHidden/>
          </w:rPr>
          <w:t>8</w:t>
        </w:r>
        <w:r w:rsidR="009035E6" w:rsidRPr="003C3B3D">
          <w:rPr>
            <w:webHidden/>
          </w:rPr>
          <w:fldChar w:fldCharType="end"/>
        </w:r>
      </w:hyperlink>
    </w:p>
    <w:p w:rsidR="009035E6" w:rsidRPr="003C3B3D" w:rsidRDefault="00402E3E">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80" w:history="1">
        <w:r w:rsidR="009035E6" w:rsidRPr="003C3B3D">
          <w:rPr>
            <w:rStyle w:val="Hyperlink"/>
            <w:rFonts w:eastAsiaTheme="majorEastAsia"/>
            <w:noProof/>
            <w:color w:val="auto"/>
          </w:rPr>
          <w:t>1.1 - FINALIDADE</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_Toc336968180 \h </w:instrText>
        </w:r>
        <w:r w:rsidR="009035E6" w:rsidRPr="003C3B3D">
          <w:rPr>
            <w:noProof/>
            <w:webHidden/>
          </w:rPr>
        </w:r>
        <w:r w:rsidR="009035E6" w:rsidRPr="003C3B3D">
          <w:rPr>
            <w:noProof/>
            <w:webHidden/>
          </w:rPr>
          <w:fldChar w:fldCharType="separate"/>
        </w:r>
        <w:r w:rsidR="009035E6" w:rsidRPr="003C3B3D">
          <w:rPr>
            <w:noProof/>
            <w:webHidden/>
          </w:rPr>
          <w:t>8</w:t>
        </w:r>
        <w:r w:rsidR="009035E6" w:rsidRPr="003C3B3D">
          <w:rPr>
            <w:noProof/>
            <w:webHidden/>
          </w:rPr>
          <w:fldChar w:fldCharType="end"/>
        </w:r>
      </w:hyperlink>
    </w:p>
    <w:p w:rsidR="009035E6" w:rsidRPr="003C3B3D" w:rsidRDefault="00402E3E">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81" w:history="1">
        <w:r w:rsidR="009035E6" w:rsidRPr="003C3B3D">
          <w:rPr>
            <w:rStyle w:val="Hyperlink"/>
            <w:rFonts w:eastAsiaTheme="majorEastAsia"/>
            <w:noProof/>
            <w:color w:val="auto"/>
          </w:rPr>
          <w:t>1.2 - ESCOPO</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_Toc336968181 \h </w:instrText>
        </w:r>
        <w:r w:rsidR="009035E6" w:rsidRPr="003C3B3D">
          <w:rPr>
            <w:noProof/>
            <w:webHidden/>
          </w:rPr>
        </w:r>
        <w:r w:rsidR="009035E6" w:rsidRPr="003C3B3D">
          <w:rPr>
            <w:noProof/>
            <w:webHidden/>
          </w:rPr>
          <w:fldChar w:fldCharType="separate"/>
        </w:r>
        <w:r w:rsidR="009035E6" w:rsidRPr="003C3B3D">
          <w:rPr>
            <w:noProof/>
            <w:webHidden/>
          </w:rPr>
          <w:t>8</w:t>
        </w:r>
        <w:r w:rsidR="009035E6" w:rsidRPr="003C3B3D">
          <w:rPr>
            <w:noProof/>
            <w:webHidden/>
          </w:rPr>
          <w:fldChar w:fldCharType="end"/>
        </w:r>
      </w:hyperlink>
    </w:p>
    <w:p w:rsidR="009035E6" w:rsidRPr="003C3B3D" w:rsidRDefault="00402E3E">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82" w:history="1">
        <w:r w:rsidR="009035E6" w:rsidRPr="003C3B3D">
          <w:rPr>
            <w:rStyle w:val="Hyperlink"/>
            <w:rFonts w:eastAsiaTheme="majorEastAsia"/>
            <w:noProof/>
            <w:color w:val="auto"/>
          </w:rPr>
          <w:t>1.3 - DEFINIÇÃO, ACRÔNIMO E ABREVIATURAS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_Toc336968182 \h </w:instrText>
        </w:r>
        <w:r w:rsidR="009035E6" w:rsidRPr="003C3B3D">
          <w:rPr>
            <w:noProof/>
            <w:webHidden/>
          </w:rPr>
        </w:r>
        <w:r w:rsidR="009035E6" w:rsidRPr="003C3B3D">
          <w:rPr>
            <w:noProof/>
            <w:webHidden/>
          </w:rPr>
          <w:fldChar w:fldCharType="separate"/>
        </w:r>
        <w:r w:rsidR="009035E6" w:rsidRPr="003C3B3D">
          <w:rPr>
            <w:noProof/>
            <w:webHidden/>
          </w:rPr>
          <w:t>8</w:t>
        </w:r>
        <w:r w:rsidR="009035E6" w:rsidRPr="003C3B3D">
          <w:rPr>
            <w:noProof/>
            <w:webHidden/>
          </w:rPr>
          <w:fldChar w:fldCharType="end"/>
        </w:r>
      </w:hyperlink>
    </w:p>
    <w:p w:rsidR="009035E6" w:rsidRPr="003C3B3D" w:rsidRDefault="00402E3E">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83" w:history="1">
        <w:r w:rsidR="009035E6" w:rsidRPr="003C3B3D">
          <w:rPr>
            <w:rStyle w:val="Hyperlink"/>
            <w:rFonts w:eastAsiaTheme="majorEastAsia"/>
            <w:noProof/>
            <w:color w:val="auto"/>
          </w:rPr>
          <w:t>1.4 - REFERÊNCIAS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_Toc336968183 \h </w:instrText>
        </w:r>
        <w:r w:rsidR="009035E6" w:rsidRPr="003C3B3D">
          <w:rPr>
            <w:noProof/>
            <w:webHidden/>
          </w:rPr>
        </w:r>
        <w:r w:rsidR="009035E6" w:rsidRPr="003C3B3D">
          <w:rPr>
            <w:noProof/>
            <w:webHidden/>
          </w:rPr>
          <w:fldChar w:fldCharType="separate"/>
        </w:r>
        <w:r w:rsidR="009035E6" w:rsidRPr="003C3B3D">
          <w:rPr>
            <w:noProof/>
            <w:webHidden/>
          </w:rPr>
          <w:t>9</w:t>
        </w:r>
        <w:r w:rsidR="009035E6" w:rsidRPr="003C3B3D">
          <w:rPr>
            <w:noProof/>
            <w:webHidden/>
          </w:rPr>
          <w:fldChar w:fldCharType="end"/>
        </w:r>
      </w:hyperlink>
    </w:p>
    <w:p w:rsidR="009035E6" w:rsidRPr="003C3B3D" w:rsidRDefault="00402E3E">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84" w:history="1">
        <w:r w:rsidR="009035E6" w:rsidRPr="003C3B3D">
          <w:rPr>
            <w:rStyle w:val="Hyperlink"/>
            <w:rFonts w:eastAsiaTheme="majorEastAsia"/>
            <w:noProof/>
            <w:color w:val="auto"/>
          </w:rPr>
          <w:t>1.5 - DETALHES DO SISTEMA</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_Toc336968184 \h </w:instrText>
        </w:r>
        <w:r w:rsidR="009035E6" w:rsidRPr="003C3B3D">
          <w:rPr>
            <w:noProof/>
            <w:webHidden/>
          </w:rPr>
        </w:r>
        <w:r w:rsidR="009035E6" w:rsidRPr="003C3B3D">
          <w:rPr>
            <w:noProof/>
            <w:webHidden/>
          </w:rPr>
          <w:fldChar w:fldCharType="separate"/>
        </w:r>
        <w:r w:rsidR="009035E6" w:rsidRPr="003C3B3D">
          <w:rPr>
            <w:noProof/>
            <w:webHidden/>
          </w:rPr>
          <w:t>9</w:t>
        </w:r>
        <w:r w:rsidR="009035E6" w:rsidRPr="003C3B3D">
          <w:rPr>
            <w:noProof/>
            <w:webHidden/>
          </w:rPr>
          <w:fldChar w:fldCharType="end"/>
        </w:r>
      </w:hyperlink>
    </w:p>
    <w:p w:rsidR="009035E6" w:rsidRPr="003C3B3D" w:rsidRDefault="00402E3E">
      <w:pPr>
        <w:pStyle w:val="TOC1"/>
        <w:rPr>
          <w:rFonts w:asciiTheme="minorHAnsi" w:eastAsiaTheme="minorEastAsia" w:hAnsiTheme="minorHAnsi" w:cstheme="minorBidi"/>
          <w:b w:val="0"/>
          <w:kern w:val="2"/>
          <w:sz w:val="22"/>
          <w:szCs w:val="22"/>
          <w14:ligatures w14:val="standard"/>
        </w:rPr>
      </w:pPr>
      <w:hyperlink w:anchor="_Toc336968185" w:history="1">
        <w:r w:rsidR="009035E6" w:rsidRPr="003C3B3D">
          <w:rPr>
            <w:rStyle w:val="Hyperlink"/>
            <w:color w:val="auto"/>
          </w:rPr>
          <w:t>CAPÍTULO II</w:t>
        </w:r>
        <w:r w:rsidR="009035E6" w:rsidRPr="003C3B3D">
          <w:rPr>
            <w:webHidden/>
          </w:rPr>
          <w:tab/>
        </w:r>
        <w:r w:rsidR="009035E6" w:rsidRPr="003C3B3D">
          <w:rPr>
            <w:webHidden/>
          </w:rPr>
          <w:fldChar w:fldCharType="begin"/>
        </w:r>
        <w:r w:rsidR="009035E6" w:rsidRPr="003C3B3D">
          <w:rPr>
            <w:webHidden/>
          </w:rPr>
          <w:instrText xml:space="preserve"> PAGEREF _Toc336968185 \h </w:instrText>
        </w:r>
        <w:r w:rsidR="009035E6" w:rsidRPr="003C3B3D">
          <w:rPr>
            <w:webHidden/>
          </w:rPr>
        </w:r>
        <w:r w:rsidR="009035E6" w:rsidRPr="003C3B3D">
          <w:rPr>
            <w:webHidden/>
          </w:rPr>
          <w:fldChar w:fldCharType="separate"/>
        </w:r>
        <w:r w:rsidR="009035E6" w:rsidRPr="003C3B3D">
          <w:rPr>
            <w:webHidden/>
          </w:rPr>
          <w:t>10</w:t>
        </w:r>
        <w:r w:rsidR="009035E6" w:rsidRPr="003C3B3D">
          <w:rPr>
            <w:webHidden/>
          </w:rPr>
          <w:fldChar w:fldCharType="end"/>
        </w:r>
      </w:hyperlink>
    </w:p>
    <w:p w:rsidR="009035E6" w:rsidRPr="003C3B3D" w:rsidRDefault="00402E3E">
      <w:pPr>
        <w:pStyle w:val="TOC1"/>
        <w:rPr>
          <w:rFonts w:asciiTheme="minorHAnsi" w:eastAsiaTheme="minorEastAsia" w:hAnsiTheme="minorHAnsi" w:cstheme="minorBidi"/>
          <w:b w:val="0"/>
          <w:kern w:val="2"/>
          <w:sz w:val="22"/>
          <w:szCs w:val="22"/>
          <w14:ligatures w14:val="standard"/>
        </w:rPr>
      </w:pPr>
      <w:hyperlink w:anchor="_Toc336968186" w:history="1">
        <w:r w:rsidR="009035E6" w:rsidRPr="003C3B3D">
          <w:rPr>
            <w:rStyle w:val="Hyperlink"/>
            <w:color w:val="auto"/>
          </w:rPr>
          <w:t>ESCOPO DO PROJETO</w:t>
        </w:r>
        <w:r w:rsidR="009035E6" w:rsidRPr="003C3B3D">
          <w:rPr>
            <w:webHidden/>
          </w:rPr>
          <w:tab/>
        </w:r>
        <w:r w:rsidR="009035E6" w:rsidRPr="003C3B3D">
          <w:rPr>
            <w:webHidden/>
          </w:rPr>
          <w:fldChar w:fldCharType="begin"/>
        </w:r>
        <w:r w:rsidR="009035E6" w:rsidRPr="003C3B3D">
          <w:rPr>
            <w:webHidden/>
          </w:rPr>
          <w:instrText xml:space="preserve"> PAGEREF _Toc336968186 \h </w:instrText>
        </w:r>
        <w:r w:rsidR="009035E6" w:rsidRPr="003C3B3D">
          <w:rPr>
            <w:webHidden/>
          </w:rPr>
        </w:r>
        <w:r w:rsidR="009035E6" w:rsidRPr="003C3B3D">
          <w:rPr>
            <w:webHidden/>
          </w:rPr>
          <w:fldChar w:fldCharType="separate"/>
        </w:r>
        <w:r w:rsidR="009035E6" w:rsidRPr="003C3B3D">
          <w:rPr>
            <w:webHidden/>
          </w:rPr>
          <w:t>10</w:t>
        </w:r>
        <w:r w:rsidR="009035E6" w:rsidRPr="003C3B3D">
          <w:rPr>
            <w:webHidden/>
          </w:rPr>
          <w:fldChar w:fldCharType="end"/>
        </w:r>
      </w:hyperlink>
    </w:p>
    <w:p w:rsidR="009035E6" w:rsidRPr="003C3B3D" w:rsidRDefault="00402E3E">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87" w:history="1">
        <w:r w:rsidR="009035E6" w:rsidRPr="003C3B3D">
          <w:rPr>
            <w:rStyle w:val="Hyperlink"/>
            <w:rFonts w:eastAsiaTheme="majorEastAsia"/>
            <w:noProof/>
            <w:color w:val="auto"/>
          </w:rPr>
          <w:t>2.1 - Situação Atual</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_Toc336968187 \h </w:instrText>
        </w:r>
        <w:r w:rsidR="009035E6" w:rsidRPr="003C3B3D">
          <w:rPr>
            <w:noProof/>
            <w:webHidden/>
          </w:rPr>
        </w:r>
        <w:r w:rsidR="009035E6" w:rsidRPr="003C3B3D">
          <w:rPr>
            <w:noProof/>
            <w:webHidden/>
          </w:rPr>
          <w:fldChar w:fldCharType="separate"/>
        </w:r>
        <w:r w:rsidR="009035E6" w:rsidRPr="003C3B3D">
          <w:rPr>
            <w:noProof/>
            <w:webHidden/>
          </w:rPr>
          <w:t>10</w:t>
        </w:r>
        <w:r w:rsidR="009035E6" w:rsidRPr="003C3B3D">
          <w:rPr>
            <w:noProof/>
            <w:webHidden/>
          </w:rPr>
          <w:fldChar w:fldCharType="end"/>
        </w:r>
      </w:hyperlink>
    </w:p>
    <w:p w:rsidR="009035E6" w:rsidRPr="003C3B3D" w:rsidRDefault="00402E3E">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88" w:history="1">
        <w:r w:rsidR="009035E6" w:rsidRPr="003C3B3D">
          <w:rPr>
            <w:rStyle w:val="Hyperlink"/>
            <w:rFonts w:eastAsiaTheme="majorEastAsia"/>
            <w:noProof/>
            <w:color w:val="auto"/>
          </w:rPr>
          <w:t>2.2 - Objetivos Gerais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_Toc336968188 \h </w:instrText>
        </w:r>
        <w:r w:rsidR="009035E6" w:rsidRPr="003C3B3D">
          <w:rPr>
            <w:noProof/>
            <w:webHidden/>
          </w:rPr>
        </w:r>
        <w:r w:rsidR="009035E6" w:rsidRPr="003C3B3D">
          <w:rPr>
            <w:noProof/>
            <w:webHidden/>
          </w:rPr>
          <w:fldChar w:fldCharType="separate"/>
        </w:r>
        <w:r w:rsidR="009035E6" w:rsidRPr="003C3B3D">
          <w:rPr>
            <w:noProof/>
            <w:webHidden/>
          </w:rPr>
          <w:t>10</w:t>
        </w:r>
        <w:r w:rsidR="009035E6" w:rsidRPr="003C3B3D">
          <w:rPr>
            <w:noProof/>
            <w:webHidden/>
          </w:rPr>
          <w:fldChar w:fldCharType="end"/>
        </w:r>
      </w:hyperlink>
    </w:p>
    <w:p w:rsidR="009035E6" w:rsidRPr="003C3B3D" w:rsidRDefault="00402E3E">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89" w:history="1">
        <w:r w:rsidR="009035E6" w:rsidRPr="003C3B3D">
          <w:rPr>
            <w:rStyle w:val="Hyperlink"/>
            <w:rFonts w:eastAsiaTheme="majorEastAsia"/>
            <w:noProof/>
            <w:color w:val="auto"/>
          </w:rPr>
          <w:t>2.3 - Objetivos Específicos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_Toc336968189 \h </w:instrText>
        </w:r>
        <w:r w:rsidR="009035E6" w:rsidRPr="003C3B3D">
          <w:rPr>
            <w:noProof/>
            <w:webHidden/>
          </w:rPr>
        </w:r>
        <w:r w:rsidR="009035E6" w:rsidRPr="003C3B3D">
          <w:rPr>
            <w:noProof/>
            <w:webHidden/>
          </w:rPr>
          <w:fldChar w:fldCharType="separate"/>
        </w:r>
        <w:r w:rsidR="009035E6" w:rsidRPr="003C3B3D">
          <w:rPr>
            <w:noProof/>
            <w:webHidden/>
          </w:rPr>
          <w:t>10</w:t>
        </w:r>
        <w:r w:rsidR="009035E6" w:rsidRPr="003C3B3D">
          <w:rPr>
            <w:noProof/>
            <w:webHidden/>
          </w:rPr>
          <w:fldChar w:fldCharType="end"/>
        </w:r>
      </w:hyperlink>
    </w:p>
    <w:p w:rsidR="009035E6" w:rsidRPr="003C3B3D" w:rsidRDefault="00402E3E">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90" w:history="1">
        <w:r w:rsidR="009035E6" w:rsidRPr="003C3B3D">
          <w:rPr>
            <w:rStyle w:val="Hyperlink"/>
            <w:rFonts w:eastAsiaTheme="majorEastAsia"/>
            <w:noProof/>
            <w:color w:val="auto"/>
          </w:rPr>
          <w:t>2.4 - Não Objetivos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_Toc336968190 \h </w:instrText>
        </w:r>
        <w:r w:rsidR="009035E6" w:rsidRPr="003C3B3D">
          <w:rPr>
            <w:noProof/>
            <w:webHidden/>
          </w:rPr>
        </w:r>
        <w:r w:rsidR="009035E6" w:rsidRPr="003C3B3D">
          <w:rPr>
            <w:noProof/>
            <w:webHidden/>
          </w:rPr>
          <w:fldChar w:fldCharType="separate"/>
        </w:r>
        <w:r w:rsidR="009035E6" w:rsidRPr="003C3B3D">
          <w:rPr>
            <w:noProof/>
            <w:webHidden/>
          </w:rPr>
          <w:t>10</w:t>
        </w:r>
        <w:r w:rsidR="009035E6" w:rsidRPr="003C3B3D">
          <w:rPr>
            <w:noProof/>
            <w:webHidden/>
          </w:rPr>
          <w:fldChar w:fldCharType="end"/>
        </w:r>
      </w:hyperlink>
    </w:p>
    <w:p w:rsidR="009035E6" w:rsidRPr="003C3B3D" w:rsidRDefault="00402E3E">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91" w:history="1">
        <w:r w:rsidR="009035E6" w:rsidRPr="003C3B3D">
          <w:rPr>
            <w:rStyle w:val="Hyperlink"/>
            <w:rFonts w:eastAsiaTheme="majorEastAsia"/>
            <w:noProof/>
            <w:color w:val="auto"/>
          </w:rPr>
          <w:t>2.5 - Descrição do Projeto</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_Toc336968191 \h </w:instrText>
        </w:r>
        <w:r w:rsidR="009035E6" w:rsidRPr="003C3B3D">
          <w:rPr>
            <w:noProof/>
            <w:webHidden/>
          </w:rPr>
        </w:r>
        <w:r w:rsidR="009035E6" w:rsidRPr="003C3B3D">
          <w:rPr>
            <w:noProof/>
            <w:webHidden/>
          </w:rPr>
          <w:fldChar w:fldCharType="separate"/>
        </w:r>
        <w:r w:rsidR="009035E6" w:rsidRPr="003C3B3D">
          <w:rPr>
            <w:noProof/>
            <w:webHidden/>
          </w:rPr>
          <w:t>10</w:t>
        </w:r>
        <w:r w:rsidR="009035E6" w:rsidRPr="003C3B3D">
          <w:rPr>
            <w:noProof/>
            <w:webHidden/>
          </w:rPr>
          <w:fldChar w:fldCharType="end"/>
        </w:r>
      </w:hyperlink>
    </w:p>
    <w:p w:rsidR="009035E6" w:rsidRPr="003C3B3D" w:rsidRDefault="00402E3E">
      <w:pPr>
        <w:pStyle w:val="TOC1"/>
        <w:rPr>
          <w:rFonts w:asciiTheme="minorHAnsi" w:eastAsiaTheme="minorEastAsia" w:hAnsiTheme="minorHAnsi" w:cstheme="minorBidi"/>
          <w:b w:val="0"/>
          <w:kern w:val="2"/>
          <w:sz w:val="22"/>
          <w:szCs w:val="22"/>
          <w14:ligatures w14:val="standard"/>
        </w:rPr>
      </w:pPr>
      <w:hyperlink w:anchor="_Toc336968192" w:history="1">
        <w:r w:rsidR="009035E6" w:rsidRPr="003C3B3D">
          <w:rPr>
            <w:rStyle w:val="Hyperlink"/>
            <w:color w:val="auto"/>
          </w:rPr>
          <w:t>CAPÍTULO III</w:t>
        </w:r>
        <w:r w:rsidR="009035E6" w:rsidRPr="003C3B3D">
          <w:rPr>
            <w:webHidden/>
          </w:rPr>
          <w:tab/>
        </w:r>
        <w:r w:rsidR="009035E6" w:rsidRPr="003C3B3D">
          <w:rPr>
            <w:webHidden/>
          </w:rPr>
          <w:fldChar w:fldCharType="begin"/>
        </w:r>
        <w:r w:rsidR="009035E6" w:rsidRPr="003C3B3D">
          <w:rPr>
            <w:webHidden/>
          </w:rPr>
          <w:instrText xml:space="preserve"> PAGEREF _Toc336968192 \h </w:instrText>
        </w:r>
        <w:r w:rsidR="009035E6" w:rsidRPr="003C3B3D">
          <w:rPr>
            <w:webHidden/>
          </w:rPr>
        </w:r>
        <w:r w:rsidR="009035E6" w:rsidRPr="003C3B3D">
          <w:rPr>
            <w:webHidden/>
          </w:rPr>
          <w:fldChar w:fldCharType="separate"/>
        </w:r>
        <w:r w:rsidR="009035E6" w:rsidRPr="003C3B3D">
          <w:rPr>
            <w:webHidden/>
          </w:rPr>
          <w:t>11</w:t>
        </w:r>
        <w:r w:rsidR="009035E6" w:rsidRPr="003C3B3D">
          <w:rPr>
            <w:webHidden/>
          </w:rPr>
          <w:fldChar w:fldCharType="end"/>
        </w:r>
      </w:hyperlink>
    </w:p>
    <w:p w:rsidR="009035E6" w:rsidRPr="003C3B3D" w:rsidRDefault="00402E3E">
      <w:pPr>
        <w:pStyle w:val="TOC1"/>
        <w:rPr>
          <w:rFonts w:asciiTheme="minorHAnsi" w:eastAsiaTheme="minorEastAsia" w:hAnsiTheme="minorHAnsi" w:cstheme="minorBidi"/>
          <w:b w:val="0"/>
          <w:kern w:val="2"/>
          <w:sz w:val="22"/>
          <w:szCs w:val="22"/>
          <w14:ligatures w14:val="standard"/>
        </w:rPr>
      </w:pPr>
      <w:hyperlink w:anchor="_Toc336968193" w:history="1">
        <w:r w:rsidR="009035E6" w:rsidRPr="003C3B3D">
          <w:rPr>
            <w:rStyle w:val="Hyperlink"/>
            <w:color w:val="auto"/>
          </w:rPr>
          <w:t>ESPECIFICAÇÃO DE REQUISITOS</w:t>
        </w:r>
        <w:r w:rsidR="009035E6" w:rsidRPr="003C3B3D">
          <w:rPr>
            <w:webHidden/>
          </w:rPr>
          <w:tab/>
        </w:r>
        <w:r w:rsidR="009035E6" w:rsidRPr="003C3B3D">
          <w:rPr>
            <w:webHidden/>
          </w:rPr>
          <w:fldChar w:fldCharType="begin"/>
        </w:r>
        <w:r w:rsidR="009035E6" w:rsidRPr="003C3B3D">
          <w:rPr>
            <w:webHidden/>
          </w:rPr>
          <w:instrText xml:space="preserve"> PAGEREF _Toc336968193 \h </w:instrText>
        </w:r>
        <w:r w:rsidR="009035E6" w:rsidRPr="003C3B3D">
          <w:rPr>
            <w:webHidden/>
          </w:rPr>
        </w:r>
        <w:r w:rsidR="009035E6" w:rsidRPr="003C3B3D">
          <w:rPr>
            <w:webHidden/>
          </w:rPr>
          <w:fldChar w:fldCharType="separate"/>
        </w:r>
        <w:r w:rsidR="009035E6" w:rsidRPr="003C3B3D">
          <w:rPr>
            <w:webHidden/>
          </w:rPr>
          <w:t>11</w:t>
        </w:r>
        <w:r w:rsidR="009035E6" w:rsidRPr="003C3B3D">
          <w:rPr>
            <w:webHidden/>
          </w:rPr>
          <w:fldChar w:fldCharType="end"/>
        </w:r>
      </w:hyperlink>
    </w:p>
    <w:p w:rsidR="009035E6" w:rsidRPr="003C3B3D" w:rsidRDefault="00402E3E">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194" w:history="1">
        <w:r w:rsidR="009035E6" w:rsidRPr="003C3B3D">
          <w:rPr>
            <w:rStyle w:val="Hyperlink"/>
            <w:rFonts w:eastAsiaTheme="majorEastAsia"/>
            <w:noProof/>
            <w:color w:val="auto"/>
          </w:rPr>
          <w:t>3.1 - Especificação dos Requisitos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_Toc336968194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402E3E">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195" w:history="1">
        <w:r w:rsidR="009035E6" w:rsidRPr="003C3B3D">
          <w:rPr>
            <w:rStyle w:val="Hyperlink"/>
            <w:rFonts w:eastAsiaTheme="majorEastAsia"/>
            <w:noProof/>
            <w:color w:val="auto"/>
          </w:rPr>
          <w:t>ERaF.001</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_Toc336968195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402E3E">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196" w:history="1">
        <w:r w:rsidR="009035E6" w:rsidRPr="003C3B3D">
          <w:rPr>
            <w:rStyle w:val="Hyperlink"/>
            <w:rFonts w:eastAsiaTheme="majorEastAsia"/>
            <w:noProof/>
            <w:color w:val="auto"/>
          </w:rPr>
          <w:t>ERaF.002</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_Toc336968196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402E3E">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197" w:history="1">
        <w:r w:rsidR="009035E6" w:rsidRPr="003C3B3D">
          <w:rPr>
            <w:rStyle w:val="Hyperlink"/>
            <w:rFonts w:eastAsiaTheme="majorEastAsia"/>
            <w:noProof/>
            <w:color w:val="auto"/>
          </w:rPr>
          <w:t>ERaF.003</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_Toc336968197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402E3E">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198" w:history="1">
        <w:r w:rsidR="009035E6" w:rsidRPr="003C3B3D">
          <w:rPr>
            <w:rStyle w:val="Hyperlink"/>
            <w:rFonts w:eastAsiaTheme="majorEastAsia"/>
            <w:noProof/>
            <w:color w:val="auto"/>
          </w:rPr>
          <w:t>ERaF.004</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_Toc336968198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402E3E">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199" w:history="1">
        <w:r w:rsidR="009035E6" w:rsidRPr="003C3B3D">
          <w:rPr>
            <w:rStyle w:val="Hyperlink"/>
            <w:rFonts w:eastAsiaTheme="majorEastAsia"/>
            <w:noProof/>
            <w:color w:val="auto"/>
          </w:rPr>
          <w:t>ERaF.005</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_Toc336968199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402E3E">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0" w:history="1">
        <w:r w:rsidR="009035E6" w:rsidRPr="003C3B3D">
          <w:rPr>
            <w:rStyle w:val="Hyperlink"/>
            <w:rFonts w:eastAsiaTheme="majorEastAsia"/>
            <w:noProof/>
            <w:color w:val="auto"/>
          </w:rPr>
          <w:t>ERaF.006</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_Toc336968200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402E3E">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1" w:history="1">
        <w:r w:rsidR="009035E6" w:rsidRPr="003C3B3D">
          <w:rPr>
            <w:rStyle w:val="Hyperlink"/>
            <w:rFonts w:eastAsiaTheme="majorEastAsia"/>
            <w:noProof/>
            <w:color w:val="auto"/>
          </w:rPr>
          <w:t>ERaF.007</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_Toc336968201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402E3E">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2" w:history="1">
        <w:r w:rsidR="009035E6" w:rsidRPr="003C3B3D">
          <w:rPr>
            <w:rStyle w:val="Hyperlink"/>
            <w:rFonts w:eastAsiaTheme="majorEastAsia"/>
            <w:noProof/>
            <w:color w:val="auto"/>
          </w:rPr>
          <w:t>ERaF.008</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_Toc336968202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402E3E">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3" w:history="1">
        <w:r w:rsidR="009035E6" w:rsidRPr="003C3B3D">
          <w:rPr>
            <w:rStyle w:val="Hyperlink"/>
            <w:rFonts w:eastAsiaTheme="majorEastAsia"/>
            <w:noProof/>
            <w:color w:val="auto"/>
          </w:rPr>
          <w:t>ERaF.009</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_Toc336968203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402E3E">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4" w:history="1">
        <w:r w:rsidR="009035E6" w:rsidRPr="003C3B3D">
          <w:rPr>
            <w:rStyle w:val="Hyperlink"/>
            <w:rFonts w:eastAsiaTheme="majorEastAsia"/>
            <w:noProof/>
            <w:color w:val="auto"/>
          </w:rPr>
          <w:t>ERaF.010</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_Toc336968204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402E3E">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5" w:history="1">
        <w:r w:rsidR="009035E6" w:rsidRPr="003C3B3D">
          <w:rPr>
            <w:rStyle w:val="Hyperlink"/>
            <w:rFonts w:eastAsiaTheme="majorEastAsia"/>
            <w:noProof/>
            <w:color w:val="auto"/>
          </w:rPr>
          <w:t>ERfF.011</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_Toc336968205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402E3E">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6" w:history="1">
        <w:r w:rsidR="009035E6" w:rsidRPr="003C3B3D">
          <w:rPr>
            <w:rStyle w:val="Hyperlink"/>
            <w:rFonts w:eastAsiaTheme="majorEastAsia"/>
            <w:noProof/>
            <w:color w:val="auto"/>
          </w:rPr>
          <w:t>ERaN.001</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_Toc336968206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402E3E">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7" w:history="1">
        <w:r w:rsidR="009035E6" w:rsidRPr="003C3B3D">
          <w:rPr>
            <w:rStyle w:val="Hyperlink"/>
            <w:rFonts w:eastAsiaTheme="majorEastAsia"/>
            <w:noProof/>
            <w:color w:val="auto"/>
          </w:rPr>
          <w:t>ERaN.002</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_Toc336968207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402E3E">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8" w:history="1">
        <w:r w:rsidR="009035E6" w:rsidRPr="003C3B3D">
          <w:rPr>
            <w:rStyle w:val="Hyperlink"/>
            <w:rFonts w:eastAsiaTheme="majorEastAsia"/>
            <w:noProof/>
            <w:color w:val="auto"/>
          </w:rPr>
          <w:t>ERaN.003</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_Toc336968208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402E3E">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09" w:history="1">
        <w:r w:rsidR="009035E6" w:rsidRPr="003C3B3D">
          <w:rPr>
            <w:rStyle w:val="Hyperlink"/>
            <w:rFonts w:eastAsiaTheme="majorEastAsia"/>
            <w:noProof/>
            <w:color w:val="auto"/>
          </w:rPr>
          <w:t>ERaN.004</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_Toc336968209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402E3E">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10" w:history="1">
        <w:r w:rsidR="009035E6" w:rsidRPr="003C3B3D">
          <w:rPr>
            <w:rStyle w:val="Hyperlink"/>
            <w:rFonts w:eastAsiaTheme="majorEastAsia"/>
            <w:noProof/>
            <w:color w:val="auto"/>
          </w:rPr>
          <w:t>ERaN.005</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_Toc336968210 \h </w:instrText>
        </w:r>
        <w:r w:rsidR="009035E6" w:rsidRPr="003C3B3D">
          <w:rPr>
            <w:noProof/>
            <w:webHidden/>
          </w:rPr>
        </w:r>
        <w:r w:rsidR="009035E6" w:rsidRPr="003C3B3D">
          <w:rPr>
            <w:noProof/>
            <w:webHidden/>
          </w:rPr>
          <w:fldChar w:fldCharType="separate"/>
        </w:r>
        <w:r w:rsidR="009035E6" w:rsidRPr="003C3B3D">
          <w:rPr>
            <w:noProof/>
            <w:webHidden/>
          </w:rPr>
          <w:t>11</w:t>
        </w:r>
        <w:r w:rsidR="009035E6" w:rsidRPr="003C3B3D">
          <w:rPr>
            <w:noProof/>
            <w:webHidden/>
          </w:rPr>
          <w:fldChar w:fldCharType="end"/>
        </w:r>
      </w:hyperlink>
    </w:p>
    <w:p w:rsidR="009035E6" w:rsidRPr="003C3B3D" w:rsidRDefault="00402E3E">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11" w:history="1">
        <w:r w:rsidR="009035E6" w:rsidRPr="003C3B3D">
          <w:rPr>
            <w:rStyle w:val="Hyperlink"/>
            <w:rFonts w:eastAsiaTheme="majorEastAsia"/>
            <w:noProof/>
            <w:color w:val="auto"/>
          </w:rPr>
          <w:t>ERaN.006</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_Toc336968211 \h </w:instrText>
        </w:r>
        <w:r w:rsidR="009035E6" w:rsidRPr="003C3B3D">
          <w:rPr>
            <w:noProof/>
            <w:webHidden/>
          </w:rPr>
        </w:r>
        <w:r w:rsidR="009035E6" w:rsidRPr="003C3B3D">
          <w:rPr>
            <w:noProof/>
            <w:webHidden/>
          </w:rPr>
          <w:fldChar w:fldCharType="separate"/>
        </w:r>
        <w:r w:rsidR="009035E6" w:rsidRPr="003C3B3D">
          <w:rPr>
            <w:noProof/>
            <w:webHidden/>
          </w:rPr>
          <w:t>12</w:t>
        </w:r>
        <w:r w:rsidR="009035E6" w:rsidRPr="003C3B3D">
          <w:rPr>
            <w:noProof/>
            <w:webHidden/>
          </w:rPr>
          <w:fldChar w:fldCharType="end"/>
        </w:r>
      </w:hyperlink>
    </w:p>
    <w:p w:rsidR="009035E6" w:rsidRPr="003C3B3D" w:rsidRDefault="00402E3E">
      <w:pPr>
        <w:pStyle w:val="TOC1"/>
        <w:rPr>
          <w:rFonts w:asciiTheme="minorHAnsi" w:eastAsiaTheme="minorEastAsia" w:hAnsiTheme="minorHAnsi" w:cstheme="minorBidi"/>
          <w:b w:val="0"/>
          <w:kern w:val="2"/>
          <w:sz w:val="22"/>
          <w:szCs w:val="22"/>
          <w14:ligatures w14:val="standard"/>
        </w:rPr>
      </w:pPr>
      <w:hyperlink w:anchor="_Toc336968212" w:history="1">
        <w:r w:rsidR="009035E6" w:rsidRPr="003C3B3D">
          <w:rPr>
            <w:rStyle w:val="Hyperlink"/>
            <w:color w:val="auto"/>
          </w:rPr>
          <w:t>CAPÍTULO IV</w:t>
        </w:r>
        <w:r w:rsidR="009035E6" w:rsidRPr="003C3B3D">
          <w:rPr>
            <w:webHidden/>
          </w:rPr>
          <w:tab/>
        </w:r>
        <w:r w:rsidR="009035E6" w:rsidRPr="003C3B3D">
          <w:rPr>
            <w:webHidden/>
          </w:rPr>
          <w:fldChar w:fldCharType="begin"/>
        </w:r>
        <w:r w:rsidR="009035E6" w:rsidRPr="003C3B3D">
          <w:rPr>
            <w:webHidden/>
          </w:rPr>
          <w:instrText xml:space="preserve"> PAGEREF _Toc336968212 \h </w:instrText>
        </w:r>
        <w:r w:rsidR="009035E6" w:rsidRPr="003C3B3D">
          <w:rPr>
            <w:webHidden/>
          </w:rPr>
        </w:r>
        <w:r w:rsidR="009035E6" w:rsidRPr="003C3B3D">
          <w:rPr>
            <w:webHidden/>
          </w:rPr>
          <w:fldChar w:fldCharType="separate"/>
        </w:r>
        <w:r w:rsidR="009035E6" w:rsidRPr="003C3B3D">
          <w:rPr>
            <w:webHidden/>
          </w:rPr>
          <w:t>12</w:t>
        </w:r>
        <w:r w:rsidR="009035E6" w:rsidRPr="003C3B3D">
          <w:rPr>
            <w:webHidden/>
          </w:rPr>
          <w:fldChar w:fldCharType="end"/>
        </w:r>
      </w:hyperlink>
    </w:p>
    <w:p w:rsidR="009035E6" w:rsidRPr="003C3B3D" w:rsidRDefault="00402E3E">
      <w:pPr>
        <w:pStyle w:val="TOC1"/>
        <w:rPr>
          <w:rFonts w:asciiTheme="minorHAnsi" w:eastAsiaTheme="minorEastAsia" w:hAnsiTheme="minorHAnsi" w:cstheme="minorBidi"/>
          <w:b w:val="0"/>
          <w:kern w:val="2"/>
          <w:sz w:val="22"/>
          <w:szCs w:val="22"/>
          <w14:ligatures w14:val="standard"/>
        </w:rPr>
      </w:pPr>
      <w:hyperlink w:anchor="_Toc336968213" w:history="1">
        <w:r w:rsidR="009035E6" w:rsidRPr="003C3B3D">
          <w:rPr>
            <w:rStyle w:val="Hyperlink"/>
            <w:color w:val="auto"/>
          </w:rPr>
          <w:t>DESCRIÇÃO DOS CASOS DE USO E ATORES</w:t>
        </w:r>
        <w:r w:rsidR="009035E6" w:rsidRPr="003C3B3D">
          <w:rPr>
            <w:webHidden/>
          </w:rPr>
          <w:tab/>
        </w:r>
        <w:r w:rsidR="009035E6" w:rsidRPr="003C3B3D">
          <w:rPr>
            <w:webHidden/>
          </w:rPr>
          <w:fldChar w:fldCharType="begin"/>
        </w:r>
        <w:r w:rsidR="009035E6" w:rsidRPr="003C3B3D">
          <w:rPr>
            <w:webHidden/>
          </w:rPr>
          <w:instrText xml:space="preserve"> PAGEREF _Toc336968213 \h </w:instrText>
        </w:r>
        <w:r w:rsidR="009035E6" w:rsidRPr="003C3B3D">
          <w:rPr>
            <w:webHidden/>
          </w:rPr>
        </w:r>
        <w:r w:rsidR="009035E6" w:rsidRPr="003C3B3D">
          <w:rPr>
            <w:webHidden/>
          </w:rPr>
          <w:fldChar w:fldCharType="separate"/>
        </w:r>
        <w:r w:rsidR="009035E6" w:rsidRPr="003C3B3D">
          <w:rPr>
            <w:webHidden/>
          </w:rPr>
          <w:t>12</w:t>
        </w:r>
        <w:r w:rsidR="009035E6" w:rsidRPr="003C3B3D">
          <w:rPr>
            <w:webHidden/>
          </w:rPr>
          <w:fldChar w:fldCharType="end"/>
        </w:r>
      </w:hyperlink>
    </w:p>
    <w:p w:rsidR="009035E6" w:rsidRPr="003C3B3D" w:rsidRDefault="00402E3E">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14" w:history="1">
        <w:r w:rsidR="009035E6" w:rsidRPr="003C3B3D">
          <w:rPr>
            <w:rStyle w:val="Hyperlink"/>
            <w:rFonts w:eastAsiaTheme="majorEastAsia"/>
            <w:noProof/>
            <w:color w:val="auto"/>
          </w:rPr>
          <w:t>4.1 - Use Cases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_Toc336968214 \h </w:instrText>
        </w:r>
        <w:r w:rsidR="009035E6" w:rsidRPr="003C3B3D">
          <w:rPr>
            <w:noProof/>
            <w:webHidden/>
          </w:rPr>
        </w:r>
        <w:r w:rsidR="009035E6" w:rsidRPr="003C3B3D">
          <w:rPr>
            <w:noProof/>
            <w:webHidden/>
          </w:rPr>
          <w:fldChar w:fldCharType="separate"/>
        </w:r>
        <w:r w:rsidR="009035E6" w:rsidRPr="003C3B3D">
          <w:rPr>
            <w:noProof/>
            <w:webHidden/>
          </w:rPr>
          <w:t>12</w:t>
        </w:r>
        <w:r w:rsidR="009035E6" w:rsidRPr="003C3B3D">
          <w:rPr>
            <w:noProof/>
            <w:webHidden/>
          </w:rPr>
          <w:fldChar w:fldCharType="end"/>
        </w:r>
      </w:hyperlink>
    </w:p>
    <w:p w:rsidR="009035E6" w:rsidRPr="003C3B3D" w:rsidRDefault="00402E3E">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15" w:history="1">
        <w:r w:rsidR="009035E6" w:rsidRPr="003C3B3D">
          <w:rPr>
            <w:rStyle w:val="Hyperlink"/>
            <w:rFonts w:eastAsiaTheme="majorEastAsia"/>
            <w:noProof/>
            <w:color w:val="auto"/>
          </w:rPr>
          <w:t>4.2 - Descrição dos Atores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_Toc336968215 \h </w:instrText>
        </w:r>
        <w:r w:rsidR="009035E6" w:rsidRPr="003C3B3D">
          <w:rPr>
            <w:noProof/>
            <w:webHidden/>
          </w:rPr>
        </w:r>
        <w:r w:rsidR="009035E6" w:rsidRPr="003C3B3D">
          <w:rPr>
            <w:noProof/>
            <w:webHidden/>
          </w:rPr>
          <w:fldChar w:fldCharType="separate"/>
        </w:r>
        <w:r w:rsidR="009035E6" w:rsidRPr="003C3B3D">
          <w:rPr>
            <w:noProof/>
            <w:webHidden/>
          </w:rPr>
          <w:t>12</w:t>
        </w:r>
        <w:r w:rsidR="009035E6" w:rsidRPr="003C3B3D">
          <w:rPr>
            <w:noProof/>
            <w:webHidden/>
          </w:rPr>
          <w:fldChar w:fldCharType="end"/>
        </w:r>
      </w:hyperlink>
    </w:p>
    <w:p w:rsidR="009035E6" w:rsidRPr="003C3B3D" w:rsidRDefault="00402E3E">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16" w:history="1">
        <w:r w:rsidR="009035E6" w:rsidRPr="003C3B3D">
          <w:rPr>
            <w:rStyle w:val="Hyperlink"/>
            <w:rFonts w:eastAsiaTheme="majorEastAsia"/>
            <w:noProof/>
            <w:color w:val="auto"/>
          </w:rPr>
          <w:t>4.2.1 - [Nome do Ator N]</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_Toc336968216 \h </w:instrText>
        </w:r>
        <w:r w:rsidR="009035E6" w:rsidRPr="003C3B3D">
          <w:rPr>
            <w:noProof/>
            <w:webHidden/>
          </w:rPr>
        </w:r>
        <w:r w:rsidR="009035E6" w:rsidRPr="003C3B3D">
          <w:rPr>
            <w:noProof/>
            <w:webHidden/>
          </w:rPr>
          <w:fldChar w:fldCharType="separate"/>
        </w:r>
        <w:r w:rsidR="009035E6" w:rsidRPr="003C3B3D">
          <w:rPr>
            <w:noProof/>
            <w:webHidden/>
          </w:rPr>
          <w:t>12</w:t>
        </w:r>
        <w:r w:rsidR="009035E6" w:rsidRPr="003C3B3D">
          <w:rPr>
            <w:noProof/>
            <w:webHidden/>
          </w:rPr>
          <w:fldChar w:fldCharType="end"/>
        </w:r>
      </w:hyperlink>
    </w:p>
    <w:p w:rsidR="009035E6" w:rsidRPr="003C3B3D" w:rsidRDefault="00402E3E">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17" w:history="1">
        <w:r w:rsidR="009035E6" w:rsidRPr="003C3B3D">
          <w:rPr>
            <w:rStyle w:val="Hyperlink"/>
            <w:rFonts w:eastAsiaTheme="majorEastAsia"/>
            <w:noProof/>
            <w:color w:val="auto"/>
          </w:rPr>
          <w:t xml:space="preserve">4.3 - Diagrama Geral de </w:t>
        </w:r>
        <w:r w:rsidR="009035E6" w:rsidRPr="003C3B3D">
          <w:rPr>
            <w:rStyle w:val="Hyperlink"/>
            <w:rFonts w:eastAsiaTheme="majorEastAsia"/>
            <w:i/>
            <w:noProof/>
            <w:color w:val="auto"/>
          </w:rPr>
          <w:t>Use Cases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_Toc336968217 \h </w:instrText>
        </w:r>
        <w:r w:rsidR="009035E6" w:rsidRPr="003C3B3D">
          <w:rPr>
            <w:noProof/>
            <w:webHidden/>
          </w:rPr>
        </w:r>
        <w:r w:rsidR="009035E6" w:rsidRPr="003C3B3D">
          <w:rPr>
            <w:noProof/>
            <w:webHidden/>
          </w:rPr>
          <w:fldChar w:fldCharType="separate"/>
        </w:r>
        <w:r w:rsidR="009035E6" w:rsidRPr="003C3B3D">
          <w:rPr>
            <w:noProof/>
            <w:webHidden/>
          </w:rPr>
          <w:t>12</w:t>
        </w:r>
        <w:r w:rsidR="009035E6" w:rsidRPr="003C3B3D">
          <w:rPr>
            <w:noProof/>
            <w:webHidden/>
          </w:rPr>
          <w:fldChar w:fldCharType="end"/>
        </w:r>
      </w:hyperlink>
    </w:p>
    <w:p w:rsidR="009035E6" w:rsidRPr="003C3B3D" w:rsidRDefault="00402E3E">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18" w:history="1">
        <w:r w:rsidR="009035E6" w:rsidRPr="003C3B3D">
          <w:rPr>
            <w:rStyle w:val="Hyperlink"/>
            <w:rFonts w:eastAsiaTheme="majorEastAsia"/>
            <w:noProof/>
            <w:color w:val="auto"/>
          </w:rPr>
          <w:t xml:space="preserve">4.4 - Detalhamento das </w:t>
        </w:r>
        <w:r w:rsidR="009035E6" w:rsidRPr="003C3B3D">
          <w:rPr>
            <w:rStyle w:val="Hyperlink"/>
            <w:rFonts w:eastAsiaTheme="majorEastAsia"/>
            <w:i/>
            <w:noProof/>
            <w:color w:val="auto"/>
          </w:rPr>
          <w:t>Use Cases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_Toc336968218 \h </w:instrText>
        </w:r>
        <w:r w:rsidR="009035E6" w:rsidRPr="003C3B3D">
          <w:rPr>
            <w:noProof/>
            <w:webHidden/>
          </w:rPr>
        </w:r>
        <w:r w:rsidR="009035E6" w:rsidRPr="003C3B3D">
          <w:rPr>
            <w:noProof/>
            <w:webHidden/>
          </w:rPr>
          <w:fldChar w:fldCharType="separate"/>
        </w:r>
        <w:r w:rsidR="009035E6" w:rsidRPr="003C3B3D">
          <w:rPr>
            <w:noProof/>
            <w:webHidden/>
          </w:rPr>
          <w:t>13</w:t>
        </w:r>
        <w:r w:rsidR="009035E6" w:rsidRPr="003C3B3D">
          <w:rPr>
            <w:noProof/>
            <w:webHidden/>
          </w:rPr>
          <w:fldChar w:fldCharType="end"/>
        </w:r>
      </w:hyperlink>
    </w:p>
    <w:p w:rsidR="009035E6" w:rsidRPr="003C3B3D" w:rsidRDefault="00402E3E">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19" w:history="1">
        <w:r w:rsidR="009035E6" w:rsidRPr="003C3B3D">
          <w:rPr>
            <w:rStyle w:val="Hyperlink"/>
            <w:rFonts w:eastAsiaTheme="majorEastAsia"/>
            <w:noProof/>
            <w:color w:val="auto"/>
          </w:rPr>
          <w:t>4.4.1 - Use Case  [Nome da Use Case N]</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_Toc336968219 \h </w:instrText>
        </w:r>
        <w:r w:rsidR="009035E6" w:rsidRPr="003C3B3D">
          <w:rPr>
            <w:noProof/>
            <w:webHidden/>
          </w:rPr>
        </w:r>
        <w:r w:rsidR="009035E6" w:rsidRPr="003C3B3D">
          <w:rPr>
            <w:noProof/>
            <w:webHidden/>
          </w:rPr>
          <w:fldChar w:fldCharType="separate"/>
        </w:r>
        <w:r w:rsidR="009035E6" w:rsidRPr="003C3B3D">
          <w:rPr>
            <w:noProof/>
            <w:webHidden/>
          </w:rPr>
          <w:t>13</w:t>
        </w:r>
        <w:r w:rsidR="009035E6" w:rsidRPr="003C3B3D">
          <w:rPr>
            <w:noProof/>
            <w:webHidden/>
          </w:rPr>
          <w:fldChar w:fldCharType="end"/>
        </w:r>
      </w:hyperlink>
    </w:p>
    <w:p w:rsidR="009035E6" w:rsidRPr="003C3B3D" w:rsidRDefault="00402E3E">
      <w:pPr>
        <w:pStyle w:val="TOC1"/>
        <w:rPr>
          <w:rFonts w:asciiTheme="minorHAnsi" w:eastAsiaTheme="minorEastAsia" w:hAnsiTheme="minorHAnsi" w:cstheme="minorBidi"/>
          <w:b w:val="0"/>
          <w:kern w:val="2"/>
          <w:sz w:val="22"/>
          <w:szCs w:val="22"/>
          <w14:ligatures w14:val="standard"/>
        </w:rPr>
      </w:pPr>
      <w:hyperlink w:anchor="_Toc336968220" w:history="1">
        <w:r w:rsidR="009035E6" w:rsidRPr="003C3B3D">
          <w:rPr>
            <w:rStyle w:val="Hyperlink"/>
            <w:color w:val="auto"/>
          </w:rPr>
          <w:t>CAPÍTULO V</w:t>
        </w:r>
        <w:r w:rsidR="009035E6" w:rsidRPr="003C3B3D">
          <w:rPr>
            <w:webHidden/>
          </w:rPr>
          <w:tab/>
        </w:r>
        <w:r w:rsidR="009035E6" w:rsidRPr="003C3B3D">
          <w:rPr>
            <w:webHidden/>
          </w:rPr>
          <w:fldChar w:fldCharType="begin"/>
        </w:r>
        <w:r w:rsidR="009035E6" w:rsidRPr="003C3B3D">
          <w:rPr>
            <w:webHidden/>
          </w:rPr>
          <w:instrText xml:space="preserve"> PAGEREF _Toc336968220 \h </w:instrText>
        </w:r>
        <w:r w:rsidR="009035E6" w:rsidRPr="003C3B3D">
          <w:rPr>
            <w:webHidden/>
          </w:rPr>
        </w:r>
        <w:r w:rsidR="009035E6" w:rsidRPr="003C3B3D">
          <w:rPr>
            <w:webHidden/>
          </w:rPr>
          <w:fldChar w:fldCharType="separate"/>
        </w:r>
        <w:r w:rsidR="009035E6" w:rsidRPr="003C3B3D">
          <w:rPr>
            <w:webHidden/>
          </w:rPr>
          <w:t>14</w:t>
        </w:r>
        <w:r w:rsidR="009035E6" w:rsidRPr="003C3B3D">
          <w:rPr>
            <w:webHidden/>
          </w:rPr>
          <w:fldChar w:fldCharType="end"/>
        </w:r>
      </w:hyperlink>
    </w:p>
    <w:p w:rsidR="009035E6" w:rsidRPr="003C3B3D" w:rsidRDefault="00402E3E">
      <w:pPr>
        <w:pStyle w:val="TOC1"/>
        <w:rPr>
          <w:rFonts w:asciiTheme="minorHAnsi" w:eastAsiaTheme="minorEastAsia" w:hAnsiTheme="minorHAnsi" w:cstheme="minorBidi"/>
          <w:b w:val="0"/>
          <w:kern w:val="2"/>
          <w:sz w:val="22"/>
          <w:szCs w:val="22"/>
          <w14:ligatures w14:val="standard"/>
        </w:rPr>
      </w:pPr>
      <w:hyperlink w:anchor="_Toc336968221" w:history="1">
        <w:r w:rsidR="009035E6" w:rsidRPr="003C3B3D">
          <w:rPr>
            <w:rStyle w:val="Hyperlink"/>
            <w:color w:val="auto"/>
          </w:rPr>
          <w:t>INTERFACE</w:t>
        </w:r>
        <w:r w:rsidR="009035E6" w:rsidRPr="003C3B3D">
          <w:rPr>
            <w:webHidden/>
          </w:rPr>
          <w:tab/>
        </w:r>
        <w:r w:rsidR="009035E6" w:rsidRPr="003C3B3D">
          <w:rPr>
            <w:webHidden/>
          </w:rPr>
          <w:fldChar w:fldCharType="begin"/>
        </w:r>
        <w:r w:rsidR="009035E6" w:rsidRPr="003C3B3D">
          <w:rPr>
            <w:webHidden/>
          </w:rPr>
          <w:instrText xml:space="preserve"> PAGEREF _Toc336968221 \h </w:instrText>
        </w:r>
        <w:r w:rsidR="009035E6" w:rsidRPr="003C3B3D">
          <w:rPr>
            <w:webHidden/>
          </w:rPr>
        </w:r>
        <w:r w:rsidR="009035E6" w:rsidRPr="003C3B3D">
          <w:rPr>
            <w:webHidden/>
          </w:rPr>
          <w:fldChar w:fldCharType="separate"/>
        </w:r>
        <w:r w:rsidR="009035E6" w:rsidRPr="003C3B3D">
          <w:rPr>
            <w:webHidden/>
          </w:rPr>
          <w:t>14</w:t>
        </w:r>
        <w:r w:rsidR="009035E6" w:rsidRPr="003C3B3D">
          <w:rPr>
            <w:webHidden/>
          </w:rPr>
          <w:fldChar w:fldCharType="end"/>
        </w:r>
      </w:hyperlink>
    </w:p>
    <w:p w:rsidR="009035E6" w:rsidRPr="003C3B3D" w:rsidRDefault="00402E3E">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22" w:history="1">
        <w:r w:rsidR="009035E6" w:rsidRPr="003C3B3D">
          <w:rPr>
            <w:rStyle w:val="Hyperlink"/>
            <w:rFonts w:eastAsiaTheme="majorEastAsia"/>
            <w:noProof/>
            <w:color w:val="auto"/>
          </w:rPr>
          <w:t>5.1 Interface N</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_Toc336968222 \h </w:instrText>
        </w:r>
        <w:r w:rsidR="009035E6" w:rsidRPr="003C3B3D">
          <w:rPr>
            <w:noProof/>
            <w:webHidden/>
          </w:rPr>
        </w:r>
        <w:r w:rsidR="009035E6" w:rsidRPr="003C3B3D">
          <w:rPr>
            <w:noProof/>
            <w:webHidden/>
          </w:rPr>
          <w:fldChar w:fldCharType="separate"/>
        </w:r>
        <w:r w:rsidR="009035E6" w:rsidRPr="003C3B3D">
          <w:rPr>
            <w:noProof/>
            <w:webHidden/>
          </w:rPr>
          <w:t>14</w:t>
        </w:r>
        <w:r w:rsidR="009035E6" w:rsidRPr="003C3B3D">
          <w:rPr>
            <w:noProof/>
            <w:webHidden/>
          </w:rPr>
          <w:fldChar w:fldCharType="end"/>
        </w:r>
      </w:hyperlink>
    </w:p>
    <w:p w:rsidR="009035E6" w:rsidRPr="003C3B3D" w:rsidRDefault="00402E3E">
      <w:pPr>
        <w:pStyle w:val="TOC1"/>
        <w:rPr>
          <w:rFonts w:asciiTheme="minorHAnsi" w:eastAsiaTheme="minorEastAsia" w:hAnsiTheme="minorHAnsi" w:cstheme="minorBidi"/>
          <w:b w:val="0"/>
          <w:kern w:val="2"/>
          <w:sz w:val="22"/>
          <w:szCs w:val="22"/>
          <w14:ligatures w14:val="standard"/>
        </w:rPr>
      </w:pPr>
      <w:hyperlink w:anchor="_Toc336968223" w:history="1">
        <w:r w:rsidR="009035E6" w:rsidRPr="003C3B3D">
          <w:rPr>
            <w:rStyle w:val="Hyperlink"/>
            <w:color w:val="auto"/>
          </w:rPr>
          <w:t>CAPÍTULO VI</w:t>
        </w:r>
        <w:r w:rsidR="009035E6" w:rsidRPr="003C3B3D">
          <w:rPr>
            <w:webHidden/>
          </w:rPr>
          <w:tab/>
        </w:r>
        <w:r w:rsidR="009035E6" w:rsidRPr="003C3B3D">
          <w:rPr>
            <w:webHidden/>
          </w:rPr>
          <w:fldChar w:fldCharType="begin"/>
        </w:r>
        <w:r w:rsidR="009035E6" w:rsidRPr="003C3B3D">
          <w:rPr>
            <w:webHidden/>
          </w:rPr>
          <w:instrText xml:space="preserve"> PAGEREF _Toc336968223 \h </w:instrText>
        </w:r>
        <w:r w:rsidR="009035E6" w:rsidRPr="003C3B3D">
          <w:rPr>
            <w:webHidden/>
          </w:rPr>
        </w:r>
        <w:r w:rsidR="009035E6" w:rsidRPr="003C3B3D">
          <w:rPr>
            <w:webHidden/>
          </w:rPr>
          <w:fldChar w:fldCharType="separate"/>
        </w:r>
        <w:r w:rsidR="009035E6" w:rsidRPr="003C3B3D">
          <w:rPr>
            <w:webHidden/>
          </w:rPr>
          <w:t>15</w:t>
        </w:r>
        <w:r w:rsidR="009035E6" w:rsidRPr="003C3B3D">
          <w:rPr>
            <w:webHidden/>
          </w:rPr>
          <w:fldChar w:fldCharType="end"/>
        </w:r>
      </w:hyperlink>
    </w:p>
    <w:p w:rsidR="009035E6" w:rsidRPr="003C3B3D" w:rsidRDefault="00402E3E">
      <w:pPr>
        <w:pStyle w:val="TOC1"/>
        <w:rPr>
          <w:rFonts w:asciiTheme="minorHAnsi" w:eastAsiaTheme="minorEastAsia" w:hAnsiTheme="minorHAnsi" w:cstheme="minorBidi"/>
          <w:b w:val="0"/>
          <w:kern w:val="2"/>
          <w:sz w:val="22"/>
          <w:szCs w:val="22"/>
          <w14:ligatures w14:val="standard"/>
        </w:rPr>
      </w:pPr>
      <w:hyperlink w:anchor="_Toc336968224" w:history="1">
        <w:r w:rsidR="009035E6" w:rsidRPr="003C3B3D">
          <w:rPr>
            <w:rStyle w:val="Hyperlink"/>
            <w:color w:val="auto"/>
          </w:rPr>
          <w:t>PERSISTÊNCIA DE DADOS</w:t>
        </w:r>
        <w:r w:rsidR="009035E6" w:rsidRPr="003C3B3D">
          <w:rPr>
            <w:webHidden/>
          </w:rPr>
          <w:tab/>
        </w:r>
        <w:r w:rsidR="009035E6" w:rsidRPr="003C3B3D">
          <w:rPr>
            <w:webHidden/>
          </w:rPr>
          <w:fldChar w:fldCharType="begin"/>
        </w:r>
        <w:r w:rsidR="009035E6" w:rsidRPr="003C3B3D">
          <w:rPr>
            <w:webHidden/>
          </w:rPr>
          <w:instrText xml:space="preserve"> PAGEREF _Toc336968224 \h </w:instrText>
        </w:r>
        <w:r w:rsidR="009035E6" w:rsidRPr="003C3B3D">
          <w:rPr>
            <w:webHidden/>
          </w:rPr>
        </w:r>
        <w:r w:rsidR="009035E6" w:rsidRPr="003C3B3D">
          <w:rPr>
            <w:webHidden/>
          </w:rPr>
          <w:fldChar w:fldCharType="separate"/>
        </w:r>
        <w:r w:rsidR="009035E6" w:rsidRPr="003C3B3D">
          <w:rPr>
            <w:webHidden/>
          </w:rPr>
          <w:t>15</w:t>
        </w:r>
        <w:r w:rsidR="009035E6" w:rsidRPr="003C3B3D">
          <w:rPr>
            <w:webHidden/>
          </w:rPr>
          <w:fldChar w:fldCharType="end"/>
        </w:r>
      </w:hyperlink>
    </w:p>
    <w:p w:rsidR="009035E6" w:rsidRPr="003C3B3D" w:rsidRDefault="00402E3E">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25" w:history="1">
        <w:r w:rsidR="009035E6" w:rsidRPr="003C3B3D">
          <w:rPr>
            <w:rStyle w:val="Hyperlink"/>
            <w:rFonts w:eastAsiaTheme="majorEastAsia"/>
            <w:noProof/>
            <w:color w:val="auto"/>
          </w:rPr>
          <w:t>6.1 - Dados da Tabela N</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_Toc336968225 \h </w:instrText>
        </w:r>
        <w:r w:rsidR="009035E6" w:rsidRPr="003C3B3D">
          <w:rPr>
            <w:noProof/>
            <w:webHidden/>
          </w:rPr>
        </w:r>
        <w:r w:rsidR="009035E6" w:rsidRPr="003C3B3D">
          <w:rPr>
            <w:noProof/>
            <w:webHidden/>
          </w:rPr>
          <w:fldChar w:fldCharType="separate"/>
        </w:r>
        <w:r w:rsidR="009035E6" w:rsidRPr="003C3B3D">
          <w:rPr>
            <w:noProof/>
            <w:webHidden/>
          </w:rPr>
          <w:t>15</w:t>
        </w:r>
        <w:r w:rsidR="009035E6" w:rsidRPr="003C3B3D">
          <w:rPr>
            <w:noProof/>
            <w:webHidden/>
          </w:rPr>
          <w:fldChar w:fldCharType="end"/>
        </w:r>
      </w:hyperlink>
    </w:p>
    <w:p w:rsidR="009035E6" w:rsidRPr="003C3B3D" w:rsidRDefault="00402E3E">
      <w:pPr>
        <w:pStyle w:val="TOC1"/>
        <w:rPr>
          <w:rFonts w:asciiTheme="minorHAnsi" w:eastAsiaTheme="minorEastAsia" w:hAnsiTheme="minorHAnsi" w:cstheme="minorBidi"/>
          <w:b w:val="0"/>
          <w:kern w:val="2"/>
          <w:sz w:val="22"/>
          <w:szCs w:val="22"/>
          <w14:ligatures w14:val="standard"/>
        </w:rPr>
      </w:pPr>
      <w:hyperlink w:anchor="_Toc336968226" w:history="1">
        <w:r w:rsidR="009035E6" w:rsidRPr="003C3B3D">
          <w:rPr>
            <w:rStyle w:val="Hyperlink"/>
            <w:color w:val="auto"/>
          </w:rPr>
          <w:t>CAPÍTULO VII</w:t>
        </w:r>
        <w:r w:rsidR="009035E6" w:rsidRPr="003C3B3D">
          <w:rPr>
            <w:webHidden/>
          </w:rPr>
          <w:tab/>
        </w:r>
        <w:r w:rsidR="009035E6" w:rsidRPr="003C3B3D">
          <w:rPr>
            <w:webHidden/>
          </w:rPr>
          <w:fldChar w:fldCharType="begin"/>
        </w:r>
        <w:r w:rsidR="009035E6" w:rsidRPr="003C3B3D">
          <w:rPr>
            <w:webHidden/>
          </w:rPr>
          <w:instrText xml:space="preserve"> PAGEREF _Toc336968226 \h </w:instrText>
        </w:r>
        <w:r w:rsidR="009035E6" w:rsidRPr="003C3B3D">
          <w:rPr>
            <w:webHidden/>
          </w:rPr>
        </w:r>
        <w:r w:rsidR="009035E6" w:rsidRPr="003C3B3D">
          <w:rPr>
            <w:webHidden/>
          </w:rPr>
          <w:fldChar w:fldCharType="separate"/>
        </w:r>
        <w:r w:rsidR="009035E6" w:rsidRPr="003C3B3D">
          <w:rPr>
            <w:webHidden/>
          </w:rPr>
          <w:t>16</w:t>
        </w:r>
        <w:r w:rsidR="009035E6" w:rsidRPr="003C3B3D">
          <w:rPr>
            <w:webHidden/>
          </w:rPr>
          <w:fldChar w:fldCharType="end"/>
        </w:r>
      </w:hyperlink>
    </w:p>
    <w:p w:rsidR="009035E6" w:rsidRPr="003C3B3D" w:rsidRDefault="00402E3E">
      <w:pPr>
        <w:pStyle w:val="TOC1"/>
        <w:rPr>
          <w:rFonts w:asciiTheme="minorHAnsi" w:eastAsiaTheme="minorEastAsia" w:hAnsiTheme="minorHAnsi" w:cstheme="minorBidi"/>
          <w:b w:val="0"/>
          <w:kern w:val="2"/>
          <w:sz w:val="22"/>
          <w:szCs w:val="22"/>
          <w14:ligatures w14:val="standard"/>
        </w:rPr>
      </w:pPr>
      <w:hyperlink w:anchor="_Toc336968227" w:history="1">
        <w:r w:rsidR="009035E6" w:rsidRPr="003C3B3D">
          <w:rPr>
            <w:rStyle w:val="Hyperlink"/>
            <w:color w:val="auto"/>
          </w:rPr>
          <w:t>CLASSE DE ANÁLISE</w:t>
        </w:r>
        <w:r w:rsidR="009035E6" w:rsidRPr="003C3B3D">
          <w:rPr>
            <w:webHidden/>
          </w:rPr>
          <w:tab/>
        </w:r>
        <w:r w:rsidR="009035E6" w:rsidRPr="003C3B3D">
          <w:rPr>
            <w:webHidden/>
          </w:rPr>
          <w:fldChar w:fldCharType="begin"/>
        </w:r>
        <w:r w:rsidR="009035E6" w:rsidRPr="003C3B3D">
          <w:rPr>
            <w:webHidden/>
          </w:rPr>
          <w:instrText xml:space="preserve"> PAGEREF _Toc336968227 \h </w:instrText>
        </w:r>
        <w:r w:rsidR="009035E6" w:rsidRPr="003C3B3D">
          <w:rPr>
            <w:webHidden/>
          </w:rPr>
        </w:r>
        <w:r w:rsidR="009035E6" w:rsidRPr="003C3B3D">
          <w:rPr>
            <w:webHidden/>
          </w:rPr>
          <w:fldChar w:fldCharType="separate"/>
        </w:r>
        <w:r w:rsidR="009035E6" w:rsidRPr="003C3B3D">
          <w:rPr>
            <w:webHidden/>
          </w:rPr>
          <w:t>16</w:t>
        </w:r>
        <w:r w:rsidR="009035E6" w:rsidRPr="003C3B3D">
          <w:rPr>
            <w:webHidden/>
          </w:rPr>
          <w:fldChar w:fldCharType="end"/>
        </w:r>
      </w:hyperlink>
    </w:p>
    <w:p w:rsidR="009035E6" w:rsidRPr="003C3B3D" w:rsidRDefault="00402E3E">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28" w:history="1">
        <w:r w:rsidR="009035E6" w:rsidRPr="003C3B3D">
          <w:rPr>
            <w:rStyle w:val="Hyperlink"/>
            <w:rFonts w:eastAsiaTheme="majorEastAsia"/>
            <w:noProof/>
            <w:color w:val="auto"/>
          </w:rPr>
          <w:t>7.1 - Classes de Análise da</w:t>
        </w:r>
        <w:r w:rsidR="009035E6" w:rsidRPr="003C3B3D">
          <w:rPr>
            <w:rStyle w:val="Hyperlink"/>
            <w:rFonts w:eastAsiaTheme="majorEastAsia"/>
            <w:i/>
            <w:noProof/>
            <w:color w:val="auto"/>
          </w:rPr>
          <w:t xml:space="preserve"> </w:t>
        </w:r>
        <w:r w:rsidR="009035E6" w:rsidRPr="003C3B3D">
          <w:rPr>
            <w:rStyle w:val="Hyperlink"/>
            <w:rFonts w:eastAsiaTheme="majorEastAsia"/>
            <w:noProof/>
            <w:color w:val="auto"/>
          </w:rPr>
          <w:t xml:space="preserve">[Nome da </w:t>
        </w:r>
        <w:r w:rsidR="009035E6" w:rsidRPr="003C3B3D">
          <w:rPr>
            <w:rStyle w:val="Hyperlink"/>
            <w:rFonts w:eastAsiaTheme="majorEastAsia"/>
            <w:i/>
            <w:noProof/>
            <w:color w:val="auto"/>
          </w:rPr>
          <w:t>Use Case</w:t>
        </w:r>
        <w:r w:rsidR="009035E6" w:rsidRPr="003C3B3D">
          <w:rPr>
            <w:rStyle w:val="Hyperlink"/>
            <w:rFonts w:eastAsiaTheme="majorEastAsia"/>
            <w:noProof/>
            <w:color w:val="auto"/>
          </w:rPr>
          <w:t xml:space="preserve"> N]</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_Toc336968228 \h </w:instrText>
        </w:r>
        <w:r w:rsidR="009035E6" w:rsidRPr="003C3B3D">
          <w:rPr>
            <w:noProof/>
            <w:webHidden/>
          </w:rPr>
        </w:r>
        <w:r w:rsidR="009035E6" w:rsidRPr="003C3B3D">
          <w:rPr>
            <w:noProof/>
            <w:webHidden/>
          </w:rPr>
          <w:fldChar w:fldCharType="separate"/>
        </w:r>
        <w:r w:rsidR="009035E6" w:rsidRPr="003C3B3D">
          <w:rPr>
            <w:noProof/>
            <w:webHidden/>
          </w:rPr>
          <w:t>16</w:t>
        </w:r>
        <w:r w:rsidR="009035E6" w:rsidRPr="003C3B3D">
          <w:rPr>
            <w:noProof/>
            <w:webHidden/>
          </w:rPr>
          <w:fldChar w:fldCharType="end"/>
        </w:r>
      </w:hyperlink>
    </w:p>
    <w:p w:rsidR="009035E6" w:rsidRPr="003C3B3D" w:rsidRDefault="00402E3E">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29" w:history="1">
        <w:r w:rsidR="009035E6" w:rsidRPr="003C3B3D">
          <w:rPr>
            <w:rStyle w:val="Hyperlink"/>
            <w:rFonts w:eastAsiaTheme="majorEastAsia"/>
            <w:noProof/>
            <w:color w:val="auto"/>
          </w:rPr>
          <w:t>7.1.1 - Classe de Fronteira N [Nome da Classe]</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_Toc336968229 \h </w:instrText>
        </w:r>
        <w:r w:rsidR="009035E6" w:rsidRPr="003C3B3D">
          <w:rPr>
            <w:noProof/>
            <w:webHidden/>
          </w:rPr>
        </w:r>
        <w:r w:rsidR="009035E6" w:rsidRPr="003C3B3D">
          <w:rPr>
            <w:noProof/>
            <w:webHidden/>
          </w:rPr>
          <w:fldChar w:fldCharType="separate"/>
        </w:r>
        <w:r w:rsidR="009035E6" w:rsidRPr="003C3B3D">
          <w:rPr>
            <w:noProof/>
            <w:webHidden/>
          </w:rPr>
          <w:t>16</w:t>
        </w:r>
        <w:r w:rsidR="009035E6" w:rsidRPr="003C3B3D">
          <w:rPr>
            <w:noProof/>
            <w:webHidden/>
          </w:rPr>
          <w:fldChar w:fldCharType="end"/>
        </w:r>
      </w:hyperlink>
    </w:p>
    <w:p w:rsidR="009035E6" w:rsidRPr="003C3B3D" w:rsidRDefault="00402E3E">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30" w:history="1">
        <w:r w:rsidR="009035E6" w:rsidRPr="003C3B3D">
          <w:rPr>
            <w:rStyle w:val="Hyperlink"/>
            <w:rFonts w:eastAsiaTheme="majorEastAsia"/>
            <w:noProof/>
            <w:color w:val="auto"/>
          </w:rPr>
          <w:t>7.1.2 - Classe de Entidade N [Nome da Classe]</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_Toc336968230 \h </w:instrText>
        </w:r>
        <w:r w:rsidR="009035E6" w:rsidRPr="003C3B3D">
          <w:rPr>
            <w:noProof/>
            <w:webHidden/>
          </w:rPr>
        </w:r>
        <w:r w:rsidR="009035E6" w:rsidRPr="003C3B3D">
          <w:rPr>
            <w:noProof/>
            <w:webHidden/>
          </w:rPr>
          <w:fldChar w:fldCharType="separate"/>
        </w:r>
        <w:r w:rsidR="009035E6" w:rsidRPr="003C3B3D">
          <w:rPr>
            <w:noProof/>
            <w:webHidden/>
          </w:rPr>
          <w:t>16</w:t>
        </w:r>
        <w:r w:rsidR="009035E6" w:rsidRPr="003C3B3D">
          <w:rPr>
            <w:noProof/>
            <w:webHidden/>
          </w:rPr>
          <w:fldChar w:fldCharType="end"/>
        </w:r>
      </w:hyperlink>
    </w:p>
    <w:p w:rsidR="009035E6" w:rsidRPr="003C3B3D" w:rsidRDefault="00402E3E">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31" w:history="1">
        <w:r w:rsidR="009035E6" w:rsidRPr="003C3B3D">
          <w:rPr>
            <w:rStyle w:val="Hyperlink"/>
            <w:rFonts w:eastAsiaTheme="majorEastAsia"/>
            <w:noProof/>
            <w:color w:val="auto"/>
          </w:rPr>
          <w:t>7.1.3 - Classe de Controle N [Nome da Classe]</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_Toc336968231 \h </w:instrText>
        </w:r>
        <w:r w:rsidR="009035E6" w:rsidRPr="003C3B3D">
          <w:rPr>
            <w:noProof/>
            <w:webHidden/>
          </w:rPr>
        </w:r>
        <w:r w:rsidR="009035E6" w:rsidRPr="003C3B3D">
          <w:rPr>
            <w:noProof/>
            <w:webHidden/>
          </w:rPr>
          <w:fldChar w:fldCharType="separate"/>
        </w:r>
        <w:r w:rsidR="009035E6" w:rsidRPr="003C3B3D">
          <w:rPr>
            <w:noProof/>
            <w:webHidden/>
          </w:rPr>
          <w:t>16</w:t>
        </w:r>
        <w:r w:rsidR="009035E6" w:rsidRPr="003C3B3D">
          <w:rPr>
            <w:noProof/>
            <w:webHidden/>
          </w:rPr>
          <w:fldChar w:fldCharType="end"/>
        </w:r>
      </w:hyperlink>
    </w:p>
    <w:p w:rsidR="009035E6" w:rsidRPr="003C3B3D" w:rsidRDefault="00402E3E">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32" w:history="1">
        <w:r w:rsidR="009035E6" w:rsidRPr="003C3B3D">
          <w:rPr>
            <w:rStyle w:val="Hyperlink"/>
            <w:rFonts w:eastAsiaTheme="majorEastAsia"/>
            <w:noProof/>
            <w:color w:val="auto"/>
          </w:rPr>
          <w:t>7.1.4 - Diagrama de Classes de Análise</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_Toc336968232 \h </w:instrText>
        </w:r>
        <w:r w:rsidR="009035E6" w:rsidRPr="003C3B3D">
          <w:rPr>
            <w:noProof/>
            <w:webHidden/>
          </w:rPr>
        </w:r>
        <w:r w:rsidR="009035E6" w:rsidRPr="003C3B3D">
          <w:rPr>
            <w:noProof/>
            <w:webHidden/>
          </w:rPr>
          <w:fldChar w:fldCharType="separate"/>
        </w:r>
        <w:r w:rsidR="009035E6" w:rsidRPr="003C3B3D">
          <w:rPr>
            <w:noProof/>
            <w:webHidden/>
          </w:rPr>
          <w:t>17</w:t>
        </w:r>
        <w:r w:rsidR="009035E6" w:rsidRPr="003C3B3D">
          <w:rPr>
            <w:noProof/>
            <w:webHidden/>
          </w:rPr>
          <w:fldChar w:fldCharType="end"/>
        </w:r>
      </w:hyperlink>
    </w:p>
    <w:p w:rsidR="009035E6" w:rsidRPr="003C3B3D" w:rsidRDefault="00402E3E">
      <w:pPr>
        <w:pStyle w:val="TOC1"/>
        <w:rPr>
          <w:rFonts w:asciiTheme="minorHAnsi" w:eastAsiaTheme="minorEastAsia" w:hAnsiTheme="minorHAnsi" w:cstheme="minorBidi"/>
          <w:b w:val="0"/>
          <w:kern w:val="2"/>
          <w:sz w:val="22"/>
          <w:szCs w:val="22"/>
          <w14:ligatures w14:val="standard"/>
        </w:rPr>
      </w:pPr>
      <w:hyperlink w:anchor="_Toc336968233" w:history="1">
        <w:r w:rsidR="009035E6" w:rsidRPr="003C3B3D">
          <w:rPr>
            <w:rStyle w:val="Hyperlink"/>
            <w:color w:val="auto"/>
          </w:rPr>
          <w:t>CAPÍTULO VIII</w:t>
        </w:r>
        <w:r w:rsidR="009035E6" w:rsidRPr="003C3B3D">
          <w:rPr>
            <w:webHidden/>
          </w:rPr>
          <w:tab/>
        </w:r>
        <w:r w:rsidR="009035E6" w:rsidRPr="003C3B3D">
          <w:rPr>
            <w:webHidden/>
          </w:rPr>
          <w:fldChar w:fldCharType="begin"/>
        </w:r>
        <w:r w:rsidR="009035E6" w:rsidRPr="003C3B3D">
          <w:rPr>
            <w:webHidden/>
          </w:rPr>
          <w:instrText xml:space="preserve"> PAGEREF _Toc336968233 \h </w:instrText>
        </w:r>
        <w:r w:rsidR="009035E6" w:rsidRPr="003C3B3D">
          <w:rPr>
            <w:webHidden/>
          </w:rPr>
        </w:r>
        <w:r w:rsidR="009035E6" w:rsidRPr="003C3B3D">
          <w:rPr>
            <w:webHidden/>
          </w:rPr>
          <w:fldChar w:fldCharType="separate"/>
        </w:r>
        <w:r w:rsidR="009035E6" w:rsidRPr="003C3B3D">
          <w:rPr>
            <w:webHidden/>
          </w:rPr>
          <w:t>18</w:t>
        </w:r>
        <w:r w:rsidR="009035E6" w:rsidRPr="003C3B3D">
          <w:rPr>
            <w:webHidden/>
          </w:rPr>
          <w:fldChar w:fldCharType="end"/>
        </w:r>
      </w:hyperlink>
    </w:p>
    <w:p w:rsidR="009035E6" w:rsidRPr="003C3B3D" w:rsidRDefault="00402E3E">
      <w:pPr>
        <w:pStyle w:val="TOC1"/>
        <w:rPr>
          <w:rFonts w:asciiTheme="minorHAnsi" w:eastAsiaTheme="minorEastAsia" w:hAnsiTheme="minorHAnsi" w:cstheme="minorBidi"/>
          <w:b w:val="0"/>
          <w:kern w:val="2"/>
          <w:sz w:val="22"/>
          <w:szCs w:val="22"/>
          <w14:ligatures w14:val="standard"/>
        </w:rPr>
      </w:pPr>
      <w:hyperlink w:anchor="_Toc336968234" w:history="1">
        <w:r w:rsidR="009035E6" w:rsidRPr="003C3B3D">
          <w:rPr>
            <w:rStyle w:val="Hyperlink"/>
            <w:color w:val="auto"/>
          </w:rPr>
          <w:t>CAMADAS E PACOTES</w:t>
        </w:r>
        <w:r w:rsidR="009035E6" w:rsidRPr="003C3B3D">
          <w:rPr>
            <w:webHidden/>
          </w:rPr>
          <w:tab/>
        </w:r>
        <w:r w:rsidR="009035E6" w:rsidRPr="003C3B3D">
          <w:rPr>
            <w:webHidden/>
          </w:rPr>
          <w:fldChar w:fldCharType="begin"/>
        </w:r>
        <w:r w:rsidR="009035E6" w:rsidRPr="003C3B3D">
          <w:rPr>
            <w:webHidden/>
          </w:rPr>
          <w:instrText xml:space="preserve"> PAGEREF _Toc336968234 \h </w:instrText>
        </w:r>
        <w:r w:rsidR="009035E6" w:rsidRPr="003C3B3D">
          <w:rPr>
            <w:webHidden/>
          </w:rPr>
        </w:r>
        <w:r w:rsidR="009035E6" w:rsidRPr="003C3B3D">
          <w:rPr>
            <w:webHidden/>
          </w:rPr>
          <w:fldChar w:fldCharType="separate"/>
        </w:r>
        <w:r w:rsidR="009035E6" w:rsidRPr="003C3B3D">
          <w:rPr>
            <w:webHidden/>
          </w:rPr>
          <w:t>18</w:t>
        </w:r>
        <w:r w:rsidR="009035E6" w:rsidRPr="003C3B3D">
          <w:rPr>
            <w:webHidden/>
          </w:rPr>
          <w:fldChar w:fldCharType="end"/>
        </w:r>
      </w:hyperlink>
    </w:p>
    <w:p w:rsidR="009035E6" w:rsidRPr="003C3B3D" w:rsidRDefault="00402E3E">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35" w:history="1">
        <w:r w:rsidR="009035E6" w:rsidRPr="003C3B3D">
          <w:rPr>
            <w:rStyle w:val="Hyperlink"/>
            <w:rFonts w:eastAsiaTheme="majorEastAsia"/>
            <w:noProof/>
            <w:color w:val="auto"/>
          </w:rPr>
          <w:t>8.1 - Diagrama de Camadas (ou Pacotes)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_Toc336968235 \h </w:instrText>
        </w:r>
        <w:r w:rsidR="009035E6" w:rsidRPr="003C3B3D">
          <w:rPr>
            <w:noProof/>
            <w:webHidden/>
          </w:rPr>
        </w:r>
        <w:r w:rsidR="009035E6" w:rsidRPr="003C3B3D">
          <w:rPr>
            <w:noProof/>
            <w:webHidden/>
          </w:rPr>
          <w:fldChar w:fldCharType="separate"/>
        </w:r>
        <w:r w:rsidR="009035E6" w:rsidRPr="003C3B3D">
          <w:rPr>
            <w:noProof/>
            <w:webHidden/>
          </w:rPr>
          <w:t>18</w:t>
        </w:r>
        <w:r w:rsidR="009035E6" w:rsidRPr="003C3B3D">
          <w:rPr>
            <w:noProof/>
            <w:webHidden/>
          </w:rPr>
          <w:fldChar w:fldCharType="end"/>
        </w:r>
      </w:hyperlink>
    </w:p>
    <w:p w:rsidR="009035E6" w:rsidRPr="003C3B3D" w:rsidRDefault="00402E3E">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36" w:history="1">
        <w:r w:rsidR="009035E6" w:rsidRPr="003C3B3D">
          <w:rPr>
            <w:rStyle w:val="Hyperlink"/>
            <w:rFonts w:eastAsiaTheme="majorEastAsia"/>
            <w:noProof/>
            <w:color w:val="auto"/>
          </w:rPr>
          <w:t>8.1.1 - Camada (ou Pacote ) [Nome da Camada (ou do Pacote)]</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_Toc336968236 \h </w:instrText>
        </w:r>
        <w:r w:rsidR="009035E6" w:rsidRPr="003C3B3D">
          <w:rPr>
            <w:noProof/>
            <w:webHidden/>
          </w:rPr>
        </w:r>
        <w:r w:rsidR="009035E6" w:rsidRPr="003C3B3D">
          <w:rPr>
            <w:noProof/>
            <w:webHidden/>
          </w:rPr>
          <w:fldChar w:fldCharType="separate"/>
        </w:r>
        <w:r w:rsidR="009035E6" w:rsidRPr="003C3B3D">
          <w:rPr>
            <w:noProof/>
            <w:webHidden/>
          </w:rPr>
          <w:t>18</w:t>
        </w:r>
        <w:r w:rsidR="009035E6" w:rsidRPr="003C3B3D">
          <w:rPr>
            <w:noProof/>
            <w:webHidden/>
          </w:rPr>
          <w:fldChar w:fldCharType="end"/>
        </w:r>
      </w:hyperlink>
    </w:p>
    <w:p w:rsidR="009035E6" w:rsidRPr="003C3B3D" w:rsidRDefault="00402E3E">
      <w:pPr>
        <w:pStyle w:val="TOC1"/>
        <w:rPr>
          <w:rFonts w:asciiTheme="minorHAnsi" w:eastAsiaTheme="minorEastAsia" w:hAnsiTheme="minorHAnsi" w:cstheme="minorBidi"/>
          <w:b w:val="0"/>
          <w:kern w:val="2"/>
          <w:sz w:val="22"/>
          <w:szCs w:val="22"/>
          <w14:ligatures w14:val="standard"/>
        </w:rPr>
      </w:pPr>
      <w:hyperlink w:anchor="_Toc336968237" w:history="1">
        <w:r w:rsidR="009035E6" w:rsidRPr="003C3B3D">
          <w:rPr>
            <w:rStyle w:val="Hyperlink"/>
            <w:color w:val="auto"/>
          </w:rPr>
          <w:t>CAPÍTULO IX</w:t>
        </w:r>
        <w:r w:rsidR="009035E6" w:rsidRPr="003C3B3D">
          <w:rPr>
            <w:webHidden/>
          </w:rPr>
          <w:tab/>
        </w:r>
        <w:r w:rsidR="009035E6" w:rsidRPr="003C3B3D">
          <w:rPr>
            <w:webHidden/>
          </w:rPr>
          <w:fldChar w:fldCharType="begin"/>
        </w:r>
        <w:r w:rsidR="009035E6" w:rsidRPr="003C3B3D">
          <w:rPr>
            <w:webHidden/>
          </w:rPr>
          <w:instrText xml:space="preserve"> PAGEREF _Toc336968237 \h </w:instrText>
        </w:r>
        <w:r w:rsidR="009035E6" w:rsidRPr="003C3B3D">
          <w:rPr>
            <w:webHidden/>
          </w:rPr>
        </w:r>
        <w:r w:rsidR="009035E6" w:rsidRPr="003C3B3D">
          <w:rPr>
            <w:webHidden/>
          </w:rPr>
          <w:fldChar w:fldCharType="separate"/>
        </w:r>
        <w:r w:rsidR="009035E6" w:rsidRPr="003C3B3D">
          <w:rPr>
            <w:webHidden/>
          </w:rPr>
          <w:t>19</w:t>
        </w:r>
        <w:r w:rsidR="009035E6" w:rsidRPr="003C3B3D">
          <w:rPr>
            <w:webHidden/>
          </w:rPr>
          <w:fldChar w:fldCharType="end"/>
        </w:r>
      </w:hyperlink>
    </w:p>
    <w:p w:rsidR="009035E6" w:rsidRPr="003C3B3D" w:rsidRDefault="00402E3E">
      <w:pPr>
        <w:pStyle w:val="TOC1"/>
        <w:rPr>
          <w:rFonts w:asciiTheme="minorHAnsi" w:eastAsiaTheme="minorEastAsia" w:hAnsiTheme="minorHAnsi" w:cstheme="minorBidi"/>
          <w:b w:val="0"/>
          <w:kern w:val="2"/>
          <w:sz w:val="22"/>
          <w:szCs w:val="22"/>
          <w14:ligatures w14:val="standard"/>
        </w:rPr>
      </w:pPr>
      <w:hyperlink w:anchor="_Toc336968238" w:history="1">
        <w:r w:rsidR="009035E6" w:rsidRPr="003C3B3D">
          <w:rPr>
            <w:rStyle w:val="Hyperlink"/>
            <w:color w:val="auto"/>
          </w:rPr>
          <w:t>COMPORTAMENTO DINÂMICO</w:t>
        </w:r>
        <w:r w:rsidR="009035E6" w:rsidRPr="003C3B3D">
          <w:rPr>
            <w:webHidden/>
          </w:rPr>
          <w:tab/>
        </w:r>
        <w:r w:rsidR="009035E6" w:rsidRPr="003C3B3D">
          <w:rPr>
            <w:webHidden/>
          </w:rPr>
          <w:fldChar w:fldCharType="begin"/>
        </w:r>
        <w:r w:rsidR="009035E6" w:rsidRPr="003C3B3D">
          <w:rPr>
            <w:webHidden/>
          </w:rPr>
          <w:instrText xml:space="preserve"> PAGEREF _Toc336968238 \h </w:instrText>
        </w:r>
        <w:r w:rsidR="009035E6" w:rsidRPr="003C3B3D">
          <w:rPr>
            <w:webHidden/>
          </w:rPr>
        </w:r>
        <w:r w:rsidR="009035E6" w:rsidRPr="003C3B3D">
          <w:rPr>
            <w:webHidden/>
          </w:rPr>
          <w:fldChar w:fldCharType="separate"/>
        </w:r>
        <w:r w:rsidR="009035E6" w:rsidRPr="003C3B3D">
          <w:rPr>
            <w:webHidden/>
          </w:rPr>
          <w:t>19</w:t>
        </w:r>
        <w:r w:rsidR="009035E6" w:rsidRPr="003C3B3D">
          <w:rPr>
            <w:webHidden/>
          </w:rPr>
          <w:fldChar w:fldCharType="end"/>
        </w:r>
      </w:hyperlink>
    </w:p>
    <w:p w:rsidR="009035E6" w:rsidRPr="003C3B3D" w:rsidRDefault="00402E3E">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39" w:history="1">
        <w:r w:rsidR="009035E6" w:rsidRPr="003C3B3D">
          <w:rPr>
            <w:rStyle w:val="Hyperlink"/>
            <w:rFonts w:eastAsiaTheme="majorEastAsia"/>
            <w:noProof/>
            <w:color w:val="auto"/>
          </w:rPr>
          <w:t xml:space="preserve">9.1 - Diagramas de Seqüência da </w:t>
        </w:r>
        <w:r w:rsidR="009035E6" w:rsidRPr="003C3B3D">
          <w:rPr>
            <w:rStyle w:val="Hyperlink"/>
            <w:rFonts w:eastAsiaTheme="majorEastAsia"/>
            <w:i/>
            <w:noProof/>
            <w:color w:val="auto"/>
          </w:rPr>
          <w:t>Use Case</w:t>
        </w:r>
        <w:r w:rsidR="009035E6" w:rsidRPr="003C3B3D">
          <w:rPr>
            <w:rStyle w:val="Hyperlink"/>
            <w:rFonts w:eastAsiaTheme="majorEastAsia"/>
            <w:noProof/>
            <w:color w:val="auto"/>
          </w:rPr>
          <w:t xml:space="preserve"> [Nome da </w:t>
        </w:r>
        <w:r w:rsidR="009035E6" w:rsidRPr="003C3B3D">
          <w:rPr>
            <w:rStyle w:val="Hyperlink"/>
            <w:rFonts w:eastAsiaTheme="majorEastAsia"/>
            <w:i/>
            <w:noProof/>
            <w:color w:val="auto"/>
          </w:rPr>
          <w:t>Use Case</w:t>
        </w:r>
        <w:r w:rsidR="009035E6" w:rsidRPr="003C3B3D">
          <w:rPr>
            <w:rStyle w:val="Hyperlink"/>
            <w:rFonts w:eastAsiaTheme="majorEastAsia"/>
            <w:noProof/>
            <w:color w:val="auto"/>
          </w:rPr>
          <w:t>]</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_Toc336968239 \h </w:instrText>
        </w:r>
        <w:r w:rsidR="009035E6" w:rsidRPr="003C3B3D">
          <w:rPr>
            <w:noProof/>
            <w:webHidden/>
          </w:rPr>
        </w:r>
        <w:r w:rsidR="009035E6" w:rsidRPr="003C3B3D">
          <w:rPr>
            <w:noProof/>
            <w:webHidden/>
          </w:rPr>
          <w:fldChar w:fldCharType="separate"/>
        </w:r>
        <w:r w:rsidR="009035E6" w:rsidRPr="003C3B3D">
          <w:rPr>
            <w:noProof/>
            <w:webHidden/>
          </w:rPr>
          <w:t>19</w:t>
        </w:r>
        <w:r w:rsidR="009035E6" w:rsidRPr="003C3B3D">
          <w:rPr>
            <w:noProof/>
            <w:webHidden/>
          </w:rPr>
          <w:fldChar w:fldCharType="end"/>
        </w:r>
      </w:hyperlink>
    </w:p>
    <w:p w:rsidR="009035E6" w:rsidRPr="003C3B3D" w:rsidRDefault="00402E3E">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40" w:history="1">
        <w:r w:rsidR="009035E6" w:rsidRPr="003C3B3D">
          <w:rPr>
            <w:rStyle w:val="Hyperlink"/>
            <w:rFonts w:eastAsiaTheme="majorEastAsia"/>
            <w:noProof/>
            <w:color w:val="auto"/>
          </w:rPr>
          <w:t>9.1.1 - [Nome do Diagrama de Seqüência N]</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_Toc336968240 \h </w:instrText>
        </w:r>
        <w:r w:rsidR="009035E6" w:rsidRPr="003C3B3D">
          <w:rPr>
            <w:noProof/>
            <w:webHidden/>
          </w:rPr>
        </w:r>
        <w:r w:rsidR="009035E6" w:rsidRPr="003C3B3D">
          <w:rPr>
            <w:noProof/>
            <w:webHidden/>
          </w:rPr>
          <w:fldChar w:fldCharType="separate"/>
        </w:r>
        <w:r w:rsidR="009035E6" w:rsidRPr="003C3B3D">
          <w:rPr>
            <w:noProof/>
            <w:webHidden/>
          </w:rPr>
          <w:t>19</w:t>
        </w:r>
        <w:r w:rsidR="009035E6" w:rsidRPr="003C3B3D">
          <w:rPr>
            <w:noProof/>
            <w:webHidden/>
          </w:rPr>
          <w:fldChar w:fldCharType="end"/>
        </w:r>
      </w:hyperlink>
    </w:p>
    <w:p w:rsidR="009035E6" w:rsidRPr="003C3B3D" w:rsidRDefault="00402E3E">
      <w:pPr>
        <w:pStyle w:val="TOC1"/>
        <w:rPr>
          <w:rFonts w:asciiTheme="minorHAnsi" w:eastAsiaTheme="minorEastAsia" w:hAnsiTheme="minorHAnsi" w:cstheme="minorBidi"/>
          <w:b w:val="0"/>
          <w:kern w:val="2"/>
          <w:sz w:val="22"/>
          <w:szCs w:val="22"/>
          <w14:ligatures w14:val="standard"/>
        </w:rPr>
      </w:pPr>
      <w:hyperlink w:anchor="_Toc336968241" w:history="1">
        <w:r w:rsidR="009035E6" w:rsidRPr="003C3B3D">
          <w:rPr>
            <w:rStyle w:val="Hyperlink"/>
            <w:color w:val="auto"/>
          </w:rPr>
          <w:t>CAPÍTULO X</w:t>
        </w:r>
        <w:r w:rsidR="009035E6" w:rsidRPr="003C3B3D">
          <w:rPr>
            <w:webHidden/>
          </w:rPr>
          <w:tab/>
        </w:r>
        <w:r w:rsidR="009035E6" w:rsidRPr="003C3B3D">
          <w:rPr>
            <w:webHidden/>
          </w:rPr>
          <w:fldChar w:fldCharType="begin"/>
        </w:r>
        <w:r w:rsidR="009035E6" w:rsidRPr="003C3B3D">
          <w:rPr>
            <w:webHidden/>
          </w:rPr>
          <w:instrText xml:space="preserve"> PAGEREF _Toc336968241 \h </w:instrText>
        </w:r>
        <w:r w:rsidR="009035E6" w:rsidRPr="003C3B3D">
          <w:rPr>
            <w:webHidden/>
          </w:rPr>
        </w:r>
        <w:r w:rsidR="009035E6" w:rsidRPr="003C3B3D">
          <w:rPr>
            <w:webHidden/>
          </w:rPr>
          <w:fldChar w:fldCharType="separate"/>
        </w:r>
        <w:r w:rsidR="009035E6" w:rsidRPr="003C3B3D">
          <w:rPr>
            <w:webHidden/>
          </w:rPr>
          <w:t>20</w:t>
        </w:r>
        <w:r w:rsidR="009035E6" w:rsidRPr="003C3B3D">
          <w:rPr>
            <w:webHidden/>
          </w:rPr>
          <w:fldChar w:fldCharType="end"/>
        </w:r>
      </w:hyperlink>
    </w:p>
    <w:p w:rsidR="009035E6" w:rsidRPr="003C3B3D" w:rsidRDefault="00402E3E">
      <w:pPr>
        <w:pStyle w:val="TOC1"/>
        <w:rPr>
          <w:rFonts w:asciiTheme="minorHAnsi" w:eastAsiaTheme="minorEastAsia" w:hAnsiTheme="minorHAnsi" w:cstheme="minorBidi"/>
          <w:b w:val="0"/>
          <w:kern w:val="2"/>
          <w:sz w:val="22"/>
          <w:szCs w:val="22"/>
          <w14:ligatures w14:val="standard"/>
        </w:rPr>
      </w:pPr>
      <w:hyperlink w:anchor="_Toc336968242" w:history="1">
        <w:r w:rsidR="009035E6" w:rsidRPr="003C3B3D">
          <w:rPr>
            <w:rStyle w:val="Hyperlink"/>
            <w:color w:val="auto"/>
          </w:rPr>
          <w:t>SUBSISTEMAS E COMPONENTES</w:t>
        </w:r>
        <w:r w:rsidR="009035E6" w:rsidRPr="003C3B3D">
          <w:rPr>
            <w:webHidden/>
          </w:rPr>
          <w:tab/>
        </w:r>
        <w:r w:rsidR="009035E6" w:rsidRPr="003C3B3D">
          <w:rPr>
            <w:webHidden/>
          </w:rPr>
          <w:fldChar w:fldCharType="begin"/>
        </w:r>
        <w:r w:rsidR="009035E6" w:rsidRPr="003C3B3D">
          <w:rPr>
            <w:webHidden/>
          </w:rPr>
          <w:instrText xml:space="preserve"> PAGEREF _Toc336968242 \h </w:instrText>
        </w:r>
        <w:r w:rsidR="009035E6" w:rsidRPr="003C3B3D">
          <w:rPr>
            <w:webHidden/>
          </w:rPr>
        </w:r>
        <w:r w:rsidR="009035E6" w:rsidRPr="003C3B3D">
          <w:rPr>
            <w:webHidden/>
          </w:rPr>
          <w:fldChar w:fldCharType="separate"/>
        </w:r>
        <w:r w:rsidR="009035E6" w:rsidRPr="003C3B3D">
          <w:rPr>
            <w:webHidden/>
          </w:rPr>
          <w:t>20</w:t>
        </w:r>
        <w:r w:rsidR="009035E6" w:rsidRPr="003C3B3D">
          <w:rPr>
            <w:webHidden/>
          </w:rPr>
          <w:fldChar w:fldCharType="end"/>
        </w:r>
      </w:hyperlink>
    </w:p>
    <w:p w:rsidR="009035E6" w:rsidRPr="003C3B3D" w:rsidRDefault="00402E3E">
      <w:pPr>
        <w:pStyle w:val="TOC1"/>
        <w:rPr>
          <w:rFonts w:asciiTheme="minorHAnsi" w:eastAsiaTheme="minorEastAsia" w:hAnsiTheme="minorHAnsi" w:cstheme="minorBidi"/>
          <w:b w:val="0"/>
          <w:kern w:val="2"/>
          <w:sz w:val="22"/>
          <w:szCs w:val="22"/>
          <w14:ligatures w14:val="standard"/>
        </w:rPr>
      </w:pPr>
      <w:hyperlink w:anchor="_Toc336968243" w:history="1">
        <w:r w:rsidR="009035E6" w:rsidRPr="003C3B3D">
          <w:rPr>
            <w:rStyle w:val="Hyperlink"/>
            <w:color w:val="auto"/>
          </w:rPr>
          <w:t>CAPÍTULO XI</w:t>
        </w:r>
        <w:r w:rsidR="009035E6" w:rsidRPr="003C3B3D">
          <w:rPr>
            <w:webHidden/>
          </w:rPr>
          <w:tab/>
        </w:r>
        <w:r w:rsidR="009035E6" w:rsidRPr="003C3B3D">
          <w:rPr>
            <w:webHidden/>
          </w:rPr>
          <w:fldChar w:fldCharType="begin"/>
        </w:r>
        <w:r w:rsidR="009035E6" w:rsidRPr="003C3B3D">
          <w:rPr>
            <w:webHidden/>
          </w:rPr>
          <w:instrText xml:space="preserve"> PAGEREF _Toc336968243 \h </w:instrText>
        </w:r>
        <w:r w:rsidR="009035E6" w:rsidRPr="003C3B3D">
          <w:rPr>
            <w:webHidden/>
          </w:rPr>
        </w:r>
        <w:r w:rsidR="009035E6" w:rsidRPr="003C3B3D">
          <w:rPr>
            <w:webHidden/>
          </w:rPr>
          <w:fldChar w:fldCharType="separate"/>
        </w:r>
        <w:r w:rsidR="009035E6" w:rsidRPr="003C3B3D">
          <w:rPr>
            <w:webHidden/>
          </w:rPr>
          <w:t>21</w:t>
        </w:r>
        <w:r w:rsidR="009035E6" w:rsidRPr="003C3B3D">
          <w:rPr>
            <w:webHidden/>
          </w:rPr>
          <w:fldChar w:fldCharType="end"/>
        </w:r>
      </w:hyperlink>
    </w:p>
    <w:p w:rsidR="009035E6" w:rsidRPr="003C3B3D" w:rsidRDefault="00402E3E">
      <w:pPr>
        <w:pStyle w:val="TOC1"/>
        <w:rPr>
          <w:rFonts w:asciiTheme="minorHAnsi" w:eastAsiaTheme="minorEastAsia" w:hAnsiTheme="minorHAnsi" w:cstheme="minorBidi"/>
          <w:b w:val="0"/>
          <w:kern w:val="2"/>
          <w:sz w:val="22"/>
          <w:szCs w:val="22"/>
          <w14:ligatures w14:val="standard"/>
        </w:rPr>
      </w:pPr>
      <w:hyperlink w:anchor="_Toc336968244" w:history="1">
        <w:r w:rsidR="009035E6" w:rsidRPr="003C3B3D">
          <w:rPr>
            <w:rStyle w:val="Hyperlink"/>
            <w:color w:val="auto"/>
          </w:rPr>
          <w:t>COMPORTAMENTO ESTÁTICO</w:t>
        </w:r>
        <w:r w:rsidR="009035E6" w:rsidRPr="003C3B3D">
          <w:rPr>
            <w:webHidden/>
          </w:rPr>
          <w:tab/>
        </w:r>
        <w:r w:rsidR="009035E6" w:rsidRPr="003C3B3D">
          <w:rPr>
            <w:webHidden/>
          </w:rPr>
          <w:fldChar w:fldCharType="begin"/>
        </w:r>
        <w:r w:rsidR="009035E6" w:rsidRPr="003C3B3D">
          <w:rPr>
            <w:webHidden/>
          </w:rPr>
          <w:instrText xml:space="preserve"> PAGEREF _Toc336968244 \h </w:instrText>
        </w:r>
        <w:r w:rsidR="009035E6" w:rsidRPr="003C3B3D">
          <w:rPr>
            <w:webHidden/>
          </w:rPr>
        </w:r>
        <w:r w:rsidR="009035E6" w:rsidRPr="003C3B3D">
          <w:rPr>
            <w:webHidden/>
          </w:rPr>
          <w:fldChar w:fldCharType="separate"/>
        </w:r>
        <w:r w:rsidR="009035E6" w:rsidRPr="003C3B3D">
          <w:rPr>
            <w:webHidden/>
          </w:rPr>
          <w:t>21</w:t>
        </w:r>
        <w:r w:rsidR="009035E6" w:rsidRPr="003C3B3D">
          <w:rPr>
            <w:webHidden/>
          </w:rPr>
          <w:fldChar w:fldCharType="end"/>
        </w:r>
      </w:hyperlink>
    </w:p>
    <w:p w:rsidR="009035E6" w:rsidRPr="003C3B3D" w:rsidRDefault="00402E3E">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45" w:history="1">
        <w:r w:rsidR="009035E6" w:rsidRPr="003C3B3D">
          <w:rPr>
            <w:rStyle w:val="Hyperlink"/>
            <w:rFonts w:eastAsiaTheme="majorEastAsia"/>
            <w:noProof/>
            <w:color w:val="auto"/>
          </w:rPr>
          <w:t>11.1 - Diagramas de Classe Projeto [Nome do Diagrama]</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_Toc336968245 \h </w:instrText>
        </w:r>
        <w:r w:rsidR="009035E6" w:rsidRPr="003C3B3D">
          <w:rPr>
            <w:noProof/>
            <w:webHidden/>
          </w:rPr>
        </w:r>
        <w:r w:rsidR="009035E6" w:rsidRPr="003C3B3D">
          <w:rPr>
            <w:noProof/>
            <w:webHidden/>
          </w:rPr>
          <w:fldChar w:fldCharType="separate"/>
        </w:r>
        <w:r w:rsidR="009035E6" w:rsidRPr="003C3B3D">
          <w:rPr>
            <w:noProof/>
            <w:webHidden/>
          </w:rPr>
          <w:t>21</w:t>
        </w:r>
        <w:r w:rsidR="009035E6" w:rsidRPr="003C3B3D">
          <w:rPr>
            <w:noProof/>
            <w:webHidden/>
          </w:rPr>
          <w:fldChar w:fldCharType="end"/>
        </w:r>
      </w:hyperlink>
    </w:p>
    <w:p w:rsidR="009035E6" w:rsidRPr="003C3B3D" w:rsidRDefault="00402E3E">
      <w:pPr>
        <w:pStyle w:val="TOC1"/>
        <w:rPr>
          <w:rFonts w:asciiTheme="minorHAnsi" w:eastAsiaTheme="minorEastAsia" w:hAnsiTheme="minorHAnsi" w:cstheme="minorBidi"/>
          <w:b w:val="0"/>
          <w:kern w:val="2"/>
          <w:sz w:val="22"/>
          <w:szCs w:val="22"/>
          <w14:ligatures w14:val="standard"/>
        </w:rPr>
      </w:pPr>
      <w:hyperlink w:anchor="_Toc336968246" w:history="1">
        <w:r w:rsidR="009035E6" w:rsidRPr="003C3B3D">
          <w:rPr>
            <w:rStyle w:val="Hyperlink"/>
            <w:color w:val="auto"/>
          </w:rPr>
          <w:t>CAPÍTULO XII</w:t>
        </w:r>
        <w:r w:rsidR="009035E6" w:rsidRPr="003C3B3D">
          <w:rPr>
            <w:webHidden/>
          </w:rPr>
          <w:tab/>
        </w:r>
        <w:r w:rsidR="009035E6" w:rsidRPr="003C3B3D">
          <w:rPr>
            <w:webHidden/>
          </w:rPr>
          <w:fldChar w:fldCharType="begin"/>
        </w:r>
        <w:r w:rsidR="009035E6" w:rsidRPr="003C3B3D">
          <w:rPr>
            <w:webHidden/>
          </w:rPr>
          <w:instrText xml:space="preserve"> PAGEREF _Toc336968246 \h </w:instrText>
        </w:r>
        <w:r w:rsidR="009035E6" w:rsidRPr="003C3B3D">
          <w:rPr>
            <w:webHidden/>
          </w:rPr>
        </w:r>
        <w:r w:rsidR="009035E6" w:rsidRPr="003C3B3D">
          <w:rPr>
            <w:webHidden/>
          </w:rPr>
          <w:fldChar w:fldCharType="separate"/>
        </w:r>
        <w:r w:rsidR="009035E6" w:rsidRPr="003C3B3D">
          <w:rPr>
            <w:webHidden/>
          </w:rPr>
          <w:t>22</w:t>
        </w:r>
        <w:r w:rsidR="009035E6" w:rsidRPr="003C3B3D">
          <w:rPr>
            <w:webHidden/>
          </w:rPr>
          <w:fldChar w:fldCharType="end"/>
        </w:r>
      </w:hyperlink>
    </w:p>
    <w:p w:rsidR="009035E6" w:rsidRPr="003C3B3D" w:rsidRDefault="00402E3E">
      <w:pPr>
        <w:pStyle w:val="TOC1"/>
        <w:rPr>
          <w:rFonts w:asciiTheme="minorHAnsi" w:eastAsiaTheme="minorEastAsia" w:hAnsiTheme="minorHAnsi" w:cstheme="minorBidi"/>
          <w:b w:val="0"/>
          <w:kern w:val="2"/>
          <w:sz w:val="22"/>
          <w:szCs w:val="22"/>
          <w14:ligatures w14:val="standard"/>
        </w:rPr>
      </w:pPr>
      <w:hyperlink w:anchor="_Toc336968247" w:history="1">
        <w:r w:rsidR="009035E6" w:rsidRPr="003C3B3D">
          <w:rPr>
            <w:rStyle w:val="Hyperlink"/>
            <w:color w:val="auto"/>
          </w:rPr>
          <w:t>TESTES</w:t>
        </w:r>
        <w:r w:rsidR="009035E6" w:rsidRPr="003C3B3D">
          <w:rPr>
            <w:webHidden/>
          </w:rPr>
          <w:tab/>
        </w:r>
        <w:r w:rsidR="009035E6" w:rsidRPr="003C3B3D">
          <w:rPr>
            <w:webHidden/>
          </w:rPr>
          <w:fldChar w:fldCharType="begin"/>
        </w:r>
        <w:r w:rsidR="009035E6" w:rsidRPr="003C3B3D">
          <w:rPr>
            <w:webHidden/>
          </w:rPr>
          <w:instrText xml:space="preserve"> PAGEREF _Toc336968247 \h </w:instrText>
        </w:r>
        <w:r w:rsidR="009035E6" w:rsidRPr="003C3B3D">
          <w:rPr>
            <w:webHidden/>
          </w:rPr>
        </w:r>
        <w:r w:rsidR="009035E6" w:rsidRPr="003C3B3D">
          <w:rPr>
            <w:webHidden/>
          </w:rPr>
          <w:fldChar w:fldCharType="separate"/>
        </w:r>
        <w:r w:rsidR="009035E6" w:rsidRPr="003C3B3D">
          <w:rPr>
            <w:webHidden/>
          </w:rPr>
          <w:t>22</w:t>
        </w:r>
        <w:r w:rsidR="009035E6" w:rsidRPr="003C3B3D">
          <w:rPr>
            <w:webHidden/>
          </w:rPr>
          <w:fldChar w:fldCharType="end"/>
        </w:r>
      </w:hyperlink>
    </w:p>
    <w:p w:rsidR="009035E6" w:rsidRPr="003C3B3D" w:rsidRDefault="00402E3E">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48" w:history="1">
        <w:r w:rsidR="009035E6" w:rsidRPr="003C3B3D">
          <w:rPr>
            <w:rStyle w:val="Hyperlink"/>
            <w:rFonts w:eastAsiaTheme="majorEastAsia"/>
            <w:noProof/>
            <w:color w:val="auto"/>
          </w:rPr>
          <w:t>12.1 - Teste de Classe</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_Toc336968248 \h </w:instrText>
        </w:r>
        <w:r w:rsidR="009035E6" w:rsidRPr="003C3B3D">
          <w:rPr>
            <w:noProof/>
            <w:webHidden/>
          </w:rPr>
        </w:r>
        <w:r w:rsidR="009035E6" w:rsidRPr="003C3B3D">
          <w:rPr>
            <w:noProof/>
            <w:webHidden/>
          </w:rPr>
          <w:fldChar w:fldCharType="separate"/>
        </w:r>
        <w:r w:rsidR="009035E6" w:rsidRPr="003C3B3D">
          <w:rPr>
            <w:noProof/>
            <w:webHidden/>
          </w:rPr>
          <w:t>22</w:t>
        </w:r>
        <w:r w:rsidR="009035E6" w:rsidRPr="003C3B3D">
          <w:rPr>
            <w:noProof/>
            <w:webHidden/>
          </w:rPr>
          <w:fldChar w:fldCharType="end"/>
        </w:r>
      </w:hyperlink>
    </w:p>
    <w:p w:rsidR="009035E6" w:rsidRPr="003C3B3D" w:rsidRDefault="00402E3E">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49" w:history="1">
        <w:r w:rsidR="009035E6" w:rsidRPr="003C3B3D">
          <w:rPr>
            <w:rStyle w:val="Hyperlink"/>
            <w:rFonts w:eastAsiaTheme="majorEastAsia"/>
            <w:noProof/>
            <w:color w:val="auto"/>
          </w:rPr>
          <w:t>12.1.1 - Classe - [nome da classe]</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_Toc336968249 \h </w:instrText>
        </w:r>
        <w:r w:rsidR="009035E6" w:rsidRPr="003C3B3D">
          <w:rPr>
            <w:noProof/>
            <w:webHidden/>
          </w:rPr>
        </w:r>
        <w:r w:rsidR="009035E6" w:rsidRPr="003C3B3D">
          <w:rPr>
            <w:noProof/>
            <w:webHidden/>
          </w:rPr>
          <w:fldChar w:fldCharType="separate"/>
        </w:r>
        <w:r w:rsidR="009035E6" w:rsidRPr="003C3B3D">
          <w:rPr>
            <w:noProof/>
            <w:webHidden/>
          </w:rPr>
          <w:t>22</w:t>
        </w:r>
        <w:r w:rsidR="009035E6" w:rsidRPr="003C3B3D">
          <w:rPr>
            <w:noProof/>
            <w:webHidden/>
          </w:rPr>
          <w:fldChar w:fldCharType="end"/>
        </w:r>
      </w:hyperlink>
    </w:p>
    <w:p w:rsidR="009035E6" w:rsidRPr="003C3B3D" w:rsidRDefault="00402E3E">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50" w:history="1">
        <w:r w:rsidR="009035E6" w:rsidRPr="003C3B3D">
          <w:rPr>
            <w:rStyle w:val="Hyperlink"/>
            <w:rFonts w:eastAsiaTheme="majorEastAsia"/>
            <w:noProof/>
            <w:color w:val="auto"/>
          </w:rPr>
          <w:t xml:space="preserve">12.2 - Teste de </w:t>
        </w:r>
        <w:r w:rsidR="009035E6" w:rsidRPr="003C3B3D">
          <w:rPr>
            <w:rStyle w:val="Hyperlink"/>
            <w:rFonts w:eastAsiaTheme="majorEastAsia"/>
            <w:i/>
            <w:noProof/>
            <w:color w:val="auto"/>
          </w:rPr>
          <w:t>Stress</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_Toc336968250 \h </w:instrText>
        </w:r>
        <w:r w:rsidR="009035E6" w:rsidRPr="003C3B3D">
          <w:rPr>
            <w:noProof/>
            <w:webHidden/>
          </w:rPr>
        </w:r>
        <w:r w:rsidR="009035E6" w:rsidRPr="003C3B3D">
          <w:rPr>
            <w:noProof/>
            <w:webHidden/>
          </w:rPr>
          <w:fldChar w:fldCharType="separate"/>
        </w:r>
        <w:r w:rsidR="009035E6" w:rsidRPr="003C3B3D">
          <w:rPr>
            <w:noProof/>
            <w:webHidden/>
          </w:rPr>
          <w:t>23</w:t>
        </w:r>
        <w:r w:rsidR="009035E6" w:rsidRPr="003C3B3D">
          <w:rPr>
            <w:noProof/>
            <w:webHidden/>
          </w:rPr>
          <w:fldChar w:fldCharType="end"/>
        </w:r>
      </w:hyperlink>
    </w:p>
    <w:p w:rsidR="009035E6" w:rsidRPr="003C3B3D" w:rsidRDefault="00402E3E">
      <w:pPr>
        <w:pStyle w:val="TOC2"/>
        <w:tabs>
          <w:tab w:val="right" w:leader="dot" w:pos="9062"/>
        </w:tabs>
        <w:rPr>
          <w:rFonts w:asciiTheme="minorHAnsi" w:eastAsiaTheme="minorEastAsia" w:hAnsiTheme="minorHAnsi" w:cstheme="minorBidi"/>
          <w:noProof/>
          <w:kern w:val="2"/>
          <w:sz w:val="22"/>
          <w:szCs w:val="22"/>
          <w14:ligatures w14:val="standard"/>
        </w:rPr>
      </w:pPr>
      <w:hyperlink w:anchor="_Toc336968251" w:history="1">
        <w:r w:rsidR="009035E6" w:rsidRPr="003C3B3D">
          <w:rPr>
            <w:rStyle w:val="Hyperlink"/>
            <w:rFonts w:eastAsiaTheme="majorEastAsia"/>
            <w:noProof/>
            <w:color w:val="auto"/>
          </w:rPr>
          <w:t>12.3 - Teste de Funcionalidade</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_Toc336968251 \h </w:instrText>
        </w:r>
        <w:r w:rsidR="009035E6" w:rsidRPr="003C3B3D">
          <w:rPr>
            <w:noProof/>
            <w:webHidden/>
          </w:rPr>
        </w:r>
        <w:r w:rsidR="009035E6" w:rsidRPr="003C3B3D">
          <w:rPr>
            <w:noProof/>
            <w:webHidden/>
          </w:rPr>
          <w:fldChar w:fldCharType="separate"/>
        </w:r>
        <w:r w:rsidR="009035E6" w:rsidRPr="003C3B3D">
          <w:rPr>
            <w:noProof/>
            <w:webHidden/>
          </w:rPr>
          <w:t>23</w:t>
        </w:r>
        <w:r w:rsidR="009035E6" w:rsidRPr="003C3B3D">
          <w:rPr>
            <w:noProof/>
            <w:webHidden/>
          </w:rPr>
          <w:fldChar w:fldCharType="end"/>
        </w:r>
      </w:hyperlink>
    </w:p>
    <w:p w:rsidR="009035E6" w:rsidRPr="003C3B3D" w:rsidRDefault="00402E3E">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52" w:history="1">
        <w:r w:rsidR="009035E6" w:rsidRPr="003C3B3D">
          <w:rPr>
            <w:rStyle w:val="Hyperlink"/>
            <w:rFonts w:eastAsiaTheme="majorEastAsia"/>
            <w:noProof/>
            <w:color w:val="auto"/>
          </w:rPr>
          <w:t>12.3.1 - Teste de funcionalidade do Fluxo de Evento Principal</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_Toc336968252 \h </w:instrText>
        </w:r>
        <w:r w:rsidR="009035E6" w:rsidRPr="003C3B3D">
          <w:rPr>
            <w:noProof/>
            <w:webHidden/>
          </w:rPr>
        </w:r>
        <w:r w:rsidR="009035E6" w:rsidRPr="003C3B3D">
          <w:rPr>
            <w:noProof/>
            <w:webHidden/>
          </w:rPr>
          <w:fldChar w:fldCharType="separate"/>
        </w:r>
        <w:r w:rsidR="009035E6" w:rsidRPr="003C3B3D">
          <w:rPr>
            <w:noProof/>
            <w:webHidden/>
          </w:rPr>
          <w:t>24</w:t>
        </w:r>
        <w:r w:rsidR="009035E6" w:rsidRPr="003C3B3D">
          <w:rPr>
            <w:noProof/>
            <w:webHidden/>
          </w:rPr>
          <w:fldChar w:fldCharType="end"/>
        </w:r>
      </w:hyperlink>
    </w:p>
    <w:p w:rsidR="009035E6" w:rsidRPr="003C3B3D" w:rsidRDefault="00402E3E">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53" w:history="1">
        <w:r w:rsidR="009035E6" w:rsidRPr="003C3B3D">
          <w:rPr>
            <w:rStyle w:val="Hyperlink"/>
            <w:rFonts w:eastAsiaTheme="majorEastAsia"/>
            <w:noProof/>
            <w:color w:val="auto"/>
          </w:rPr>
          <w:t>12.3.2 - Teste de funcionalidade do Fluxo de Evento Alternativo [N]</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_Toc336968253 \h </w:instrText>
        </w:r>
        <w:r w:rsidR="009035E6" w:rsidRPr="003C3B3D">
          <w:rPr>
            <w:noProof/>
            <w:webHidden/>
          </w:rPr>
        </w:r>
        <w:r w:rsidR="009035E6" w:rsidRPr="003C3B3D">
          <w:rPr>
            <w:noProof/>
            <w:webHidden/>
          </w:rPr>
          <w:fldChar w:fldCharType="separate"/>
        </w:r>
        <w:r w:rsidR="009035E6" w:rsidRPr="003C3B3D">
          <w:rPr>
            <w:noProof/>
            <w:webHidden/>
          </w:rPr>
          <w:t>24</w:t>
        </w:r>
        <w:r w:rsidR="009035E6" w:rsidRPr="003C3B3D">
          <w:rPr>
            <w:noProof/>
            <w:webHidden/>
          </w:rPr>
          <w:fldChar w:fldCharType="end"/>
        </w:r>
      </w:hyperlink>
    </w:p>
    <w:p w:rsidR="009035E6" w:rsidRPr="003C3B3D" w:rsidRDefault="00402E3E">
      <w:pPr>
        <w:pStyle w:val="TOC3"/>
        <w:tabs>
          <w:tab w:val="right" w:leader="dot" w:pos="9062"/>
        </w:tabs>
        <w:rPr>
          <w:rFonts w:asciiTheme="minorHAnsi" w:eastAsiaTheme="minorEastAsia" w:hAnsiTheme="minorHAnsi" w:cstheme="minorBidi"/>
          <w:noProof/>
          <w:kern w:val="2"/>
          <w:sz w:val="22"/>
          <w:szCs w:val="22"/>
          <w14:ligatures w14:val="standard"/>
        </w:rPr>
      </w:pPr>
      <w:hyperlink w:anchor="_Toc336968254" w:history="1">
        <w:r w:rsidR="009035E6" w:rsidRPr="003C3B3D">
          <w:rPr>
            <w:rStyle w:val="Hyperlink"/>
            <w:rFonts w:eastAsiaTheme="majorEastAsia"/>
            <w:noProof/>
            <w:color w:val="auto"/>
          </w:rPr>
          <w:t>12.3.3 - Teste de funcionalidade do Fluxo de Evento de Exceção [N]</w:t>
        </w:r>
        <w:r w:rsidR="009035E6" w:rsidRPr="003C3B3D">
          <w:rPr>
            <w:noProof/>
            <w:webHidden/>
          </w:rPr>
          <w:tab/>
        </w:r>
        <w:r w:rsidR="009035E6" w:rsidRPr="003C3B3D">
          <w:rPr>
            <w:noProof/>
            <w:webHidden/>
          </w:rPr>
          <w:fldChar w:fldCharType="begin"/>
        </w:r>
        <w:r w:rsidR="009035E6" w:rsidRPr="003C3B3D">
          <w:rPr>
            <w:noProof/>
            <w:webHidden/>
          </w:rPr>
          <w:instrText xml:space="preserve"> PAGEREF _Toc336968254 \h </w:instrText>
        </w:r>
        <w:r w:rsidR="009035E6" w:rsidRPr="003C3B3D">
          <w:rPr>
            <w:noProof/>
            <w:webHidden/>
          </w:rPr>
        </w:r>
        <w:r w:rsidR="009035E6" w:rsidRPr="003C3B3D">
          <w:rPr>
            <w:noProof/>
            <w:webHidden/>
          </w:rPr>
          <w:fldChar w:fldCharType="separate"/>
        </w:r>
        <w:r w:rsidR="009035E6" w:rsidRPr="003C3B3D">
          <w:rPr>
            <w:noProof/>
            <w:webHidden/>
          </w:rPr>
          <w:t>25</w:t>
        </w:r>
        <w:r w:rsidR="009035E6" w:rsidRPr="003C3B3D">
          <w:rPr>
            <w:noProof/>
            <w:webHidden/>
          </w:rPr>
          <w:fldChar w:fldCharType="end"/>
        </w:r>
      </w:hyperlink>
    </w:p>
    <w:p w:rsidR="009035E6" w:rsidRPr="003C3B3D" w:rsidRDefault="00402E3E">
      <w:pPr>
        <w:pStyle w:val="TOC1"/>
        <w:rPr>
          <w:rFonts w:asciiTheme="minorHAnsi" w:eastAsiaTheme="minorEastAsia" w:hAnsiTheme="minorHAnsi" w:cstheme="minorBidi"/>
          <w:b w:val="0"/>
          <w:kern w:val="2"/>
          <w:sz w:val="22"/>
          <w:szCs w:val="22"/>
          <w14:ligatures w14:val="standard"/>
        </w:rPr>
      </w:pPr>
      <w:hyperlink w:anchor="_Toc336968255" w:history="1">
        <w:r w:rsidR="009035E6" w:rsidRPr="003C3B3D">
          <w:rPr>
            <w:rStyle w:val="Hyperlink"/>
            <w:color w:val="auto"/>
          </w:rPr>
          <w:t>CONCLUSÃO</w:t>
        </w:r>
        <w:r w:rsidR="009035E6" w:rsidRPr="003C3B3D">
          <w:rPr>
            <w:webHidden/>
          </w:rPr>
          <w:tab/>
        </w:r>
        <w:r w:rsidR="009035E6" w:rsidRPr="003C3B3D">
          <w:rPr>
            <w:webHidden/>
          </w:rPr>
          <w:fldChar w:fldCharType="begin"/>
        </w:r>
        <w:r w:rsidR="009035E6" w:rsidRPr="003C3B3D">
          <w:rPr>
            <w:webHidden/>
          </w:rPr>
          <w:instrText xml:space="preserve"> PAGEREF _Toc336968255 \h </w:instrText>
        </w:r>
        <w:r w:rsidR="009035E6" w:rsidRPr="003C3B3D">
          <w:rPr>
            <w:webHidden/>
          </w:rPr>
        </w:r>
        <w:r w:rsidR="009035E6" w:rsidRPr="003C3B3D">
          <w:rPr>
            <w:webHidden/>
          </w:rPr>
          <w:fldChar w:fldCharType="separate"/>
        </w:r>
        <w:r w:rsidR="009035E6" w:rsidRPr="003C3B3D">
          <w:rPr>
            <w:webHidden/>
          </w:rPr>
          <w:t>26</w:t>
        </w:r>
        <w:r w:rsidR="009035E6" w:rsidRPr="003C3B3D">
          <w:rPr>
            <w:webHidden/>
          </w:rPr>
          <w:fldChar w:fldCharType="end"/>
        </w:r>
      </w:hyperlink>
    </w:p>
    <w:p w:rsidR="009035E6" w:rsidRPr="003C3B3D" w:rsidRDefault="00402E3E">
      <w:pPr>
        <w:pStyle w:val="TOC1"/>
        <w:rPr>
          <w:rFonts w:asciiTheme="minorHAnsi" w:eastAsiaTheme="minorEastAsia" w:hAnsiTheme="minorHAnsi" w:cstheme="minorBidi"/>
          <w:b w:val="0"/>
          <w:kern w:val="2"/>
          <w:sz w:val="22"/>
          <w:szCs w:val="22"/>
          <w14:ligatures w14:val="standard"/>
        </w:rPr>
      </w:pPr>
      <w:hyperlink w:anchor="_Toc336968256" w:history="1">
        <w:r w:rsidR="009035E6" w:rsidRPr="003C3B3D">
          <w:rPr>
            <w:rStyle w:val="Hyperlink"/>
            <w:color w:val="auto"/>
          </w:rPr>
          <w:t>BIBLIOGRAFIA</w:t>
        </w:r>
        <w:r w:rsidR="009035E6" w:rsidRPr="003C3B3D">
          <w:rPr>
            <w:webHidden/>
          </w:rPr>
          <w:tab/>
        </w:r>
        <w:r w:rsidR="009035E6" w:rsidRPr="003C3B3D">
          <w:rPr>
            <w:webHidden/>
          </w:rPr>
          <w:fldChar w:fldCharType="begin"/>
        </w:r>
        <w:r w:rsidR="009035E6" w:rsidRPr="003C3B3D">
          <w:rPr>
            <w:webHidden/>
          </w:rPr>
          <w:instrText xml:space="preserve"> PAGEREF _Toc336968256 \h </w:instrText>
        </w:r>
        <w:r w:rsidR="009035E6" w:rsidRPr="003C3B3D">
          <w:rPr>
            <w:webHidden/>
          </w:rPr>
        </w:r>
        <w:r w:rsidR="009035E6" w:rsidRPr="003C3B3D">
          <w:rPr>
            <w:webHidden/>
          </w:rPr>
          <w:fldChar w:fldCharType="separate"/>
        </w:r>
        <w:r w:rsidR="009035E6" w:rsidRPr="003C3B3D">
          <w:rPr>
            <w:webHidden/>
          </w:rPr>
          <w:t>27</w:t>
        </w:r>
        <w:r w:rsidR="009035E6" w:rsidRPr="003C3B3D">
          <w:rPr>
            <w:webHidden/>
          </w:rPr>
          <w:fldChar w:fldCharType="end"/>
        </w:r>
      </w:hyperlink>
    </w:p>
    <w:p w:rsidR="00B93832" w:rsidRPr="003C3B3D" w:rsidRDefault="006222B7" w:rsidP="005B4C7A">
      <w:pPr>
        <w:pStyle w:val="Pargrafo"/>
        <w:rPr>
          <w:color w:val="auto"/>
        </w:rPr>
      </w:pPr>
      <w:r w:rsidRPr="003C3B3D">
        <w:rPr>
          <w:color w:val="auto"/>
        </w:rPr>
        <w:fldChar w:fldCharType="end"/>
      </w:r>
      <w:r w:rsidR="00B93832" w:rsidRPr="003C3B3D">
        <w:rPr>
          <w:color w:val="auto"/>
        </w:rPr>
        <w:br w:type="page"/>
      </w:r>
    </w:p>
    <w:p w:rsidR="00B93832" w:rsidRPr="003C3B3D" w:rsidRDefault="00B93832" w:rsidP="00B93832">
      <w:pPr>
        <w:pStyle w:val="Heading1"/>
      </w:pPr>
      <w:bookmarkStart w:id="0" w:name="_Toc336968177"/>
      <w:r w:rsidRPr="003C3B3D">
        <w:lastRenderedPageBreak/>
        <w:t>LISTA DE FIGURAS</w:t>
      </w:r>
      <w:bookmarkEnd w:id="0"/>
    </w:p>
    <w:p w:rsidR="00624480" w:rsidRPr="003C3B3D" w:rsidRDefault="00624480" w:rsidP="00624480">
      <w:pPr>
        <w:pStyle w:val="Pargrafo"/>
        <w:rPr>
          <w:color w:val="auto"/>
        </w:rPr>
      </w:pPr>
      <w:r w:rsidRPr="003C3B3D">
        <w:rPr>
          <w:color w:val="auto"/>
        </w:rPr>
        <w:t>Sempre que for inserida uma nova figura ao documento, ela deverá possuir uma legenda do tipo figura, para que este índice possa ser atualizado corretamente. Para atualizar este índice de figuras, coloque o cursor em qualquer lugar da mesma e pressione a tecla F9. Se você deseja que este índice seja fácil de ser mantido, nunca o altere manualmente.</w:t>
      </w:r>
    </w:p>
    <w:p w:rsidR="00B12774" w:rsidRPr="003C3B3D" w:rsidRDefault="006222B7">
      <w:pPr>
        <w:pStyle w:val="TableofFigures"/>
        <w:tabs>
          <w:tab w:val="right" w:leader="dot" w:pos="9062"/>
        </w:tabs>
        <w:rPr>
          <w:noProof/>
        </w:rPr>
      </w:pPr>
      <w:r w:rsidRPr="003C3B3D">
        <w:fldChar w:fldCharType="begin"/>
      </w:r>
      <w:r w:rsidR="00B12774" w:rsidRPr="003C3B3D">
        <w:instrText xml:space="preserve"> TOC \h \z \c "Figura" </w:instrText>
      </w:r>
      <w:r w:rsidRPr="003C3B3D">
        <w:fldChar w:fldCharType="separate"/>
      </w:r>
      <w:hyperlink w:anchor="_Toc330972250" w:history="1">
        <w:r w:rsidR="00B12774" w:rsidRPr="003C3B3D">
          <w:rPr>
            <w:rStyle w:val="Hyperlink"/>
            <w:noProof/>
            <w:color w:val="auto"/>
          </w:rPr>
          <w:t xml:space="preserve">Figura 1 – Diagrama Geral de </w:t>
        </w:r>
        <w:r w:rsidR="00B12774" w:rsidRPr="003C3B3D">
          <w:rPr>
            <w:rStyle w:val="Hyperlink"/>
            <w:i/>
            <w:noProof/>
            <w:color w:val="auto"/>
          </w:rPr>
          <w:t>Use Cases</w:t>
        </w:r>
        <w:r w:rsidR="00B12774" w:rsidRPr="003C3B3D">
          <w:rPr>
            <w:noProof/>
            <w:webHidden/>
          </w:rPr>
          <w:tab/>
        </w:r>
        <w:r w:rsidRPr="003C3B3D">
          <w:rPr>
            <w:noProof/>
            <w:webHidden/>
          </w:rPr>
          <w:fldChar w:fldCharType="begin"/>
        </w:r>
        <w:r w:rsidR="00B12774" w:rsidRPr="003C3B3D">
          <w:rPr>
            <w:noProof/>
            <w:webHidden/>
          </w:rPr>
          <w:instrText xml:space="preserve"> PAGEREF _Toc330972250 \h </w:instrText>
        </w:r>
        <w:r w:rsidRPr="003C3B3D">
          <w:rPr>
            <w:noProof/>
            <w:webHidden/>
          </w:rPr>
        </w:r>
        <w:r w:rsidRPr="003C3B3D">
          <w:rPr>
            <w:noProof/>
            <w:webHidden/>
          </w:rPr>
          <w:fldChar w:fldCharType="separate"/>
        </w:r>
        <w:r w:rsidR="00B12774" w:rsidRPr="003C3B3D">
          <w:rPr>
            <w:noProof/>
            <w:webHidden/>
          </w:rPr>
          <w:t>12</w:t>
        </w:r>
        <w:r w:rsidRPr="003C3B3D">
          <w:rPr>
            <w:noProof/>
            <w:webHidden/>
          </w:rPr>
          <w:fldChar w:fldCharType="end"/>
        </w:r>
      </w:hyperlink>
    </w:p>
    <w:p w:rsidR="00B12774" w:rsidRPr="003C3B3D" w:rsidRDefault="00402E3E">
      <w:pPr>
        <w:pStyle w:val="TableofFigures"/>
        <w:tabs>
          <w:tab w:val="right" w:leader="dot" w:pos="9062"/>
        </w:tabs>
        <w:rPr>
          <w:noProof/>
        </w:rPr>
      </w:pPr>
      <w:hyperlink w:anchor="_Toc330972251" w:history="1">
        <w:r w:rsidR="00B12774" w:rsidRPr="003C3B3D">
          <w:rPr>
            <w:rStyle w:val="Hyperlink"/>
            <w:noProof/>
            <w:color w:val="auto"/>
          </w:rPr>
          <w:t>Figura 2- Interface N: nome da interface</w:t>
        </w:r>
        <w:r w:rsidR="00B12774" w:rsidRPr="003C3B3D">
          <w:rPr>
            <w:noProof/>
            <w:webHidden/>
          </w:rPr>
          <w:tab/>
        </w:r>
        <w:r w:rsidR="006222B7" w:rsidRPr="003C3B3D">
          <w:rPr>
            <w:noProof/>
            <w:webHidden/>
          </w:rPr>
          <w:fldChar w:fldCharType="begin"/>
        </w:r>
        <w:r w:rsidR="00B12774" w:rsidRPr="003C3B3D">
          <w:rPr>
            <w:noProof/>
            <w:webHidden/>
          </w:rPr>
          <w:instrText xml:space="preserve"> PAGEREF _Toc330972251 \h </w:instrText>
        </w:r>
        <w:r w:rsidR="006222B7" w:rsidRPr="003C3B3D">
          <w:rPr>
            <w:noProof/>
            <w:webHidden/>
          </w:rPr>
        </w:r>
        <w:r w:rsidR="006222B7" w:rsidRPr="003C3B3D">
          <w:rPr>
            <w:noProof/>
            <w:webHidden/>
          </w:rPr>
          <w:fldChar w:fldCharType="separate"/>
        </w:r>
        <w:r w:rsidR="00B12774" w:rsidRPr="003C3B3D">
          <w:rPr>
            <w:noProof/>
            <w:webHidden/>
          </w:rPr>
          <w:t>14</w:t>
        </w:r>
        <w:r w:rsidR="006222B7" w:rsidRPr="003C3B3D">
          <w:rPr>
            <w:noProof/>
            <w:webHidden/>
          </w:rPr>
          <w:fldChar w:fldCharType="end"/>
        </w:r>
      </w:hyperlink>
    </w:p>
    <w:p w:rsidR="00B93832" w:rsidRPr="003C3B3D" w:rsidRDefault="006222B7" w:rsidP="00B93832">
      <w:pPr>
        <w:pStyle w:val="Pargrafo"/>
        <w:rPr>
          <w:color w:val="auto"/>
        </w:rPr>
      </w:pPr>
      <w:r w:rsidRPr="003C3B3D">
        <w:rPr>
          <w:color w:val="auto"/>
        </w:rPr>
        <w:fldChar w:fldCharType="end"/>
      </w:r>
    </w:p>
    <w:p w:rsidR="00624480" w:rsidRPr="003C3B3D" w:rsidRDefault="00624480" w:rsidP="00B93832">
      <w:pPr>
        <w:pStyle w:val="Pargrafo"/>
        <w:rPr>
          <w:color w:val="auto"/>
        </w:rPr>
      </w:pPr>
    </w:p>
    <w:p w:rsidR="00B93832" w:rsidRPr="003C3B3D" w:rsidRDefault="00B93832">
      <w:pPr>
        <w:rPr>
          <w:rFonts w:ascii="Arial" w:hAnsi="Arial" w:cs="Arial"/>
        </w:rPr>
      </w:pPr>
      <w:r w:rsidRPr="003C3B3D">
        <w:br w:type="page"/>
      </w:r>
    </w:p>
    <w:p w:rsidR="00B93832" w:rsidRPr="003C3B3D" w:rsidRDefault="00B93832" w:rsidP="00B93832">
      <w:pPr>
        <w:pStyle w:val="Heading1"/>
      </w:pPr>
      <w:bookmarkStart w:id="1" w:name="_Toc336968178"/>
      <w:r w:rsidRPr="003C3B3D">
        <w:lastRenderedPageBreak/>
        <w:t>LISTA DE TABELAS</w:t>
      </w:r>
      <w:bookmarkEnd w:id="1"/>
    </w:p>
    <w:p w:rsidR="00624480" w:rsidRPr="003C3B3D" w:rsidRDefault="00624480" w:rsidP="00624480">
      <w:pPr>
        <w:pStyle w:val="Pargrafo"/>
        <w:rPr>
          <w:color w:val="auto"/>
        </w:rPr>
      </w:pPr>
      <w:r w:rsidRPr="003C3B3D">
        <w:rPr>
          <w:color w:val="auto"/>
        </w:rPr>
        <w:t>Sempre que for inserida uma nova tabela ao documento, ela deverá possuir uma legenda do tipo tabela, para que este índice possa ser atualizado corretamente. Para atualizar este índice de tabelas, coloque o cursor em qualquer lugar da mesma e pressione a tecla F9. Se você deseja que este índice seja fácil de ser mantido, nunca o altere manualmente.</w:t>
      </w:r>
    </w:p>
    <w:p w:rsidR="00624480" w:rsidRPr="003C3B3D" w:rsidRDefault="00624480" w:rsidP="00624480">
      <w:pPr>
        <w:pStyle w:val="Pargrafo"/>
        <w:rPr>
          <w:color w:val="auto"/>
        </w:rPr>
      </w:pPr>
      <w:r w:rsidRPr="003C3B3D">
        <w:rPr>
          <w:color w:val="auto"/>
        </w:rPr>
        <w:t>Esta seção pode ser excluída se o documento não contiver tabelas.</w:t>
      </w:r>
    </w:p>
    <w:p w:rsidR="00B12774" w:rsidRPr="003C3B3D" w:rsidRDefault="006222B7">
      <w:pPr>
        <w:pStyle w:val="TableofFigures"/>
        <w:tabs>
          <w:tab w:val="right" w:leader="dot" w:pos="9062"/>
        </w:tabs>
        <w:rPr>
          <w:rFonts w:asciiTheme="minorHAnsi" w:eastAsiaTheme="minorEastAsia" w:hAnsiTheme="minorHAnsi" w:cstheme="minorBidi"/>
          <w:noProof/>
          <w:sz w:val="22"/>
          <w:szCs w:val="22"/>
        </w:rPr>
      </w:pPr>
      <w:r w:rsidRPr="003C3B3D">
        <w:fldChar w:fldCharType="begin"/>
      </w:r>
      <w:r w:rsidR="00B12774" w:rsidRPr="003C3B3D">
        <w:instrText xml:space="preserve"> TOC \h \z \c "Tabela" </w:instrText>
      </w:r>
      <w:r w:rsidRPr="003C3B3D">
        <w:fldChar w:fldCharType="separate"/>
      </w:r>
      <w:hyperlink w:anchor="_Toc330972307" w:history="1">
        <w:r w:rsidR="00B12774" w:rsidRPr="003C3B3D">
          <w:rPr>
            <w:rStyle w:val="Hyperlink"/>
            <w:noProof/>
            <w:color w:val="auto"/>
          </w:rPr>
          <w:t>Tabela 1- Glossário</w:t>
        </w:r>
        <w:r w:rsidR="00B12774" w:rsidRPr="003C3B3D">
          <w:rPr>
            <w:noProof/>
            <w:webHidden/>
          </w:rPr>
          <w:tab/>
        </w:r>
        <w:r w:rsidRPr="003C3B3D">
          <w:rPr>
            <w:noProof/>
            <w:webHidden/>
          </w:rPr>
          <w:fldChar w:fldCharType="begin"/>
        </w:r>
        <w:r w:rsidR="00B12774" w:rsidRPr="003C3B3D">
          <w:rPr>
            <w:noProof/>
            <w:webHidden/>
          </w:rPr>
          <w:instrText xml:space="preserve"> PAGEREF _Toc330972307 \h </w:instrText>
        </w:r>
        <w:r w:rsidRPr="003C3B3D">
          <w:rPr>
            <w:noProof/>
            <w:webHidden/>
          </w:rPr>
        </w:r>
        <w:r w:rsidRPr="003C3B3D">
          <w:rPr>
            <w:noProof/>
            <w:webHidden/>
          </w:rPr>
          <w:fldChar w:fldCharType="separate"/>
        </w:r>
        <w:r w:rsidR="00B12774" w:rsidRPr="003C3B3D">
          <w:rPr>
            <w:noProof/>
            <w:webHidden/>
          </w:rPr>
          <w:t>8</w:t>
        </w:r>
        <w:r w:rsidRPr="003C3B3D">
          <w:rPr>
            <w:noProof/>
            <w:webHidden/>
          </w:rPr>
          <w:fldChar w:fldCharType="end"/>
        </w:r>
      </w:hyperlink>
    </w:p>
    <w:p w:rsidR="00B12774" w:rsidRPr="003C3B3D" w:rsidRDefault="00402E3E">
      <w:pPr>
        <w:pStyle w:val="TableofFigures"/>
        <w:tabs>
          <w:tab w:val="right" w:leader="dot" w:pos="9062"/>
        </w:tabs>
        <w:rPr>
          <w:rFonts w:asciiTheme="minorHAnsi" w:eastAsiaTheme="minorEastAsia" w:hAnsiTheme="minorHAnsi" w:cstheme="minorBidi"/>
          <w:noProof/>
          <w:sz w:val="22"/>
          <w:szCs w:val="22"/>
        </w:rPr>
      </w:pPr>
      <w:hyperlink w:anchor="_Toc330972308" w:history="1">
        <w:r w:rsidR="00B12774" w:rsidRPr="003C3B3D">
          <w:rPr>
            <w:rStyle w:val="Hyperlink"/>
            <w:noProof/>
            <w:color w:val="auto"/>
          </w:rPr>
          <w:t>Tabela 2 – Tabela de Especificação de Requisito: ERfF.01</w:t>
        </w:r>
        <w:r w:rsidR="00B12774" w:rsidRPr="003C3B3D">
          <w:rPr>
            <w:noProof/>
            <w:webHidden/>
          </w:rPr>
          <w:tab/>
        </w:r>
        <w:r w:rsidR="006222B7" w:rsidRPr="003C3B3D">
          <w:rPr>
            <w:noProof/>
            <w:webHidden/>
          </w:rPr>
          <w:fldChar w:fldCharType="begin"/>
        </w:r>
        <w:r w:rsidR="00B12774" w:rsidRPr="003C3B3D">
          <w:rPr>
            <w:noProof/>
            <w:webHidden/>
          </w:rPr>
          <w:instrText xml:space="preserve"> PAGEREF _Toc330972308 \h </w:instrText>
        </w:r>
        <w:r w:rsidR="006222B7" w:rsidRPr="003C3B3D">
          <w:rPr>
            <w:noProof/>
            <w:webHidden/>
          </w:rPr>
        </w:r>
        <w:r w:rsidR="006222B7" w:rsidRPr="003C3B3D">
          <w:rPr>
            <w:noProof/>
            <w:webHidden/>
          </w:rPr>
          <w:fldChar w:fldCharType="separate"/>
        </w:r>
        <w:r w:rsidR="00B12774" w:rsidRPr="003C3B3D">
          <w:rPr>
            <w:noProof/>
            <w:webHidden/>
          </w:rPr>
          <w:t>10</w:t>
        </w:r>
        <w:r w:rsidR="006222B7" w:rsidRPr="003C3B3D">
          <w:rPr>
            <w:noProof/>
            <w:webHidden/>
          </w:rPr>
          <w:fldChar w:fldCharType="end"/>
        </w:r>
      </w:hyperlink>
    </w:p>
    <w:p w:rsidR="00B12774" w:rsidRPr="003C3B3D" w:rsidRDefault="00402E3E">
      <w:pPr>
        <w:pStyle w:val="TableofFigures"/>
        <w:tabs>
          <w:tab w:val="right" w:leader="dot" w:pos="9062"/>
        </w:tabs>
        <w:rPr>
          <w:rFonts w:asciiTheme="minorHAnsi" w:eastAsiaTheme="minorEastAsia" w:hAnsiTheme="minorHAnsi" w:cstheme="minorBidi"/>
          <w:noProof/>
          <w:sz w:val="22"/>
          <w:szCs w:val="22"/>
        </w:rPr>
      </w:pPr>
      <w:hyperlink w:anchor="_Toc330972309" w:history="1">
        <w:r w:rsidR="00B12774" w:rsidRPr="003C3B3D">
          <w:rPr>
            <w:rStyle w:val="Hyperlink"/>
            <w:noProof/>
            <w:color w:val="auto"/>
          </w:rPr>
          <w:t>Tabela 3 - Caso de Uso: nome do caso de uso</w:t>
        </w:r>
        <w:r w:rsidR="00B12774" w:rsidRPr="003C3B3D">
          <w:rPr>
            <w:noProof/>
            <w:webHidden/>
          </w:rPr>
          <w:tab/>
        </w:r>
        <w:r w:rsidR="006222B7" w:rsidRPr="003C3B3D">
          <w:rPr>
            <w:noProof/>
            <w:webHidden/>
          </w:rPr>
          <w:fldChar w:fldCharType="begin"/>
        </w:r>
        <w:r w:rsidR="00B12774" w:rsidRPr="003C3B3D">
          <w:rPr>
            <w:noProof/>
            <w:webHidden/>
          </w:rPr>
          <w:instrText xml:space="preserve"> PAGEREF _Toc330972309 \h </w:instrText>
        </w:r>
        <w:r w:rsidR="006222B7" w:rsidRPr="003C3B3D">
          <w:rPr>
            <w:noProof/>
            <w:webHidden/>
          </w:rPr>
        </w:r>
        <w:r w:rsidR="006222B7" w:rsidRPr="003C3B3D">
          <w:rPr>
            <w:noProof/>
            <w:webHidden/>
          </w:rPr>
          <w:fldChar w:fldCharType="separate"/>
        </w:r>
        <w:r w:rsidR="00B12774" w:rsidRPr="003C3B3D">
          <w:rPr>
            <w:noProof/>
            <w:webHidden/>
          </w:rPr>
          <w:t>13</w:t>
        </w:r>
        <w:r w:rsidR="006222B7" w:rsidRPr="003C3B3D">
          <w:rPr>
            <w:noProof/>
            <w:webHidden/>
          </w:rPr>
          <w:fldChar w:fldCharType="end"/>
        </w:r>
      </w:hyperlink>
    </w:p>
    <w:p w:rsidR="00B12774" w:rsidRPr="003C3B3D" w:rsidRDefault="00402E3E">
      <w:pPr>
        <w:pStyle w:val="TableofFigures"/>
        <w:tabs>
          <w:tab w:val="right" w:leader="dot" w:pos="9062"/>
        </w:tabs>
        <w:rPr>
          <w:rFonts w:asciiTheme="minorHAnsi" w:eastAsiaTheme="minorEastAsia" w:hAnsiTheme="minorHAnsi" w:cstheme="minorBidi"/>
          <w:noProof/>
          <w:sz w:val="22"/>
          <w:szCs w:val="22"/>
        </w:rPr>
      </w:pPr>
      <w:hyperlink w:anchor="_Toc330972310" w:history="1">
        <w:r w:rsidR="00B12774" w:rsidRPr="003C3B3D">
          <w:rPr>
            <w:rStyle w:val="Hyperlink"/>
            <w:noProof/>
            <w:color w:val="auto"/>
          </w:rPr>
          <w:t>Tabela 4 - Requisitos relacionados com a interface</w:t>
        </w:r>
        <w:r w:rsidR="00B12774" w:rsidRPr="003C3B3D">
          <w:rPr>
            <w:noProof/>
            <w:webHidden/>
          </w:rPr>
          <w:tab/>
        </w:r>
        <w:r w:rsidR="006222B7" w:rsidRPr="003C3B3D">
          <w:rPr>
            <w:noProof/>
            <w:webHidden/>
          </w:rPr>
          <w:fldChar w:fldCharType="begin"/>
        </w:r>
        <w:r w:rsidR="00B12774" w:rsidRPr="003C3B3D">
          <w:rPr>
            <w:noProof/>
            <w:webHidden/>
          </w:rPr>
          <w:instrText xml:space="preserve"> PAGEREF _Toc330972310 \h </w:instrText>
        </w:r>
        <w:r w:rsidR="006222B7" w:rsidRPr="003C3B3D">
          <w:rPr>
            <w:noProof/>
            <w:webHidden/>
          </w:rPr>
        </w:r>
        <w:r w:rsidR="006222B7" w:rsidRPr="003C3B3D">
          <w:rPr>
            <w:noProof/>
            <w:webHidden/>
          </w:rPr>
          <w:fldChar w:fldCharType="separate"/>
        </w:r>
        <w:r w:rsidR="00B12774" w:rsidRPr="003C3B3D">
          <w:rPr>
            <w:noProof/>
            <w:webHidden/>
          </w:rPr>
          <w:t>14</w:t>
        </w:r>
        <w:r w:rsidR="006222B7" w:rsidRPr="003C3B3D">
          <w:rPr>
            <w:noProof/>
            <w:webHidden/>
          </w:rPr>
          <w:fldChar w:fldCharType="end"/>
        </w:r>
      </w:hyperlink>
    </w:p>
    <w:p w:rsidR="00B12774" w:rsidRPr="003C3B3D" w:rsidRDefault="00402E3E">
      <w:pPr>
        <w:pStyle w:val="TableofFigures"/>
        <w:tabs>
          <w:tab w:val="right" w:leader="dot" w:pos="9062"/>
        </w:tabs>
        <w:rPr>
          <w:rFonts w:asciiTheme="minorHAnsi" w:eastAsiaTheme="minorEastAsia" w:hAnsiTheme="minorHAnsi" w:cstheme="minorBidi"/>
          <w:noProof/>
          <w:sz w:val="22"/>
          <w:szCs w:val="22"/>
        </w:rPr>
      </w:pPr>
      <w:hyperlink w:anchor="_Toc330972311" w:history="1">
        <w:r w:rsidR="00B12774" w:rsidRPr="003C3B3D">
          <w:rPr>
            <w:rStyle w:val="Hyperlink"/>
            <w:noProof/>
            <w:color w:val="auto"/>
          </w:rPr>
          <w:t xml:space="preserve">Tabela 5 </w:t>
        </w:r>
        <w:r w:rsidR="00B12774" w:rsidRPr="003C3B3D">
          <w:rPr>
            <w:rStyle w:val="Hyperlink"/>
            <w:noProof/>
            <w:color w:val="auto"/>
            <w:u w:val="none"/>
          </w:rPr>
          <w:t>- Requisitos relacionados com os dados</w:t>
        </w:r>
        <w:r w:rsidR="00B12774" w:rsidRPr="003C3B3D">
          <w:rPr>
            <w:noProof/>
            <w:webHidden/>
          </w:rPr>
          <w:tab/>
        </w:r>
        <w:r w:rsidR="006222B7" w:rsidRPr="003C3B3D">
          <w:rPr>
            <w:noProof/>
            <w:webHidden/>
          </w:rPr>
          <w:fldChar w:fldCharType="begin"/>
        </w:r>
        <w:r w:rsidR="00B12774" w:rsidRPr="003C3B3D">
          <w:rPr>
            <w:noProof/>
            <w:webHidden/>
          </w:rPr>
          <w:instrText xml:space="preserve"> PAGEREF _Toc330972311 \h </w:instrText>
        </w:r>
        <w:r w:rsidR="006222B7" w:rsidRPr="003C3B3D">
          <w:rPr>
            <w:noProof/>
            <w:webHidden/>
          </w:rPr>
        </w:r>
        <w:r w:rsidR="006222B7" w:rsidRPr="003C3B3D">
          <w:rPr>
            <w:noProof/>
            <w:webHidden/>
          </w:rPr>
          <w:fldChar w:fldCharType="separate"/>
        </w:r>
        <w:r w:rsidR="00B12774" w:rsidRPr="003C3B3D">
          <w:rPr>
            <w:noProof/>
            <w:webHidden/>
          </w:rPr>
          <w:t>15</w:t>
        </w:r>
        <w:r w:rsidR="006222B7" w:rsidRPr="003C3B3D">
          <w:rPr>
            <w:noProof/>
            <w:webHidden/>
          </w:rPr>
          <w:fldChar w:fldCharType="end"/>
        </w:r>
      </w:hyperlink>
    </w:p>
    <w:p w:rsidR="00B12774" w:rsidRPr="003C3B3D" w:rsidRDefault="00402E3E">
      <w:pPr>
        <w:pStyle w:val="TableofFigures"/>
        <w:tabs>
          <w:tab w:val="right" w:leader="dot" w:pos="9062"/>
        </w:tabs>
        <w:rPr>
          <w:rFonts w:asciiTheme="minorHAnsi" w:eastAsiaTheme="minorEastAsia" w:hAnsiTheme="minorHAnsi" w:cstheme="minorBidi"/>
          <w:noProof/>
          <w:sz w:val="22"/>
          <w:szCs w:val="22"/>
        </w:rPr>
      </w:pPr>
      <w:hyperlink w:anchor="_Toc330972312" w:history="1">
        <w:r w:rsidR="00B12774" w:rsidRPr="003C3B3D">
          <w:rPr>
            <w:rStyle w:val="Hyperlink"/>
            <w:noProof/>
            <w:color w:val="auto"/>
          </w:rPr>
          <w:t>Tabela 6 - Teste de Classe: nome da classe</w:t>
        </w:r>
        <w:r w:rsidR="00B12774" w:rsidRPr="003C3B3D">
          <w:rPr>
            <w:noProof/>
            <w:webHidden/>
          </w:rPr>
          <w:tab/>
        </w:r>
        <w:r w:rsidR="006222B7" w:rsidRPr="003C3B3D">
          <w:rPr>
            <w:noProof/>
            <w:webHidden/>
          </w:rPr>
          <w:fldChar w:fldCharType="begin"/>
        </w:r>
        <w:r w:rsidR="00B12774" w:rsidRPr="003C3B3D">
          <w:rPr>
            <w:noProof/>
            <w:webHidden/>
          </w:rPr>
          <w:instrText xml:space="preserve"> PAGEREF _Toc330972312 \h </w:instrText>
        </w:r>
        <w:r w:rsidR="006222B7" w:rsidRPr="003C3B3D">
          <w:rPr>
            <w:noProof/>
            <w:webHidden/>
          </w:rPr>
        </w:r>
        <w:r w:rsidR="006222B7" w:rsidRPr="003C3B3D">
          <w:rPr>
            <w:noProof/>
            <w:webHidden/>
          </w:rPr>
          <w:fldChar w:fldCharType="separate"/>
        </w:r>
        <w:r w:rsidR="00B12774" w:rsidRPr="003C3B3D">
          <w:rPr>
            <w:noProof/>
            <w:webHidden/>
          </w:rPr>
          <w:t>22</w:t>
        </w:r>
        <w:r w:rsidR="006222B7" w:rsidRPr="003C3B3D">
          <w:rPr>
            <w:noProof/>
            <w:webHidden/>
          </w:rPr>
          <w:fldChar w:fldCharType="end"/>
        </w:r>
      </w:hyperlink>
    </w:p>
    <w:p w:rsidR="00B12774" w:rsidRPr="003C3B3D" w:rsidRDefault="00402E3E">
      <w:pPr>
        <w:pStyle w:val="TableofFigures"/>
        <w:tabs>
          <w:tab w:val="right" w:leader="dot" w:pos="9062"/>
        </w:tabs>
        <w:rPr>
          <w:rFonts w:asciiTheme="minorHAnsi" w:eastAsiaTheme="minorEastAsia" w:hAnsiTheme="minorHAnsi" w:cstheme="minorBidi"/>
          <w:noProof/>
          <w:sz w:val="22"/>
          <w:szCs w:val="22"/>
        </w:rPr>
      </w:pPr>
      <w:hyperlink w:anchor="_Toc330972313" w:history="1">
        <w:r w:rsidR="00B12774" w:rsidRPr="003C3B3D">
          <w:rPr>
            <w:rStyle w:val="Hyperlink"/>
            <w:noProof/>
            <w:color w:val="auto"/>
          </w:rPr>
          <w:t>Tabela 7 - Teste de Stress</w:t>
        </w:r>
        <w:r w:rsidR="00B12774" w:rsidRPr="003C3B3D">
          <w:rPr>
            <w:noProof/>
            <w:webHidden/>
          </w:rPr>
          <w:tab/>
        </w:r>
        <w:r w:rsidR="006222B7" w:rsidRPr="003C3B3D">
          <w:rPr>
            <w:noProof/>
            <w:webHidden/>
          </w:rPr>
          <w:fldChar w:fldCharType="begin"/>
        </w:r>
        <w:r w:rsidR="00B12774" w:rsidRPr="003C3B3D">
          <w:rPr>
            <w:noProof/>
            <w:webHidden/>
          </w:rPr>
          <w:instrText xml:space="preserve"> PAGEREF _Toc330972313 \h </w:instrText>
        </w:r>
        <w:r w:rsidR="006222B7" w:rsidRPr="003C3B3D">
          <w:rPr>
            <w:noProof/>
            <w:webHidden/>
          </w:rPr>
        </w:r>
        <w:r w:rsidR="006222B7" w:rsidRPr="003C3B3D">
          <w:rPr>
            <w:noProof/>
            <w:webHidden/>
          </w:rPr>
          <w:fldChar w:fldCharType="separate"/>
        </w:r>
        <w:r w:rsidR="00B12774" w:rsidRPr="003C3B3D">
          <w:rPr>
            <w:noProof/>
            <w:webHidden/>
          </w:rPr>
          <w:t>23</w:t>
        </w:r>
        <w:r w:rsidR="006222B7" w:rsidRPr="003C3B3D">
          <w:rPr>
            <w:noProof/>
            <w:webHidden/>
          </w:rPr>
          <w:fldChar w:fldCharType="end"/>
        </w:r>
      </w:hyperlink>
    </w:p>
    <w:p w:rsidR="00B12774" w:rsidRPr="003C3B3D" w:rsidRDefault="00402E3E">
      <w:pPr>
        <w:pStyle w:val="TableofFigures"/>
        <w:tabs>
          <w:tab w:val="right" w:leader="dot" w:pos="9062"/>
        </w:tabs>
        <w:rPr>
          <w:rFonts w:asciiTheme="minorHAnsi" w:eastAsiaTheme="minorEastAsia" w:hAnsiTheme="minorHAnsi" w:cstheme="minorBidi"/>
          <w:noProof/>
          <w:sz w:val="22"/>
          <w:szCs w:val="22"/>
        </w:rPr>
      </w:pPr>
      <w:hyperlink w:anchor="_Toc330972314" w:history="1">
        <w:r w:rsidR="00B12774" w:rsidRPr="003C3B3D">
          <w:rPr>
            <w:rStyle w:val="Hyperlink"/>
            <w:noProof/>
            <w:color w:val="auto"/>
          </w:rPr>
          <w:t>Tabela 8 - Teste Funcional do Fluxo Principal: caso de teste</w:t>
        </w:r>
        <w:r w:rsidR="00B12774" w:rsidRPr="003C3B3D">
          <w:rPr>
            <w:noProof/>
            <w:webHidden/>
          </w:rPr>
          <w:tab/>
        </w:r>
        <w:r w:rsidR="006222B7" w:rsidRPr="003C3B3D">
          <w:rPr>
            <w:noProof/>
            <w:webHidden/>
          </w:rPr>
          <w:fldChar w:fldCharType="begin"/>
        </w:r>
        <w:r w:rsidR="00B12774" w:rsidRPr="003C3B3D">
          <w:rPr>
            <w:noProof/>
            <w:webHidden/>
          </w:rPr>
          <w:instrText xml:space="preserve"> PAGEREF _Toc330972314 \h </w:instrText>
        </w:r>
        <w:r w:rsidR="006222B7" w:rsidRPr="003C3B3D">
          <w:rPr>
            <w:noProof/>
            <w:webHidden/>
          </w:rPr>
        </w:r>
        <w:r w:rsidR="006222B7" w:rsidRPr="003C3B3D">
          <w:rPr>
            <w:noProof/>
            <w:webHidden/>
          </w:rPr>
          <w:fldChar w:fldCharType="separate"/>
        </w:r>
        <w:r w:rsidR="00B12774" w:rsidRPr="003C3B3D">
          <w:rPr>
            <w:noProof/>
            <w:webHidden/>
          </w:rPr>
          <w:t>24</w:t>
        </w:r>
        <w:r w:rsidR="006222B7" w:rsidRPr="003C3B3D">
          <w:rPr>
            <w:noProof/>
            <w:webHidden/>
          </w:rPr>
          <w:fldChar w:fldCharType="end"/>
        </w:r>
      </w:hyperlink>
    </w:p>
    <w:p w:rsidR="00B12774" w:rsidRPr="003C3B3D" w:rsidRDefault="00402E3E">
      <w:pPr>
        <w:pStyle w:val="TableofFigures"/>
        <w:tabs>
          <w:tab w:val="right" w:leader="dot" w:pos="9062"/>
        </w:tabs>
        <w:rPr>
          <w:rFonts w:asciiTheme="minorHAnsi" w:eastAsiaTheme="minorEastAsia" w:hAnsiTheme="minorHAnsi" w:cstheme="minorBidi"/>
          <w:noProof/>
          <w:sz w:val="22"/>
          <w:szCs w:val="22"/>
        </w:rPr>
      </w:pPr>
      <w:hyperlink w:anchor="_Toc330972315" w:history="1">
        <w:r w:rsidR="00B12774" w:rsidRPr="003C3B3D">
          <w:rPr>
            <w:rStyle w:val="Hyperlink"/>
            <w:noProof/>
            <w:color w:val="auto"/>
          </w:rPr>
          <w:t>Tabela 9 - Teste Funcional do Fluxo Alternativo: caso de teste</w:t>
        </w:r>
        <w:r w:rsidR="00B12774" w:rsidRPr="003C3B3D">
          <w:rPr>
            <w:noProof/>
            <w:webHidden/>
          </w:rPr>
          <w:tab/>
        </w:r>
        <w:r w:rsidR="006222B7" w:rsidRPr="003C3B3D">
          <w:rPr>
            <w:noProof/>
            <w:webHidden/>
          </w:rPr>
          <w:fldChar w:fldCharType="begin"/>
        </w:r>
        <w:r w:rsidR="00B12774" w:rsidRPr="003C3B3D">
          <w:rPr>
            <w:noProof/>
            <w:webHidden/>
          </w:rPr>
          <w:instrText xml:space="preserve"> PAGEREF _Toc330972315 \h </w:instrText>
        </w:r>
        <w:r w:rsidR="006222B7" w:rsidRPr="003C3B3D">
          <w:rPr>
            <w:noProof/>
            <w:webHidden/>
          </w:rPr>
        </w:r>
        <w:r w:rsidR="006222B7" w:rsidRPr="003C3B3D">
          <w:rPr>
            <w:noProof/>
            <w:webHidden/>
          </w:rPr>
          <w:fldChar w:fldCharType="separate"/>
        </w:r>
        <w:r w:rsidR="00B12774" w:rsidRPr="003C3B3D">
          <w:rPr>
            <w:noProof/>
            <w:webHidden/>
          </w:rPr>
          <w:t>24</w:t>
        </w:r>
        <w:r w:rsidR="006222B7" w:rsidRPr="003C3B3D">
          <w:rPr>
            <w:noProof/>
            <w:webHidden/>
          </w:rPr>
          <w:fldChar w:fldCharType="end"/>
        </w:r>
      </w:hyperlink>
    </w:p>
    <w:p w:rsidR="00B93832" w:rsidRPr="003C3B3D" w:rsidRDefault="006222B7" w:rsidP="00B93832">
      <w:pPr>
        <w:pStyle w:val="Pargrafo"/>
        <w:rPr>
          <w:color w:val="auto"/>
        </w:rPr>
      </w:pPr>
      <w:r w:rsidRPr="003C3B3D">
        <w:rPr>
          <w:color w:val="auto"/>
        </w:rPr>
        <w:fldChar w:fldCharType="end"/>
      </w:r>
    </w:p>
    <w:p w:rsidR="00B93832" w:rsidRPr="003C3B3D" w:rsidRDefault="00B93832" w:rsidP="00B93832">
      <w:pPr>
        <w:pStyle w:val="Pargrafo"/>
        <w:rPr>
          <w:color w:val="auto"/>
        </w:rPr>
      </w:pPr>
    </w:p>
    <w:p w:rsidR="00624480" w:rsidRPr="003C3B3D" w:rsidRDefault="00624480">
      <w:pPr>
        <w:rPr>
          <w:rFonts w:ascii="Arial" w:hAnsi="Arial" w:cs="Arial"/>
        </w:rPr>
      </w:pPr>
      <w:r w:rsidRPr="003C3B3D">
        <w:br w:type="page"/>
      </w:r>
    </w:p>
    <w:p w:rsidR="00B93832" w:rsidRPr="003C3B3D" w:rsidRDefault="00624480" w:rsidP="00624480">
      <w:pPr>
        <w:pStyle w:val="Heading1"/>
      </w:pPr>
      <w:bookmarkStart w:id="2" w:name="_Toc336968179"/>
      <w:r w:rsidRPr="003C3B3D">
        <w:lastRenderedPageBreak/>
        <w:t>INTRODUÇÃO</w:t>
      </w:r>
      <w:bookmarkEnd w:id="2"/>
    </w:p>
    <w:p w:rsidR="0097790B" w:rsidRPr="003C3B3D" w:rsidRDefault="0097790B" w:rsidP="0097790B">
      <w:pPr>
        <w:pStyle w:val="Pargrafo"/>
        <w:rPr>
          <w:color w:val="auto"/>
        </w:rPr>
      </w:pPr>
      <w:r w:rsidRPr="003C3B3D">
        <w:rPr>
          <w:color w:val="auto"/>
        </w:rPr>
        <w:t>Este tópico descreve uma visão geral de todo o documento. Nenhum texto é necessário entre este item e o próximo, a menos que necessário.</w:t>
      </w:r>
    </w:p>
    <w:p w:rsidR="00624480" w:rsidRPr="003C3B3D" w:rsidRDefault="00624480" w:rsidP="00B93832">
      <w:pPr>
        <w:pStyle w:val="Pargrafo"/>
        <w:rPr>
          <w:color w:val="auto"/>
        </w:rPr>
      </w:pPr>
    </w:p>
    <w:p w:rsidR="00624480" w:rsidRPr="003C3B3D" w:rsidRDefault="009453B9" w:rsidP="009453B9">
      <w:pPr>
        <w:pStyle w:val="Heading2"/>
        <w:rPr>
          <w:color w:val="auto"/>
        </w:rPr>
      </w:pPr>
      <w:bookmarkStart w:id="3" w:name="_Toc336968180"/>
      <w:r w:rsidRPr="003C3B3D">
        <w:rPr>
          <w:color w:val="auto"/>
        </w:rPr>
        <w:t>1.1 -</w:t>
      </w:r>
      <w:r w:rsidR="00DE3FDB" w:rsidRPr="003C3B3D">
        <w:rPr>
          <w:color w:val="auto"/>
        </w:rPr>
        <w:t xml:space="preserve"> FINALIDADE</w:t>
      </w:r>
      <w:bookmarkEnd w:id="3"/>
    </w:p>
    <w:p w:rsidR="000B07AF" w:rsidRPr="003C3B3D" w:rsidRDefault="000B07AF" w:rsidP="000B07AF">
      <w:pPr>
        <w:pStyle w:val="Pargrafo"/>
        <w:rPr>
          <w:color w:val="auto"/>
        </w:rPr>
      </w:pPr>
      <w:r w:rsidRPr="003C3B3D">
        <w:rPr>
          <w:color w:val="auto"/>
        </w:rPr>
        <w:t xml:space="preserve">Descreva a finalidade a que se propõe este documento e seu público alvo. </w:t>
      </w:r>
    </w:p>
    <w:p w:rsidR="000B07AF" w:rsidRPr="003C3B3D" w:rsidRDefault="000B07AF" w:rsidP="000B07AF">
      <w:pPr>
        <w:pStyle w:val="Pargrafo"/>
        <w:rPr>
          <w:color w:val="auto"/>
        </w:rPr>
      </w:pPr>
      <w:r w:rsidRPr="003C3B3D">
        <w:rPr>
          <w:color w:val="auto"/>
        </w:rPr>
        <w:t>O texto abaixo serve de base, podendo ser alterado se necessário.</w:t>
      </w:r>
    </w:p>
    <w:p w:rsidR="000B07AF" w:rsidRPr="003C3B3D" w:rsidRDefault="000B07AF" w:rsidP="000B07AF">
      <w:pPr>
        <w:pStyle w:val="Pargrafo"/>
        <w:rPr>
          <w:color w:val="auto"/>
        </w:rPr>
      </w:pPr>
      <w:r w:rsidRPr="003C3B3D">
        <w:rPr>
          <w:color w:val="auto"/>
        </w:rPr>
        <w:t>Este documento apresenta a modelagem do sistema &lt;</w:t>
      </w:r>
      <w:r w:rsidRPr="003C3B3D">
        <w:rPr>
          <w:i/>
          <w:color w:val="auto"/>
        </w:rPr>
        <w:t>nome</w:t>
      </w:r>
      <w:r w:rsidRPr="003C3B3D">
        <w:rPr>
          <w:color w:val="auto"/>
        </w:rPr>
        <w:t xml:space="preserve">&gt;, utilizando como referência o livro UML na Prática – Do Problema ao </w:t>
      </w:r>
      <w:proofErr w:type="gramStart"/>
      <w:r w:rsidRPr="003C3B3D">
        <w:rPr>
          <w:color w:val="auto"/>
        </w:rPr>
        <w:t>Sistema .</w:t>
      </w:r>
      <w:proofErr w:type="gramEnd"/>
      <w:r w:rsidRPr="003C3B3D">
        <w:rPr>
          <w:color w:val="auto"/>
        </w:rPr>
        <w:t xml:space="preserve"> O público alvo deste documento </w:t>
      </w:r>
      <w:proofErr w:type="gramStart"/>
      <w:r w:rsidRPr="003C3B3D">
        <w:rPr>
          <w:color w:val="auto"/>
        </w:rPr>
        <w:t>inclui  pessoas</w:t>
      </w:r>
      <w:proofErr w:type="gramEnd"/>
      <w:r w:rsidRPr="003C3B3D">
        <w:rPr>
          <w:color w:val="auto"/>
        </w:rPr>
        <w:t xml:space="preserve"> envolvidas com o desenvolvimento (analistas de sistemas e programadores), testes do sistema e avaliadores do projeto.</w:t>
      </w:r>
    </w:p>
    <w:p w:rsidR="00DE3FDB" w:rsidRPr="003C3B3D" w:rsidRDefault="00FB004B" w:rsidP="00FB004B">
      <w:pPr>
        <w:pStyle w:val="Heading2"/>
        <w:rPr>
          <w:color w:val="auto"/>
        </w:rPr>
      </w:pPr>
      <w:bookmarkStart w:id="4" w:name="_Toc336968181"/>
      <w:r w:rsidRPr="003C3B3D">
        <w:rPr>
          <w:color w:val="auto"/>
        </w:rPr>
        <w:t>1.2 - ESCOPO</w:t>
      </w:r>
      <w:bookmarkEnd w:id="4"/>
    </w:p>
    <w:p w:rsidR="00357DBC" w:rsidRPr="003C3B3D" w:rsidRDefault="00357DBC" w:rsidP="00357DBC">
      <w:pPr>
        <w:pStyle w:val="Pargrafo"/>
        <w:rPr>
          <w:color w:val="auto"/>
        </w:rPr>
      </w:pPr>
      <w:r w:rsidRPr="003C3B3D">
        <w:rPr>
          <w:color w:val="auto"/>
        </w:rPr>
        <w:t>Inclua uma breve descrição sobre a aplicação deste documento; o que será afetado ou influenciado por este documento.</w:t>
      </w:r>
    </w:p>
    <w:p w:rsidR="00357DBC" w:rsidRPr="003C3B3D" w:rsidRDefault="00357DBC" w:rsidP="00357DBC">
      <w:pPr>
        <w:pStyle w:val="Pargrafo"/>
        <w:rPr>
          <w:color w:val="auto"/>
        </w:rPr>
      </w:pPr>
      <w:r w:rsidRPr="003C3B3D">
        <w:rPr>
          <w:color w:val="auto"/>
        </w:rPr>
        <w:t>O texto abaixo serve de base, podendo ser alterado se necessário.</w:t>
      </w:r>
    </w:p>
    <w:p w:rsidR="00357DBC" w:rsidRPr="003C3B3D" w:rsidRDefault="00357DBC" w:rsidP="00357DBC">
      <w:pPr>
        <w:pStyle w:val="Pargrafo"/>
        <w:rPr>
          <w:color w:val="auto"/>
        </w:rPr>
      </w:pPr>
      <w:r w:rsidRPr="003C3B3D">
        <w:rPr>
          <w:color w:val="auto"/>
        </w:rPr>
        <w:t>O Documento de Modelagem de Sistema provê uma visão completa dos modelos do sistema &lt;</w:t>
      </w:r>
      <w:r w:rsidRPr="003C3B3D">
        <w:rPr>
          <w:i/>
          <w:color w:val="auto"/>
        </w:rPr>
        <w:t>nome</w:t>
      </w:r>
      <w:r w:rsidRPr="003C3B3D">
        <w:rPr>
          <w:color w:val="auto"/>
        </w:rPr>
        <w:t>&gt;. Ele é produzido e utilizado pelos desenvolvedores da equipe para documentar os requisitos, modelos e arquitetura do sistema.</w:t>
      </w:r>
    </w:p>
    <w:p w:rsidR="00FB004B" w:rsidRPr="003C3B3D" w:rsidRDefault="00FB004B" w:rsidP="000B07AF">
      <w:pPr>
        <w:pStyle w:val="Pargrafo"/>
        <w:rPr>
          <w:color w:val="auto"/>
        </w:rPr>
      </w:pPr>
    </w:p>
    <w:p w:rsidR="00FB004B" w:rsidRPr="003C3B3D" w:rsidRDefault="00FB004B" w:rsidP="00FB004B">
      <w:pPr>
        <w:pStyle w:val="Heading2"/>
        <w:rPr>
          <w:color w:val="auto"/>
        </w:rPr>
      </w:pPr>
      <w:bookmarkStart w:id="5" w:name="_Toc336968182"/>
      <w:r w:rsidRPr="003C3B3D">
        <w:rPr>
          <w:color w:val="auto"/>
        </w:rPr>
        <w:t>1.3 - DEFINIÇÃO, ACRÔNIMO E ABREVIATURAS</w:t>
      </w:r>
      <w:bookmarkEnd w:id="5"/>
    </w:p>
    <w:p w:rsidR="00357DBC" w:rsidRPr="003C3B3D" w:rsidRDefault="00357DBC" w:rsidP="00357DBC">
      <w:pPr>
        <w:pStyle w:val="Pargrafo"/>
        <w:rPr>
          <w:color w:val="auto"/>
        </w:rPr>
      </w:pPr>
      <w:r w:rsidRPr="003C3B3D">
        <w:rPr>
          <w:color w:val="auto"/>
        </w:rPr>
        <w:t xml:space="preserve">Defina todos os termos, acrônimos e abreviações a serem utilizadas neste documento. Caso não tenha </w:t>
      </w:r>
      <w:proofErr w:type="spellStart"/>
      <w:r w:rsidRPr="003C3B3D">
        <w:rPr>
          <w:color w:val="auto"/>
        </w:rPr>
        <w:t>nenhum</w:t>
      </w:r>
      <w:proofErr w:type="spellEnd"/>
      <w:r w:rsidRPr="003C3B3D">
        <w:rPr>
          <w:color w:val="auto"/>
        </w:rPr>
        <w:t xml:space="preserve"> termo, escreva a palavra "Inexistente" neste item. </w:t>
      </w:r>
    </w:p>
    <w:p w:rsidR="00890523" w:rsidRPr="003C3B3D" w:rsidRDefault="00890523" w:rsidP="00890523">
      <w:pPr>
        <w:pStyle w:val="Pargrafo"/>
        <w:rPr>
          <w:color w:val="auto"/>
        </w:rPr>
      </w:pPr>
      <w:r w:rsidRPr="003C3B3D">
        <w:rPr>
          <w:color w:val="auto"/>
        </w:rPr>
        <w:t>O texto abaixo serve de base, podendo ser alterado se necessário.</w:t>
      </w:r>
    </w:p>
    <w:p w:rsidR="00CE70BC" w:rsidRPr="003C3B3D" w:rsidRDefault="00A02AF0" w:rsidP="00357DBC">
      <w:pPr>
        <w:pStyle w:val="Pargrafo"/>
        <w:rPr>
          <w:color w:val="auto"/>
        </w:rPr>
      </w:pPr>
      <w:r w:rsidRPr="003C3B3D">
        <w:rPr>
          <w:color w:val="auto"/>
        </w:rPr>
        <w:t xml:space="preserve">Glossário é uma lista de termos relevantes e suas definições, podendo incluir elementos composto (ex. venda que inclui data e localização) como também </w:t>
      </w:r>
      <w:r w:rsidRPr="003C3B3D">
        <w:rPr>
          <w:color w:val="auto"/>
        </w:rPr>
        <w:lastRenderedPageBreak/>
        <w:t>apelidos</w:t>
      </w:r>
      <w:r w:rsidR="004C3C0A" w:rsidRPr="003C3B3D">
        <w:rPr>
          <w:color w:val="auto"/>
        </w:rPr>
        <w:t xml:space="preserve"> usados para descrever uma coleção de dados transmitida entre atores no caso de uso.</w:t>
      </w:r>
    </w:p>
    <w:p w:rsidR="001E040D" w:rsidRPr="003C3B3D" w:rsidRDefault="001E040D" w:rsidP="001E040D">
      <w:pPr>
        <w:pStyle w:val="Caption"/>
        <w:keepNext/>
        <w:rPr>
          <w:b w:val="0"/>
          <w:color w:val="auto"/>
        </w:rPr>
      </w:pPr>
      <w:bookmarkStart w:id="6" w:name="_Toc330972307"/>
      <w:r w:rsidRPr="003C3B3D">
        <w:rPr>
          <w:color w:val="auto"/>
        </w:rPr>
        <w:t xml:space="preserve">Tabela </w:t>
      </w:r>
      <w:r w:rsidR="006222B7" w:rsidRPr="003C3B3D">
        <w:rPr>
          <w:color w:val="auto"/>
        </w:rPr>
        <w:fldChar w:fldCharType="begin"/>
      </w:r>
      <w:r w:rsidRPr="003C3B3D">
        <w:rPr>
          <w:color w:val="auto"/>
        </w:rPr>
        <w:instrText xml:space="preserve"> SEQ Tabela \* ARABIC </w:instrText>
      </w:r>
      <w:r w:rsidR="006222B7" w:rsidRPr="003C3B3D">
        <w:rPr>
          <w:color w:val="auto"/>
        </w:rPr>
        <w:fldChar w:fldCharType="separate"/>
      </w:r>
      <w:r w:rsidR="00C77BF1" w:rsidRPr="003C3B3D">
        <w:rPr>
          <w:noProof/>
          <w:color w:val="auto"/>
        </w:rPr>
        <w:t>1</w:t>
      </w:r>
      <w:r w:rsidR="006222B7" w:rsidRPr="003C3B3D">
        <w:rPr>
          <w:color w:val="auto"/>
        </w:rPr>
        <w:fldChar w:fldCharType="end"/>
      </w:r>
      <w:r w:rsidRPr="003C3B3D">
        <w:rPr>
          <w:color w:val="auto"/>
        </w:rPr>
        <w:t xml:space="preserve">- </w:t>
      </w:r>
      <w:r w:rsidRPr="003C3B3D">
        <w:rPr>
          <w:b w:val="0"/>
          <w:color w:val="auto"/>
        </w:rPr>
        <w:t>Glossário</w:t>
      </w:r>
      <w:bookmarkEnd w:id="6"/>
    </w:p>
    <w:tbl>
      <w:tblPr>
        <w:tblStyle w:val="TableGrid"/>
        <w:tblW w:w="0" w:type="auto"/>
        <w:tblLayout w:type="fixed"/>
        <w:tblLook w:val="04A0" w:firstRow="1" w:lastRow="0" w:firstColumn="1" w:lastColumn="0" w:noHBand="0" w:noVBand="1"/>
      </w:tblPr>
      <w:tblGrid>
        <w:gridCol w:w="1384"/>
        <w:gridCol w:w="3544"/>
        <w:gridCol w:w="1276"/>
        <w:gridCol w:w="1701"/>
        <w:gridCol w:w="1307"/>
      </w:tblGrid>
      <w:tr w:rsidR="003C3B3D" w:rsidRPr="003C3B3D" w:rsidTr="00CE70BC">
        <w:trPr>
          <w:trHeight w:val="456"/>
        </w:trPr>
        <w:tc>
          <w:tcPr>
            <w:tcW w:w="9212" w:type="dxa"/>
            <w:gridSpan w:val="5"/>
            <w:shd w:val="clear" w:color="auto" w:fill="BFBFBF" w:themeFill="background1" w:themeFillShade="BF"/>
            <w:vAlign w:val="center"/>
          </w:tcPr>
          <w:p w:rsidR="00CE70BC" w:rsidRPr="003C3B3D" w:rsidRDefault="00CE70BC" w:rsidP="00CE70BC">
            <w:pPr>
              <w:pStyle w:val="Pargrafo"/>
              <w:spacing w:before="0" w:after="0" w:line="240" w:lineRule="auto"/>
              <w:ind w:firstLine="0"/>
              <w:jc w:val="center"/>
              <w:rPr>
                <w:b/>
                <w:color w:val="auto"/>
                <w:sz w:val="18"/>
                <w:szCs w:val="18"/>
              </w:rPr>
            </w:pPr>
            <w:r w:rsidRPr="003C3B3D">
              <w:rPr>
                <w:b/>
                <w:color w:val="auto"/>
                <w:sz w:val="18"/>
                <w:szCs w:val="18"/>
              </w:rPr>
              <w:t>DEFINIÇÕES (GLOSSÁRIO)</w:t>
            </w:r>
          </w:p>
        </w:tc>
      </w:tr>
      <w:tr w:rsidR="003C3B3D" w:rsidRPr="003C3B3D" w:rsidTr="00CE70BC">
        <w:tc>
          <w:tcPr>
            <w:tcW w:w="1384" w:type="dxa"/>
            <w:shd w:val="clear" w:color="auto" w:fill="BFBFBF" w:themeFill="background1" w:themeFillShade="BF"/>
            <w:vAlign w:val="center"/>
          </w:tcPr>
          <w:p w:rsidR="00CE70BC" w:rsidRPr="003C3B3D" w:rsidRDefault="00CE70BC" w:rsidP="00CE70BC">
            <w:pPr>
              <w:pStyle w:val="Pargrafo"/>
              <w:spacing w:before="0" w:after="0" w:line="240" w:lineRule="auto"/>
              <w:ind w:firstLine="0"/>
              <w:jc w:val="center"/>
              <w:rPr>
                <w:b/>
                <w:color w:val="auto"/>
                <w:sz w:val="18"/>
                <w:szCs w:val="18"/>
              </w:rPr>
            </w:pPr>
            <w:r w:rsidRPr="003C3B3D">
              <w:rPr>
                <w:b/>
                <w:color w:val="auto"/>
                <w:sz w:val="18"/>
                <w:szCs w:val="18"/>
              </w:rPr>
              <w:t>TERMO</w:t>
            </w:r>
          </w:p>
        </w:tc>
        <w:tc>
          <w:tcPr>
            <w:tcW w:w="3544" w:type="dxa"/>
            <w:shd w:val="clear" w:color="auto" w:fill="BFBFBF" w:themeFill="background1" w:themeFillShade="BF"/>
            <w:vAlign w:val="center"/>
          </w:tcPr>
          <w:p w:rsidR="00CE70BC" w:rsidRPr="003C3B3D" w:rsidRDefault="00CE70BC" w:rsidP="00CE70BC">
            <w:pPr>
              <w:pStyle w:val="Pargrafo"/>
              <w:spacing w:before="0" w:after="0" w:line="240" w:lineRule="auto"/>
              <w:ind w:firstLine="0"/>
              <w:jc w:val="center"/>
              <w:rPr>
                <w:b/>
                <w:color w:val="auto"/>
                <w:sz w:val="18"/>
                <w:szCs w:val="18"/>
              </w:rPr>
            </w:pPr>
            <w:r w:rsidRPr="003C3B3D">
              <w:rPr>
                <w:b/>
                <w:color w:val="auto"/>
                <w:sz w:val="18"/>
                <w:szCs w:val="18"/>
              </w:rPr>
              <w:t>DEFINIÇÃO E INFORMAÇÃO</w:t>
            </w:r>
          </w:p>
        </w:tc>
        <w:tc>
          <w:tcPr>
            <w:tcW w:w="1276" w:type="dxa"/>
            <w:shd w:val="clear" w:color="auto" w:fill="BFBFBF" w:themeFill="background1" w:themeFillShade="BF"/>
            <w:vAlign w:val="center"/>
          </w:tcPr>
          <w:p w:rsidR="00CE70BC" w:rsidRPr="003C3B3D" w:rsidRDefault="00CE70BC" w:rsidP="00CE70BC">
            <w:pPr>
              <w:pStyle w:val="Pargrafo"/>
              <w:spacing w:before="0" w:after="0" w:line="240" w:lineRule="auto"/>
              <w:ind w:firstLine="0"/>
              <w:jc w:val="center"/>
              <w:rPr>
                <w:b/>
                <w:color w:val="auto"/>
                <w:sz w:val="18"/>
                <w:szCs w:val="18"/>
              </w:rPr>
            </w:pPr>
            <w:r w:rsidRPr="003C3B3D">
              <w:rPr>
                <w:b/>
                <w:color w:val="auto"/>
                <w:sz w:val="18"/>
                <w:szCs w:val="18"/>
              </w:rPr>
              <w:t>FORMATO</w:t>
            </w:r>
          </w:p>
        </w:tc>
        <w:tc>
          <w:tcPr>
            <w:tcW w:w="1701" w:type="dxa"/>
            <w:shd w:val="clear" w:color="auto" w:fill="BFBFBF" w:themeFill="background1" w:themeFillShade="BF"/>
            <w:vAlign w:val="center"/>
          </w:tcPr>
          <w:p w:rsidR="00CE70BC" w:rsidRPr="003C3B3D" w:rsidRDefault="00CE70BC" w:rsidP="00CE70BC">
            <w:pPr>
              <w:pStyle w:val="Pargrafo"/>
              <w:spacing w:before="0" w:after="0" w:line="240" w:lineRule="auto"/>
              <w:ind w:firstLine="0"/>
              <w:jc w:val="center"/>
              <w:rPr>
                <w:b/>
                <w:color w:val="auto"/>
                <w:sz w:val="18"/>
                <w:szCs w:val="18"/>
              </w:rPr>
            </w:pPr>
            <w:r w:rsidRPr="003C3B3D">
              <w:rPr>
                <w:b/>
                <w:color w:val="auto"/>
                <w:sz w:val="18"/>
                <w:szCs w:val="18"/>
              </w:rPr>
              <w:t>REGRAS DE VALIDAÇÃO</w:t>
            </w:r>
          </w:p>
        </w:tc>
        <w:tc>
          <w:tcPr>
            <w:tcW w:w="1307" w:type="dxa"/>
            <w:shd w:val="clear" w:color="auto" w:fill="BFBFBF" w:themeFill="background1" w:themeFillShade="BF"/>
            <w:vAlign w:val="center"/>
          </w:tcPr>
          <w:p w:rsidR="00CE70BC" w:rsidRPr="003C3B3D" w:rsidRDefault="00CE70BC" w:rsidP="00CE70BC">
            <w:pPr>
              <w:pStyle w:val="Pargrafo"/>
              <w:spacing w:before="0" w:after="0" w:line="240" w:lineRule="auto"/>
              <w:ind w:firstLine="0"/>
              <w:jc w:val="center"/>
              <w:rPr>
                <w:b/>
                <w:color w:val="auto"/>
                <w:sz w:val="18"/>
                <w:szCs w:val="18"/>
              </w:rPr>
            </w:pPr>
            <w:r w:rsidRPr="003C3B3D">
              <w:rPr>
                <w:b/>
                <w:color w:val="auto"/>
                <w:sz w:val="18"/>
                <w:szCs w:val="18"/>
              </w:rPr>
              <w:t>SINÔNIMO</w:t>
            </w:r>
          </w:p>
        </w:tc>
      </w:tr>
      <w:tr w:rsidR="003C3B3D" w:rsidRPr="003C3B3D" w:rsidTr="00CE70BC">
        <w:tc>
          <w:tcPr>
            <w:tcW w:w="1384" w:type="dxa"/>
            <w:vAlign w:val="center"/>
          </w:tcPr>
          <w:p w:rsidR="00CE70BC" w:rsidRPr="003C3B3D" w:rsidRDefault="00CE70BC" w:rsidP="00CE70BC">
            <w:pPr>
              <w:pStyle w:val="Pargrafo"/>
              <w:spacing w:before="0" w:after="0" w:line="240" w:lineRule="auto"/>
              <w:ind w:firstLine="0"/>
              <w:jc w:val="center"/>
              <w:rPr>
                <w:color w:val="auto"/>
                <w:sz w:val="20"/>
                <w:szCs w:val="20"/>
              </w:rPr>
            </w:pPr>
            <w:r w:rsidRPr="003C3B3D">
              <w:rPr>
                <w:color w:val="auto"/>
                <w:sz w:val="20"/>
                <w:szCs w:val="20"/>
              </w:rPr>
              <w:t>Item</w:t>
            </w:r>
          </w:p>
        </w:tc>
        <w:tc>
          <w:tcPr>
            <w:tcW w:w="3544" w:type="dxa"/>
            <w:vAlign w:val="center"/>
          </w:tcPr>
          <w:p w:rsidR="00CE70BC" w:rsidRPr="003C3B3D" w:rsidRDefault="00CE70BC" w:rsidP="00CE70BC">
            <w:pPr>
              <w:pStyle w:val="Pargrafo"/>
              <w:spacing w:before="0" w:after="0" w:line="240" w:lineRule="auto"/>
              <w:ind w:firstLine="0"/>
              <w:jc w:val="left"/>
              <w:rPr>
                <w:color w:val="auto"/>
                <w:sz w:val="20"/>
                <w:szCs w:val="20"/>
              </w:rPr>
            </w:pPr>
            <w:r w:rsidRPr="003C3B3D">
              <w:rPr>
                <w:color w:val="auto"/>
                <w:sz w:val="20"/>
                <w:szCs w:val="20"/>
              </w:rPr>
              <w:t>Um produto ou serviço para venda</w:t>
            </w:r>
          </w:p>
        </w:tc>
        <w:tc>
          <w:tcPr>
            <w:tcW w:w="1276" w:type="dxa"/>
            <w:vAlign w:val="center"/>
          </w:tcPr>
          <w:p w:rsidR="00CE70BC" w:rsidRPr="003C3B3D" w:rsidRDefault="00CE70BC" w:rsidP="00CE70BC">
            <w:pPr>
              <w:pStyle w:val="Pargrafo"/>
              <w:spacing w:before="0" w:after="0" w:line="240" w:lineRule="auto"/>
              <w:ind w:firstLine="0"/>
              <w:jc w:val="left"/>
              <w:rPr>
                <w:color w:val="auto"/>
                <w:sz w:val="20"/>
                <w:szCs w:val="20"/>
              </w:rPr>
            </w:pPr>
          </w:p>
        </w:tc>
        <w:tc>
          <w:tcPr>
            <w:tcW w:w="1701" w:type="dxa"/>
            <w:vAlign w:val="center"/>
          </w:tcPr>
          <w:p w:rsidR="00CE70BC" w:rsidRPr="003C3B3D" w:rsidRDefault="00CE70BC" w:rsidP="00CE70BC">
            <w:pPr>
              <w:pStyle w:val="Pargrafo"/>
              <w:spacing w:before="0" w:after="0" w:line="240" w:lineRule="auto"/>
              <w:ind w:firstLine="0"/>
              <w:jc w:val="left"/>
              <w:rPr>
                <w:color w:val="auto"/>
                <w:sz w:val="20"/>
                <w:szCs w:val="20"/>
              </w:rPr>
            </w:pPr>
          </w:p>
        </w:tc>
        <w:tc>
          <w:tcPr>
            <w:tcW w:w="1307" w:type="dxa"/>
            <w:vAlign w:val="center"/>
          </w:tcPr>
          <w:p w:rsidR="00CE70BC" w:rsidRPr="003C3B3D" w:rsidRDefault="00CE70BC" w:rsidP="00CE70BC">
            <w:pPr>
              <w:pStyle w:val="Pargrafo"/>
              <w:spacing w:before="0" w:after="0" w:line="240" w:lineRule="auto"/>
              <w:ind w:firstLine="0"/>
              <w:jc w:val="left"/>
              <w:rPr>
                <w:color w:val="auto"/>
                <w:sz w:val="20"/>
                <w:szCs w:val="20"/>
              </w:rPr>
            </w:pPr>
          </w:p>
        </w:tc>
      </w:tr>
      <w:tr w:rsidR="003C3B3D" w:rsidRPr="003C3B3D" w:rsidTr="00CE70BC">
        <w:tc>
          <w:tcPr>
            <w:tcW w:w="1384" w:type="dxa"/>
            <w:vAlign w:val="center"/>
          </w:tcPr>
          <w:p w:rsidR="00CE70BC" w:rsidRPr="003C3B3D" w:rsidRDefault="00CE70BC" w:rsidP="00CE70BC">
            <w:pPr>
              <w:pStyle w:val="Pargrafo"/>
              <w:spacing w:before="0" w:after="0" w:line="240" w:lineRule="auto"/>
              <w:ind w:firstLine="0"/>
              <w:jc w:val="center"/>
              <w:rPr>
                <w:color w:val="auto"/>
                <w:sz w:val="20"/>
                <w:szCs w:val="20"/>
              </w:rPr>
            </w:pPr>
            <w:r w:rsidRPr="003C3B3D">
              <w:rPr>
                <w:color w:val="auto"/>
                <w:sz w:val="20"/>
                <w:szCs w:val="20"/>
              </w:rPr>
              <w:t>Autorização de Pagamento</w:t>
            </w:r>
          </w:p>
        </w:tc>
        <w:tc>
          <w:tcPr>
            <w:tcW w:w="3544" w:type="dxa"/>
            <w:vAlign w:val="center"/>
          </w:tcPr>
          <w:p w:rsidR="00CE70BC" w:rsidRPr="003C3B3D" w:rsidRDefault="00CE70BC" w:rsidP="00CE70BC">
            <w:pPr>
              <w:pStyle w:val="Pargrafo"/>
              <w:spacing w:before="0" w:after="0" w:line="240" w:lineRule="auto"/>
              <w:ind w:firstLine="0"/>
              <w:jc w:val="left"/>
              <w:rPr>
                <w:color w:val="auto"/>
                <w:sz w:val="20"/>
                <w:szCs w:val="20"/>
              </w:rPr>
            </w:pPr>
            <w:r w:rsidRPr="003C3B3D">
              <w:rPr>
                <w:color w:val="auto"/>
                <w:sz w:val="20"/>
                <w:szCs w:val="20"/>
              </w:rPr>
              <w:t>Validação por um serviço externo de autorização de pagamento que fará ou garantirá o pagamento para o vendedor.</w:t>
            </w:r>
          </w:p>
        </w:tc>
        <w:tc>
          <w:tcPr>
            <w:tcW w:w="1276" w:type="dxa"/>
            <w:vAlign w:val="center"/>
          </w:tcPr>
          <w:p w:rsidR="00CE70BC" w:rsidRPr="003C3B3D" w:rsidRDefault="00CE70BC" w:rsidP="00CE70BC">
            <w:pPr>
              <w:pStyle w:val="Pargrafo"/>
              <w:spacing w:before="0" w:after="0" w:line="240" w:lineRule="auto"/>
              <w:ind w:firstLine="0"/>
              <w:jc w:val="left"/>
              <w:rPr>
                <w:color w:val="auto"/>
                <w:sz w:val="20"/>
                <w:szCs w:val="20"/>
              </w:rPr>
            </w:pPr>
          </w:p>
        </w:tc>
        <w:tc>
          <w:tcPr>
            <w:tcW w:w="1701" w:type="dxa"/>
            <w:vAlign w:val="center"/>
          </w:tcPr>
          <w:p w:rsidR="00CE70BC" w:rsidRPr="003C3B3D" w:rsidRDefault="00CE70BC" w:rsidP="00CE70BC">
            <w:pPr>
              <w:pStyle w:val="Pargrafo"/>
              <w:spacing w:before="0" w:after="0" w:line="240" w:lineRule="auto"/>
              <w:ind w:firstLine="0"/>
              <w:jc w:val="left"/>
              <w:rPr>
                <w:color w:val="auto"/>
                <w:sz w:val="20"/>
                <w:szCs w:val="20"/>
              </w:rPr>
            </w:pPr>
          </w:p>
        </w:tc>
        <w:tc>
          <w:tcPr>
            <w:tcW w:w="1307" w:type="dxa"/>
            <w:vAlign w:val="center"/>
          </w:tcPr>
          <w:p w:rsidR="00CE70BC" w:rsidRPr="003C3B3D" w:rsidRDefault="00CE70BC" w:rsidP="00CE70BC">
            <w:pPr>
              <w:pStyle w:val="Pargrafo"/>
              <w:spacing w:before="0" w:after="0" w:line="240" w:lineRule="auto"/>
              <w:ind w:firstLine="0"/>
              <w:jc w:val="left"/>
              <w:rPr>
                <w:color w:val="auto"/>
                <w:sz w:val="20"/>
                <w:szCs w:val="20"/>
              </w:rPr>
            </w:pPr>
          </w:p>
        </w:tc>
      </w:tr>
      <w:tr w:rsidR="003C3B3D" w:rsidRPr="003C3B3D" w:rsidTr="00CE70BC">
        <w:tc>
          <w:tcPr>
            <w:tcW w:w="1384" w:type="dxa"/>
            <w:vAlign w:val="center"/>
          </w:tcPr>
          <w:p w:rsidR="00CE70BC" w:rsidRPr="003C3B3D" w:rsidRDefault="00CE70BC" w:rsidP="00CE70BC">
            <w:pPr>
              <w:pStyle w:val="Pargrafo"/>
              <w:spacing w:before="0" w:after="0" w:line="240" w:lineRule="auto"/>
              <w:ind w:firstLine="0"/>
              <w:jc w:val="center"/>
              <w:rPr>
                <w:color w:val="auto"/>
                <w:sz w:val="20"/>
                <w:szCs w:val="20"/>
              </w:rPr>
            </w:pPr>
            <w:r w:rsidRPr="003C3B3D">
              <w:rPr>
                <w:color w:val="auto"/>
                <w:sz w:val="20"/>
                <w:szCs w:val="20"/>
              </w:rPr>
              <w:t>Solicitação de Autorização de Pagamento</w:t>
            </w:r>
          </w:p>
        </w:tc>
        <w:tc>
          <w:tcPr>
            <w:tcW w:w="3544" w:type="dxa"/>
            <w:vAlign w:val="center"/>
          </w:tcPr>
          <w:p w:rsidR="00CE70BC" w:rsidRPr="003C3B3D" w:rsidRDefault="00CE70BC" w:rsidP="00CE70BC">
            <w:pPr>
              <w:pStyle w:val="Pargrafo"/>
              <w:spacing w:before="0" w:after="0" w:line="240" w:lineRule="auto"/>
              <w:ind w:firstLine="0"/>
              <w:jc w:val="left"/>
              <w:rPr>
                <w:color w:val="auto"/>
                <w:sz w:val="20"/>
                <w:szCs w:val="20"/>
              </w:rPr>
            </w:pPr>
            <w:r w:rsidRPr="003C3B3D">
              <w:rPr>
                <w:color w:val="auto"/>
                <w:sz w:val="20"/>
                <w:szCs w:val="20"/>
              </w:rPr>
              <w:t xml:space="preserve">Uma composição de elementos é enviada eletronicamente para um serviço de autorização, normalmente como uma </w:t>
            </w:r>
            <w:proofErr w:type="spellStart"/>
            <w:r w:rsidR="00D47881" w:rsidRPr="003C3B3D">
              <w:rPr>
                <w:color w:val="auto"/>
                <w:sz w:val="20"/>
                <w:szCs w:val="20"/>
              </w:rPr>
              <w:t>seqüência</w:t>
            </w:r>
            <w:proofErr w:type="spellEnd"/>
            <w:r w:rsidRPr="003C3B3D">
              <w:rPr>
                <w:color w:val="auto"/>
                <w:sz w:val="20"/>
                <w:szCs w:val="20"/>
              </w:rPr>
              <w:t xml:space="preserve"> de caracteres. Os elementos</w:t>
            </w:r>
            <w:r w:rsidR="00AD1A90" w:rsidRPr="003C3B3D">
              <w:rPr>
                <w:color w:val="auto"/>
                <w:sz w:val="20"/>
                <w:szCs w:val="20"/>
              </w:rPr>
              <w:t xml:space="preserve"> incluem ID da loja, o número da conta do cliente, a quantidade e uma marca de tempo</w:t>
            </w:r>
          </w:p>
        </w:tc>
        <w:tc>
          <w:tcPr>
            <w:tcW w:w="1276" w:type="dxa"/>
            <w:vAlign w:val="center"/>
          </w:tcPr>
          <w:p w:rsidR="00CE70BC" w:rsidRPr="003C3B3D" w:rsidRDefault="00CE70BC" w:rsidP="00CE70BC">
            <w:pPr>
              <w:pStyle w:val="Pargrafo"/>
              <w:spacing w:before="0" w:after="0" w:line="240" w:lineRule="auto"/>
              <w:ind w:firstLine="0"/>
              <w:jc w:val="left"/>
              <w:rPr>
                <w:color w:val="auto"/>
                <w:sz w:val="20"/>
                <w:szCs w:val="20"/>
              </w:rPr>
            </w:pPr>
          </w:p>
        </w:tc>
        <w:tc>
          <w:tcPr>
            <w:tcW w:w="1701" w:type="dxa"/>
            <w:vAlign w:val="center"/>
          </w:tcPr>
          <w:p w:rsidR="00CE70BC" w:rsidRPr="003C3B3D" w:rsidRDefault="00CE70BC" w:rsidP="00CE70BC">
            <w:pPr>
              <w:pStyle w:val="Pargrafo"/>
              <w:spacing w:before="0" w:after="0" w:line="240" w:lineRule="auto"/>
              <w:ind w:firstLine="0"/>
              <w:jc w:val="left"/>
              <w:rPr>
                <w:color w:val="auto"/>
                <w:sz w:val="20"/>
                <w:szCs w:val="20"/>
              </w:rPr>
            </w:pPr>
          </w:p>
        </w:tc>
        <w:tc>
          <w:tcPr>
            <w:tcW w:w="1307" w:type="dxa"/>
            <w:vAlign w:val="center"/>
          </w:tcPr>
          <w:p w:rsidR="00CE70BC" w:rsidRPr="003C3B3D" w:rsidRDefault="00CE70BC" w:rsidP="00CE70BC">
            <w:pPr>
              <w:pStyle w:val="Pargrafo"/>
              <w:spacing w:before="0" w:after="0" w:line="240" w:lineRule="auto"/>
              <w:ind w:firstLine="0"/>
              <w:jc w:val="left"/>
              <w:rPr>
                <w:color w:val="auto"/>
                <w:sz w:val="20"/>
                <w:szCs w:val="20"/>
              </w:rPr>
            </w:pPr>
          </w:p>
        </w:tc>
      </w:tr>
      <w:tr w:rsidR="00AD1A90" w:rsidRPr="003C3B3D" w:rsidTr="00CE70BC">
        <w:tc>
          <w:tcPr>
            <w:tcW w:w="1384" w:type="dxa"/>
            <w:vAlign w:val="center"/>
          </w:tcPr>
          <w:p w:rsidR="00AD1A90" w:rsidRPr="003C3B3D" w:rsidRDefault="00AD1A90" w:rsidP="00CE70BC">
            <w:pPr>
              <w:pStyle w:val="Pargrafo"/>
              <w:spacing w:before="0" w:after="0" w:line="240" w:lineRule="auto"/>
              <w:ind w:firstLine="0"/>
              <w:jc w:val="center"/>
              <w:rPr>
                <w:color w:val="auto"/>
                <w:sz w:val="20"/>
                <w:szCs w:val="20"/>
              </w:rPr>
            </w:pPr>
            <w:r w:rsidRPr="003C3B3D">
              <w:rPr>
                <w:color w:val="auto"/>
                <w:sz w:val="20"/>
                <w:szCs w:val="20"/>
              </w:rPr>
              <w:t>CUP</w:t>
            </w:r>
          </w:p>
        </w:tc>
        <w:tc>
          <w:tcPr>
            <w:tcW w:w="3544" w:type="dxa"/>
            <w:vAlign w:val="center"/>
          </w:tcPr>
          <w:p w:rsidR="00AD1A90" w:rsidRPr="003C3B3D" w:rsidRDefault="00AD1A90" w:rsidP="00CE70BC">
            <w:pPr>
              <w:pStyle w:val="Pargrafo"/>
              <w:spacing w:before="0" w:after="0" w:line="240" w:lineRule="auto"/>
              <w:ind w:firstLine="0"/>
              <w:jc w:val="left"/>
              <w:rPr>
                <w:color w:val="auto"/>
                <w:sz w:val="20"/>
                <w:szCs w:val="20"/>
              </w:rPr>
            </w:pPr>
            <w:r w:rsidRPr="003C3B3D">
              <w:rPr>
                <w:color w:val="auto"/>
                <w:sz w:val="20"/>
                <w:szCs w:val="20"/>
              </w:rPr>
              <w:t>Código numérico que identifica um produto. Geralmente é simbolizado por um código de barras colocado nos produtos.</w:t>
            </w:r>
          </w:p>
        </w:tc>
        <w:tc>
          <w:tcPr>
            <w:tcW w:w="1276" w:type="dxa"/>
            <w:vAlign w:val="center"/>
          </w:tcPr>
          <w:p w:rsidR="00AD1A90" w:rsidRPr="003C3B3D" w:rsidRDefault="00AD1A90" w:rsidP="00CE70BC">
            <w:pPr>
              <w:pStyle w:val="Pargrafo"/>
              <w:spacing w:before="0" w:after="0" w:line="240" w:lineRule="auto"/>
              <w:ind w:firstLine="0"/>
              <w:jc w:val="left"/>
              <w:rPr>
                <w:color w:val="auto"/>
                <w:sz w:val="20"/>
                <w:szCs w:val="20"/>
              </w:rPr>
            </w:pPr>
            <w:r w:rsidRPr="003C3B3D">
              <w:rPr>
                <w:color w:val="auto"/>
                <w:sz w:val="20"/>
                <w:szCs w:val="20"/>
              </w:rPr>
              <w:t xml:space="preserve">Código de 12 dígitos com diversas </w:t>
            </w:r>
            <w:proofErr w:type="spellStart"/>
            <w:r w:rsidRPr="003C3B3D">
              <w:rPr>
                <w:color w:val="auto"/>
                <w:sz w:val="20"/>
                <w:szCs w:val="20"/>
              </w:rPr>
              <w:t>sub-partes</w:t>
            </w:r>
            <w:proofErr w:type="spellEnd"/>
          </w:p>
        </w:tc>
        <w:tc>
          <w:tcPr>
            <w:tcW w:w="1701" w:type="dxa"/>
            <w:vAlign w:val="center"/>
          </w:tcPr>
          <w:p w:rsidR="00AD1A90" w:rsidRPr="003C3B3D" w:rsidRDefault="00AD1A90" w:rsidP="00CE70BC">
            <w:pPr>
              <w:pStyle w:val="Pargrafo"/>
              <w:spacing w:before="0" w:after="0" w:line="240" w:lineRule="auto"/>
              <w:ind w:firstLine="0"/>
              <w:jc w:val="left"/>
              <w:rPr>
                <w:color w:val="auto"/>
                <w:sz w:val="20"/>
                <w:szCs w:val="20"/>
              </w:rPr>
            </w:pPr>
            <w:r w:rsidRPr="003C3B3D">
              <w:rPr>
                <w:color w:val="auto"/>
                <w:sz w:val="20"/>
                <w:szCs w:val="20"/>
              </w:rPr>
              <w:t>Dígito 12 é um dígito de controle</w:t>
            </w:r>
          </w:p>
        </w:tc>
        <w:tc>
          <w:tcPr>
            <w:tcW w:w="1307" w:type="dxa"/>
            <w:vAlign w:val="center"/>
          </w:tcPr>
          <w:p w:rsidR="00AD1A90" w:rsidRPr="003C3B3D" w:rsidRDefault="00AD1A90" w:rsidP="00CE70BC">
            <w:pPr>
              <w:pStyle w:val="Pargrafo"/>
              <w:spacing w:before="0" w:after="0" w:line="240" w:lineRule="auto"/>
              <w:ind w:firstLine="0"/>
              <w:jc w:val="left"/>
              <w:rPr>
                <w:color w:val="auto"/>
                <w:sz w:val="20"/>
                <w:szCs w:val="20"/>
              </w:rPr>
            </w:pPr>
            <w:r w:rsidRPr="003C3B3D">
              <w:rPr>
                <w:color w:val="auto"/>
                <w:sz w:val="20"/>
                <w:szCs w:val="20"/>
              </w:rPr>
              <w:t xml:space="preserve">UPC – Universal </w:t>
            </w:r>
            <w:proofErr w:type="spellStart"/>
            <w:r w:rsidRPr="003C3B3D">
              <w:rPr>
                <w:color w:val="auto"/>
                <w:sz w:val="20"/>
                <w:szCs w:val="20"/>
              </w:rPr>
              <w:t>Code</w:t>
            </w:r>
            <w:proofErr w:type="spellEnd"/>
            <w:r w:rsidRPr="003C3B3D">
              <w:rPr>
                <w:color w:val="auto"/>
                <w:sz w:val="20"/>
                <w:szCs w:val="20"/>
              </w:rPr>
              <w:t xml:space="preserve"> </w:t>
            </w:r>
            <w:proofErr w:type="spellStart"/>
            <w:r w:rsidRPr="003C3B3D">
              <w:rPr>
                <w:color w:val="auto"/>
                <w:sz w:val="20"/>
                <w:szCs w:val="20"/>
              </w:rPr>
              <w:t>Product</w:t>
            </w:r>
            <w:proofErr w:type="spellEnd"/>
            <w:r w:rsidRPr="003C3B3D">
              <w:rPr>
                <w:color w:val="auto"/>
                <w:sz w:val="20"/>
                <w:szCs w:val="20"/>
              </w:rPr>
              <w:t xml:space="preserve"> ou Código Universal de Produto</w:t>
            </w:r>
          </w:p>
        </w:tc>
      </w:tr>
    </w:tbl>
    <w:p w:rsidR="00CE70BC" w:rsidRPr="003C3B3D" w:rsidRDefault="00CE70BC" w:rsidP="000B07AF">
      <w:pPr>
        <w:pStyle w:val="Pargrafo"/>
        <w:rPr>
          <w:color w:val="auto"/>
        </w:rPr>
      </w:pPr>
    </w:p>
    <w:p w:rsidR="00FB004B" w:rsidRPr="003C3B3D" w:rsidRDefault="00FB004B" w:rsidP="00FB004B">
      <w:pPr>
        <w:pStyle w:val="Heading2"/>
        <w:rPr>
          <w:color w:val="auto"/>
        </w:rPr>
      </w:pPr>
      <w:bookmarkStart w:id="7" w:name="_Toc336968183"/>
      <w:r w:rsidRPr="003C3B3D">
        <w:rPr>
          <w:color w:val="auto"/>
        </w:rPr>
        <w:t>1.4 - REFERÊNCIAS</w:t>
      </w:r>
      <w:bookmarkEnd w:id="7"/>
    </w:p>
    <w:p w:rsidR="00FB004B" w:rsidRPr="003C3B3D" w:rsidRDefault="008B15A6" w:rsidP="000B07AF">
      <w:pPr>
        <w:pStyle w:val="Pargrafo"/>
        <w:rPr>
          <w:color w:val="auto"/>
        </w:rPr>
      </w:pPr>
      <w:r w:rsidRPr="003C3B3D">
        <w:rPr>
          <w:color w:val="auto"/>
        </w:rPr>
        <w:t>Liste todos os documentos e outros materiais referenciados neste documento. Esta seção é similar a uma bibliografia.</w:t>
      </w:r>
    </w:p>
    <w:p w:rsidR="00FB004B" w:rsidRPr="003C3B3D" w:rsidRDefault="00FB004B" w:rsidP="00FB004B">
      <w:pPr>
        <w:pStyle w:val="Heading2"/>
        <w:rPr>
          <w:color w:val="auto"/>
        </w:rPr>
      </w:pPr>
      <w:bookmarkStart w:id="8" w:name="_Toc336968184"/>
      <w:r w:rsidRPr="003C3B3D">
        <w:rPr>
          <w:color w:val="auto"/>
        </w:rPr>
        <w:t>1.5 - DETALHES DO SISTEMA</w:t>
      </w:r>
      <w:bookmarkEnd w:id="8"/>
    </w:p>
    <w:p w:rsidR="005914DC" w:rsidRPr="003C3B3D" w:rsidRDefault="008B15A6" w:rsidP="000B07AF">
      <w:pPr>
        <w:pStyle w:val="Pargrafo"/>
        <w:rPr>
          <w:color w:val="auto"/>
        </w:rPr>
      </w:pPr>
      <w:r w:rsidRPr="003C3B3D">
        <w:rPr>
          <w:color w:val="auto"/>
        </w:rPr>
        <w:t>Neste tópico você deve colocar detalhes do sistema como o nome comercial, o ícone que será usado, etc. Ou qualquer outra informação relevante do sistema que não foi incluído em nenhum outro tópico</w:t>
      </w:r>
      <w:r w:rsidR="00D47881" w:rsidRPr="003C3B3D">
        <w:rPr>
          <w:color w:val="auto"/>
        </w:rPr>
        <w:t xml:space="preserve">: linguagem de programação desenvolvida, banco de dados, tipo da licença de </w:t>
      </w:r>
      <w:proofErr w:type="gramStart"/>
      <w:r w:rsidR="00D47881" w:rsidRPr="003C3B3D">
        <w:rPr>
          <w:color w:val="auto"/>
        </w:rPr>
        <w:t>software,</w:t>
      </w:r>
      <w:r w:rsidRPr="003C3B3D">
        <w:rPr>
          <w:color w:val="auto"/>
        </w:rPr>
        <w:t>.</w:t>
      </w:r>
      <w:proofErr w:type="gramEnd"/>
    </w:p>
    <w:p w:rsidR="005914DC" w:rsidRPr="003C3B3D" w:rsidRDefault="005914DC">
      <w:pPr>
        <w:rPr>
          <w:rFonts w:ascii="Arial" w:hAnsi="Arial" w:cs="Arial"/>
        </w:rPr>
      </w:pPr>
      <w:r w:rsidRPr="003C3B3D">
        <w:br w:type="page"/>
      </w:r>
    </w:p>
    <w:p w:rsidR="003E1D20" w:rsidRPr="003C3B3D" w:rsidRDefault="003E1D20" w:rsidP="003E1D20">
      <w:pPr>
        <w:pStyle w:val="Heading1"/>
      </w:pPr>
      <w:bookmarkStart w:id="9" w:name="_Toc330971649"/>
      <w:r w:rsidRPr="003C3B3D">
        <w:lastRenderedPageBreak/>
        <w:t>CAPÍTULO II</w:t>
      </w:r>
    </w:p>
    <w:p w:rsidR="003E1D20" w:rsidRPr="003C3B3D" w:rsidRDefault="003E1D20" w:rsidP="003E1D20">
      <w:pPr>
        <w:pStyle w:val="Heading1"/>
      </w:pPr>
      <w:r w:rsidRPr="003C3B3D">
        <w:t>ESCOPO DO PROJETO</w:t>
      </w:r>
      <w:bookmarkEnd w:id="9"/>
    </w:p>
    <w:p w:rsidR="003E1D20" w:rsidRPr="003C3B3D" w:rsidRDefault="003E1D20" w:rsidP="003E1D20">
      <w:pPr>
        <w:pStyle w:val="Heading2"/>
        <w:rPr>
          <w:color w:val="auto"/>
        </w:rPr>
      </w:pPr>
      <w:bookmarkStart w:id="10" w:name="_Toc323734883"/>
      <w:bookmarkStart w:id="11" w:name="_Toc330971650"/>
      <w:r w:rsidRPr="003C3B3D">
        <w:rPr>
          <w:color w:val="auto"/>
        </w:rPr>
        <w:t>2.1 - Situação Atual</w:t>
      </w:r>
      <w:bookmarkEnd w:id="10"/>
      <w:bookmarkEnd w:id="11"/>
    </w:p>
    <w:p w:rsidR="003E1D20" w:rsidRPr="003C3B3D" w:rsidRDefault="003E1D20" w:rsidP="003E1D20">
      <w:pPr>
        <w:spacing w:line="360" w:lineRule="auto"/>
        <w:ind w:firstLine="709"/>
        <w:jc w:val="both"/>
        <w:rPr>
          <w:rFonts w:ascii="Arial" w:eastAsia="Arial" w:hAnsi="Arial" w:cs="Arial"/>
        </w:rPr>
      </w:pPr>
      <w:r w:rsidRPr="003C3B3D">
        <w:rPr>
          <w:rFonts w:ascii="Arial" w:hAnsi="Arial" w:cs="Arial"/>
        </w:rPr>
        <w:t>Atualmente nos deparamos com um grave problema ambiental, que é o descarte inadequado de resíduos no meio ambiente.</w:t>
      </w:r>
      <w:r w:rsidRPr="003C3B3D">
        <w:rPr>
          <w:rFonts w:ascii="Arial" w:eastAsia="Arial" w:hAnsi="Arial" w:cs="Arial"/>
        </w:rPr>
        <w:t xml:space="preserve"> O descarte inadequado de resíduos contribui para a degradação do meio ambiente e possível dano financeiro, já que para algumas indústrias ou até mesmo pessoas como artesões, utilizam estes resíduos como matéria prima em seus produtos. Através de uma pesquisa, observou-se que não a um meio de descartar esses resíduos de maneira adequada e também gerando lucros. Oferecer um sistema que possibilite o encontro entre o comprador e o vendedor de resíduos é o objetivo deste sistema, para que se possa atingir o objetivo maior que é dar uso a esses resíduos, que antes não se tinha um destino adequado. </w:t>
      </w:r>
    </w:p>
    <w:p w:rsidR="003E1D20" w:rsidRPr="003C3B3D" w:rsidRDefault="003E1D20" w:rsidP="003E1D20">
      <w:pPr>
        <w:pStyle w:val="Pargrafo"/>
        <w:rPr>
          <w:color w:val="auto"/>
        </w:rPr>
      </w:pPr>
    </w:p>
    <w:p w:rsidR="003E1D20" w:rsidRPr="003C3B3D" w:rsidRDefault="003E1D20" w:rsidP="003E1D20">
      <w:pPr>
        <w:pStyle w:val="Pargrafo"/>
        <w:rPr>
          <w:color w:val="auto"/>
        </w:rPr>
      </w:pPr>
      <w:r w:rsidRPr="003C3B3D">
        <w:rPr>
          <w:color w:val="auto"/>
        </w:rPr>
        <w:t xml:space="preserve">Descreva o estado da arte que se encontra o ambiente ao qual o sistema/projeto será inserido. Descreva os problemas </w:t>
      </w:r>
      <w:proofErr w:type="gramStart"/>
      <w:r w:rsidRPr="003C3B3D">
        <w:rPr>
          <w:color w:val="auto"/>
        </w:rPr>
        <w:t>enfrentados  atualmente</w:t>
      </w:r>
      <w:proofErr w:type="gramEnd"/>
      <w:r w:rsidRPr="003C3B3D">
        <w:rPr>
          <w:color w:val="auto"/>
        </w:rPr>
        <w:t xml:space="preserve"> e a oportunidade de negócio que motivou a construção deste projeto. Poderia ainda acrescentar a justificativa do projeto</w:t>
      </w:r>
    </w:p>
    <w:p w:rsidR="003E1D20" w:rsidRPr="003C3B3D" w:rsidRDefault="003E1D20" w:rsidP="003E1D20">
      <w:pPr>
        <w:pStyle w:val="Heading2"/>
        <w:rPr>
          <w:color w:val="auto"/>
        </w:rPr>
      </w:pPr>
      <w:bookmarkStart w:id="12" w:name="_Toc323734884"/>
      <w:bookmarkStart w:id="13" w:name="_Toc330971651"/>
      <w:r w:rsidRPr="003C3B3D">
        <w:rPr>
          <w:color w:val="auto"/>
        </w:rPr>
        <w:t>2.2 - Objetivos Gerais</w:t>
      </w:r>
      <w:bookmarkEnd w:id="12"/>
      <w:bookmarkEnd w:id="13"/>
      <w:r w:rsidRPr="003C3B3D">
        <w:rPr>
          <w:color w:val="auto"/>
        </w:rPr>
        <w:t xml:space="preserve"> </w:t>
      </w:r>
    </w:p>
    <w:p w:rsidR="003E1D20" w:rsidRPr="003C3B3D" w:rsidRDefault="003E1D20" w:rsidP="003E1D20">
      <w:pPr>
        <w:pStyle w:val="Pargrafo"/>
        <w:rPr>
          <w:color w:val="auto"/>
        </w:rPr>
      </w:pPr>
      <w:r w:rsidRPr="003C3B3D">
        <w:rPr>
          <w:color w:val="auto"/>
        </w:rPr>
        <w:t xml:space="preserve">O principal objetivo deste projeto é criar um meio que facilite o encontro entre empresas, indústrias ou até mesmo pessoas interessadas em comprar ou vender resíduos industriais. Com isso, podemos observar um leque de possibilidades. A primeira delas, e que, </w:t>
      </w:r>
      <w:proofErr w:type="spellStart"/>
      <w:r w:rsidRPr="003C3B3D">
        <w:rPr>
          <w:color w:val="auto"/>
        </w:rPr>
        <w:t>freqüentemente</w:t>
      </w:r>
      <w:proofErr w:type="spellEnd"/>
      <w:r w:rsidRPr="003C3B3D">
        <w:rPr>
          <w:color w:val="auto"/>
        </w:rPr>
        <w:t xml:space="preserve"> vemos em jornais, revistas e em outros meio de telecomunicação, a quantidade exacerbada de resíduos que são descartadas de forma inadequada no meio ambiente.</w:t>
      </w:r>
    </w:p>
    <w:p w:rsidR="003E1D20" w:rsidRPr="003C3B3D" w:rsidRDefault="003E1D20" w:rsidP="003E1D20">
      <w:pPr>
        <w:pStyle w:val="Pargrafo"/>
        <w:rPr>
          <w:color w:val="auto"/>
        </w:rPr>
      </w:pPr>
      <w:r w:rsidRPr="003C3B3D">
        <w:rPr>
          <w:color w:val="auto"/>
        </w:rPr>
        <w:t xml:space="preserve">Outro ponto importante a ser colocado, é que estes resíduos que são descartados, muitas das vezes são de suma importância para algumas pessoas e indústrias. Observemos a seguinte situação: Uma borracharia possui uma grande quantidade de pneus velhos e o dono da borracharia, não sabe onde e como </w:t>
      </w:r>
      <w:r w:rsidRPr="003C3B3D">
        <w:rPr>
          <w:color w:val="auto"/>
        </w:rPr>
        <w:lastRenderedPageBreak/>
        <w:t>descartar estes pneus de forma adequada. Ao mesmo tempo um fazendeiro necessita construir uma represa em sua propriedade, e ele foi orientado por um engenheiro que existe a possibilidade de se construir esta represa de uma forma mais barata utilizando pneus velhos, mas este fazendeiro não sabe onde encontrar esta matéria prima, ou seja, pneus velhos.</w:t>
      </w:r>
    </w:p>
    <w:p w:rsidR="003E1D20" w:rsidRPr="003C3B3D" w:rsidRDefault="003E1D20" w:rsidP="003E1D20">
      <w:pPr>
        <w:pStyle w:val="Pargrafo"/>
        <w:rPr>
          <w:color w:val="auto"/>
        </w:rPr>
      </w:pPr>
      <w:r w:rsidRPr="003C3B3D">
        <w:rPr>
          <w:color w:val="auto"/>
        </w:rPr>
        <w:t>Sendo assim, atingindo o objetivo supracitado, haverá uma contribuição com o meio ambiente no descarte adequado de resíduos, e também em um ganho financeiro, já que na situação mencionada, os pneus que antes eram descartados sem lucro algum, poderão ser vendidos para algum interessado.</w:t>
      </w:r>
    </w:p>
    <w:p w:rsidR="003E1D20" w:rsidRPr="003C3B3D" w:rsidRDefault="003E1D20" w:rsidP="003E1D20">
      <w:pPr>
        <w:pStyle w:val="Pargrafo"/>
        <w:rPr>
          <w:color w:val="auto"/>
        </w:rPr>
      </w:pPr>
      <w:r w:rsidRPr="003C3B3D">
        <w:rPr>
          <w:color w:val="auto"/>
        </w:rPr>
        <w:t xml:space="preserve">Inclua uma descrição do que seriam os objetivos gerais do sistema. Ou seja, qual o benefício para </w:t>
      </w:r>
      <w:proofErr w:type="gramStart"/>
      <w:r w:rsidRPr="003C3B3D">
        <w:rPr>
          <w:color w:val="auto"/>
        </w:rPr>
        <w:t>a ”sociedade</w:t>
      </w:r>
      <w:proofErr w:type="gramEnd"/>
      <w:r w:rsidRPr="003C3B3D">
        <w:rPr>
          <w:color w:val="auto"/>
        </w:rPr>
        <w:t>” em utilizar o seu projeto. Especialize essa seção descrevendo os objetivos específicos do projeto.</w:t>
      </w:r>
    </w:p>
    <w:p w:rsidR="003E1D20" w:rsidRPr="003C3B3D" w:rsidRDefault="003E1D20" w:rsidP="003E1D20">
      <w:pPr>
        <w:pStyle w:val="Heading2"/>
        <w:rPr>
          <w:color w:val="auto"/>
        </w:rPr>
      </w:pPr>
      <w:bookmarkStart w:id="14" w:name="_Toc323734885"/>
      <w:bookmarkStart w:id="15" w:name="_Toc330971652"/>
      <w:r w:rsidRPr="003C3B3D">
        <w:rPr>
          <w:color w:val="auto"/>
        </w:rPr>
        <w:t>2.3 - Objetivos Específicos</w:t>
      </w:r>
      <w:bookmarkEnd w:id="14"/>
      <w:bookmarkEnd w:id="15"/>
      <w:r w:rsidRPr="003C3B3D">
        <w:rPr>
          <w:color w:val="auto"/>
        </w:rPr>
        <w:t xml:space="preserve"> </w:t>
      </w:r>
    </w:p>
    <w:p w:rsidR="003E1D20" w:rsidRPr="003C3B3D" w:rsidRDefault="003E1D20" w:rsidP="003E1D20">
      <w:pPr>
        <w:pStyle w:val="Pargrafo"/>
        <w:numPr>
          <w:ilvl w:val="0"/>
          <w:numId w:val="9"/>
        </w:numPr>
        <w:rPr>
          <w:color w:val="auto"/>
        </w:rPr>
      </w:pPr>
      <w:r w:rsidRPr="003C3B3D">
        <w:rPr>
          <w:color w:val="auto"/>
        </w:rPr>
        <w:tab/>
        <w:t xml:space="preserve">Desenvolver uma ferramenta que possibilite a troca de informações entre um usuário que </w:t>
      </w:r>
      <w:proofErr w:type="spellStart"/>
      <w:r w:rsidRPr="003C3B3D">
        <w:rPr>
          <w:color w:val="auto"/>
        </w:rPr>
        <w:t>esta</w:t>
      </w:r>
      <w:proofErr w:type="spellEnd"/>
      <w:r w:rsidRPr="003C3B3D">
        <w:rPr>
          <w:color w:val="auto"/>
        </w:rPr>
        <w:t xml:space="preserve"> ofertando um resíduo e um usuário que </w:t>
      </w:r>
      <w:proofErr w:type="spellStart"/>
      <w:r w:rsidRPr="003C3B3D">
        <w:rPr>
          <w:color w:val="auto"/>
        </w:rPr>
        <w:t>esta</w:t>
      </w:r>
      <w:proofErr w:type="spellEnd"/>
      <w:r w:rsidRPr="003C3B3D">
        <w:rPr>
          <w:color w:val="auto"/>
        </w:rPr>
        <w:t xml:space="preserve"> buscando determinado resíduo.</w:t>
      </w:r>
    </w:p>
    <w:p w:rsidR="003E1D20" w:rsidRPr="003C3B3D" w:rsidRDefault="003E1D20" w:rsidP="003E1D20">
      <w:pPr>
        <w:pStyle w:val="Pargrafo"/>
        <w:numPr>
          <w:ilvl w:val="0"/>
          <w:numId w:val="9"/>
        </w:numPr>
        <w:rPr>
          <w:color w:val="auto"/>
        </w:rPr>
      </w:pPr>
      <w:r w:rsidRPr="003C3B3D">
        <w:rPr>
          <w:color w:val="auto"/>
        </w:rPr>
        <w:t>Desenvolver todo o manual para facilitar o uso da ferramenta.</w:t>
      </w:r>
    </w:p>
    <w:p w:rsidR="003E1D20" w:rsidRPr="003C3B3D" w:rsidRDefault="003E1D20" w:rsidP="003E1D20">
      <w:pPr>
        <w:pStyle w:val="Pargrafo"/>
        <w:numPr>
          <w:ilvl w:val="0"/>
          <w:numId w:val="9"/>
        </w:numPr>
        <w:rPr>
          <w:color w:val="auto"/>
        </w:rPr>
      </w:pPr>
      <w:r w:rsidRPr="003C3B3D">
        <w:rPr>
          <w:color w:val="auto"/>
        </w:rPr>
        <w:t>Desenvolver a ferramenta em um ambiente independente de sistema operacional.</w:t>
      </w:r>
    </w:p>
    <w:p w:rsidR="003E1D20" w:rsidRPr="003C3B3D" w:rsidRDefault="003E1D20" w:rsidP="003E1D20">
      <w:pPr>
        <w:pStyle w:val="Pargrafo"/>
        <w:numPr>
          <w:ilvl w:val="0"/>
          <w:numId w:val="9"/>
        </w:numPr>
        <w:rPr>
          <w:color w:val="auto"/>
        </w:rPr>
      </w:pPr>
      <w:r w:rsidRPr="003C3B3D">
        <w:rPr>
          <w:color w:val="auto"/>
        </w:rPr>
        <w:t xml:space="preserve">Desenvolver a ferramenta direcionada para web browser de dispositivos móveis. </w:t>
      </w:r>
    </w:p>
    <w:p w:rsidR="003E1D20" w:rsidRPr="003C3B3D" w:rsidRDefault="003E1D20" w:rsidP="003E1D20">
      <w:pPr>
        <w:pStyle w:val="Pargrafo"/>
        <w:rPr>
          <w:color w:val="auto"/>
        </w:rPr>
      </w:pPr>
      <w:r w:rsidRPr="003C3B3D">
        <w:rPr>
          <w:color w:val="auto"/>
        </w:rPr>
        <w:t>Especialize essa seção descrevendo, de forma pontual, os objetivos específicos do projeto.</w:t>
      </w:r>
    </w:p>
    <w:p w:rsidR="003E1D20" w:rsidRPr="003C3B3D" w:rsidRDefault="003E1D20" w:rsidP="003E1D20">
      <w:pPr>
        <w:pStyle w:val="Heading2"/>
        <w:rPr>
          <w:color w:val="auto"/>
        </w:rPr>
      </w:pPr>
      <w:bookmarkStart w:id="16" w:name="_Toc323734886"/>
      <w:bookmarkStart w:id="17" w:name="_Toc330971653"/>
      <w:r w:rsidRPr="003C3B3D">
        <w:rPr>
          <w:color w:val="auto"/>
        </w:rPr>
        <w:t>2.4 - Não Objetivos</w:t>
      </w:r>
      <w:bookmarkEnd w:id="16"/>
      <w:bookmarkEnd w:id="17"/>
    </w:p>
    <w:p w:rsidR="003E1D20" w:rsidRPr="003C3B3D" w:rsidRDefault="003E1D20" w:rsidP="003E1D20">
      <w:pPr>
        <w:pStyle w:val="Pargrafo"/>
        <w:numPr>
          <w:ilvl w:val="0"/>
          <w:numId w:val="10"/>
        </w:numPr>
        <w:rPr>
          <w:color w:val="auto"/>
        </w:rPr>
      </w:pPr>
      <w:r w:rsidRPr="003C3B3D">
        <w:rPr>
          <w:color w:val="auto"/>
        </w:rPr>
        <w:t>A ferramenta não será desenvolvida para desktop.</w:t>
      </w:r>
    </w:p>
    <w:p w:rsidR="003E1D20" w:rsidRPr="003C3B3D" w:rsidRDefault="003E1D20" w:rsidP="003E1D20">
      <w:pPr>
        <w:pStyle w:val="Pargrafo"/>
        <w:numPr>
          <w:ilvl w:val="0"/>
          <w:numId w:val="10"/>
        </w:numPr>
        <w:rPr>
          <w:color w:val="auto"/>
        </w:rPr>
      </w:pPr>
      <w:r w:rsidRPr="003C3B3D">
        <w:rPr>
          <w:color w:val="auto"/>
        </w:rPr>
        <w:t>A ferramenta não funcionara como ferramentas de e-commerce.</w:t>
      </w:r>
    </w:p>
    <w:p w:rsidR="003E1D20" w:rsidRPr="003C3B3D" w:rsidRDefault="003E1D20" w:rsidP="003E1D20">
      <w:pPr>
        <w:pStyle w:val="Pargrafo"/>
        <w:numPr>
          <w:ilvl w:val="0"/>
          <w:numId w:val="10"/>
        </w:numPr>
        <w:rPr>
          <w:color w:val="auto"/>
        </w:rPr>
      </w:pPr>
      <w:r w:rsidRPr="003C3B3D">
        <w:rPr>
          <w:color w:val="auto"/>
        </w:rPr>
        <w:t>A ferramenta não disponibilizara um meio de compra e venda de resíduos.</w:t>
      </w:r>
    </w:p>
    <w:p w:rsidR="003E1D20" w:rsidRPr="003C3B3D" w:rsidRDefault="003E1D20" w:rsidP="003E1D20">
      <w:pPr>
        <w:pStyle w:val="Pargrafo"/>
        <w:ind w:left="1287" w:firstLine="0"/>
        <w:rPr>
          <w:color w:val="auto"/>
        </w:rPr>
      </w:pPr>
    </w:p>
    <w:p w:rsidR="003E1D20" w:rsidRPr="003C3B3D" w:rsidRDefault="003E1D20" w:rsidP="003E1D20">
      <w:pPr>
        <w:pStyle w:val="Pargrafo"/>
        <w:rPr>
          <w:color w:val="auto"/>
        </w:rPr>
      </w:pPr>
      <w:r w:rsidRPr="003C3B3D">
        <w:rPr>
          <w:color w:val="auto"/>
        </w:rPr>
        <w:t xml:space="preserve">A fim de delimitar o escopo do projeto, descreva, se for o caso, o que não será feito nesse projeto. </w:t>
      </w:r>
    </w:p>
    <w:p w:rsidR="003E1D20" w:rsidRPr="003C3B3D" w:rsidRDefault="003E1D20" w:rsidP="003E1D20">
      <w:pPr>
        <w:pStyle w:val="Comment"/>
        <w:spacing w:after="0"/>
        <w:rPr>
          <w:color w:val="auto"/>
        </w:rPr>
      </w:pPr>
    </w:p>
    <w:p w:rsidR="003E1D20" w:rsidRPr="003C3B3D" w:rsidRDefault="003E1D20" w:rsidP="003E1D20">
      <w:pPr>
        <w:pStyle w:val="Heading2"/>
        <w:rPr>
          <w:color w:val="auto"/>
        </w:rPr>
      </w:pPr>
      <w:bookmarkStart w:id="18" w:name="_Toc323734887"/>
      <w:bookmarkStart w:id="19" w:name="_Toc330971654"/>
      <w:r w:rsidRPr="003C3B3D">
        <w:rPr>
          <w:color w:val="auto"/>
        </w:rPr>
        <w:t>2.5 - Descrição do Projeto</w:t>
      </w:r>
      <w:bookmarkEnd w:id="18"/>
      <w:bookmarkEnd w:id="19"/>
    </w:p>
    <w:p w:rsidR="003E1D20" w:rsidRPr="003C3B3D" w:rsidRDefault="003E1D20" w:rsidP="003E1D20">
      <w:pPr>
        <w:pStyle w:val="Pargrafo"/>
        <w:rPr>
          <w:color w:val="auto"/>
        </w:rPr>
      </w:pPr>
      <w:r w:rsidRPr="003C3B3D">
        <w:rPr>
          <w:color w:val="auto"/>
        </w:rPr>
        <w:t>Para que este projeto tenha sucesso, de início iremos especificar todos os requisitos necessários para o desenvolvimento da ferramenta, isso para que fique bem claro tudo que é necessário para a ferramenta funcionar de forma adequada.</w:t>
      </w:r>
    </w:p>
    <w:p w:rsidR="003E1D20" w:rsidRPr="003C3B3D" w:rsidRDefault="003E1D20" w:rsidP="003E1D20">
      <w:pPr>
        <w:pStyle w:val="Pargrafo"/>
        <w:rPr>
          <w:color w:val="auto"/>
        </w:rPr>
      </w:pPr>
      <w:r w:rsidRPr="003C3B3D">
        <w:rPr>
          <w:color w:val="auto"/>
        </w:rPr>
        <w:t>Logo após a descrição dos requisitos, serão elaborados os casos de uso da ferramenta, além dos diagramas de use cases, nesta fase também é feita a descrição das use cases.</w:t>
      </w:r>
    </w:p>
    <w:p w:rsidR="003E1D20" w:rsidRPr="003C3B3D" w:rsidRDefault="003E1D20" w:rsidP="003E1D20">
      <w:pPr>
        <w:pStyle w:val="Pargrafo"/>
        <w:rPr>
          <w:color w:val="auto"/>
        </w:rPr>
      </w:pPr>
      <w:r w:rsidRPr="003C3B3D">
        <w:rPr>
          <w:color w:val="auto"/>
        </w:rPr>
        <w:t>Será elaborada a interface do projeto, protótipos de baixa fidelidade serão construídos. Esses protótipos são desenhos das janelas da ferramenta e elas demonstram de forma estática a forma como o usuário ira se interagir com sistema.</w:t>
      </w:r>
    </w:p>
    <w:p w:rsidR="003E1D20" w:rsidRPr="003C3B3D" w:rsidRDefault="003E1D20" w:rsidP="003E1D20">
      <w:pPr>
        <w:pStyle w:val="Pargrafo"/>
        <w:rPr>
          <w:color w:val="auto"/>
        </w:rPr>
      </w:pPr>
      <w:r w:rsidRPr="003C3B3D">
        <w:rPr>
          <w:color w:val="auto"/>
        </w:rPr>
        <w:t>Para a persistência dos dados, será elaborado o modelo conceitual do banco de dados, este modelo é apresentado em um alto nível de abstração e não leva em conta o banco de dados em sim, mas a forma como as estruturas serão criadas para armazenar os dados. Com o modelo conceitual definidos, será criado o modelo relacional. Este modelo tem como finalidade representar a forma como os dados serão persistidos, ele mostra como estão estruturas das tabelas e as relações entre cada uma delas.</w:t>
      </w:r>
    </w:p>
    <w:p w:rsidR="003E1D20" w:rsidRPr="003C3B3D" w:rsidRDefault="003E1D20" w:rsidP="003E1D20">
      <w:pPr>
        <w:pStyle w:val="Pargrafo"/>
        <w:rPr>
          <w:color w:val="auto"/>
        </w:rPr>
      </w:pPr>
      <w:r w:rsidRPr="003C3B3D">
        <w:rPr>
          <w:color w:val="auto"/>
        </w:rPr>
        <w:t xml:space="preserve">Toda a modelagem do sistema será desenvolvida, esta modelagem será implementada seguindo o padrão UML. Sendo assim, serão elaboradas as classes de análise que representam o modelo conceitual das classes, ou seja, suas responsabilidades e comportamentos. Também será descrita as camadas de pacotes onde é mostrado o relacionamento entre eles e explicando o funcionamento de cada um. Serão elaborados os diagramas de classe que representam o comportamento estático entras as classes e também os diagramas de </w:t>
      </w:r>
      <w:proofErr w:type="spellStart"/>
      <w:r w:rsidRPr="003C3B3D">
        <w:rPr>
          <w:color w:val="auto"/>
        </w:rPr>
        <w:t>seqüência</w:t>
      </w:r>
      <w:proofErr w:type="spellEnd"/>
      <w:r w:rsidRPr="003C3B3D">
        <w:rPr>
          <w:color w:val="auto"/>
        </w:rPr>
        <w:t>, que representam o comportamento de forma dinâmica entre as classes.</w:t>
      </w:r>
    </w:p>
    <w:p w:rsidR="003E1D20" w:rsidRPr="003C3B3D" w:rsidRDefault="003E1D20" w:rsidP="003E1D20">
      <w:pPr>
        <w:pStyle w:val="Pargrafo"/>
        <w:rPr>
          <w:color w:val="auto"/>
        </w:rPr>
      </w:pPr>
      <w:r w:rsidRPr="003C3B3D">
        <w:rPr>
          <w:color w:val="auto"/>
        </w:rPr>
        <w:lastRenderedPageBreak/>
        <w:t xml:space="preserve">Com estas atividades findadas, se dará </w:t>
      </w:r>
      <w:proofErr w:type="spellStart"/>
      <w:r w:rsidRPr="003C3B3D">
        <w:rPr>
          <w:color w:val="auto"/>
        </w:rPr>
        <w:t>inicio</w:t>
      </w:r>
      <w:proofErr w:type="spellEnd"/>
      <w:r w:rsidRPr="003C3B3D">
        <w:rPr>
          <w:color w:val="auto"/>
        </w:rPr>
        <w:t xml:space="preserve"> ao desenvolvimento da ferramenta, ou seja, do sistema, onde serão aplicadas todas as informações acima descritas e colocá-las em prática. A ferramenta será desenvolvida no modelo web. E para o seu desenvolvimento serão utilizadas ferramentas de software livre.</w:t>
      </w:r>
    </w:p>
    <w:p w:rsidR="003E1D20" w:rsidRPr="003C3B3D" w:rsidRDefault="003E1D20" w:rsidP="003E1D20">
      <w:pPr>
        <w:pStyle w:val="Pargrafo"/>
        <w:rPr>
          <w:color w:val="auto"/>
        </w:rPr>
      </w:pPr>
      <w:r w:rsidRPr="003C3B3D">
        <w:rPr>
          <w:color w:val="auto"/>
        </w:rPr>
        <w:t xml:space="preserve">Estas são as atividades a serem desenvolvidas para que o projeto venha a ter sucesso. Estas atividades são baseadas no modelo cascata, modelo </w:t>
      </w:r>
      <w:proofErr w:type="spellStart"/>
      <w:r w:rsidRPr="003C3B3D">
        <w:rPr>
          <w:color w:val="auto"/>
        </w:rPr>
        <w:t>seqüencial</w:t>
      </w:r>
      <w:proofErr w:type="spellEnd"/>
      <w:r w:rsidRPr="003C3B3D">
        <w:rPr>
          <w:color w:val="auto"/>
        </w:rPr>
        <w:t xml:space="preserve"> de desenvolvimento de software.</w:t>
      </w:r>
    </w:p>
    <w:p w:rsidR="003E1D20" w:rsidRPr="003C3B3D" w:rsidRDefault="003E1D20" w:rsidP="003E1D20">
      <w:pPr>
        <w:pStyle w:val="Pargrafo"/>
        <w:rPr>
          <w:color w:val="auto"/>
        </w:rPr>
      </w:pPr>
    </w:p>
    <w:p w:rsidR="003E1D20" w:rsidRPr="003C3B3D" w:rsidRDefault="003E1D20" w:rsidP="003E1D20">
      <w:pPr>
        <w:pStyle w:val="Pargrafo"/>
        <w:rPr>
          <w:color w:val="auto"/>
        </w:rPr>
      </w:pPr>
    </w:p>
    <w:p w:rsidR="003E1D20" w:rsidRPr="003C3B3D" w:rsidRDefault="003E1D20" w:rsidP="003E1D20">
      <w:pPr>
        <w:pStyle w:val="Pargrafo"/>
        <w:rPr>
          <w:color w:val="auto"/>
        </w:rPr>
      </w:pPr>
      <w:r w:rsidRPr="003C3B3D">
        <w:rPr>
          <w:color w:val="auto"/>
        </w:rPr>
        <w:t>A fim de atender o que foi citado na seção “Objetivos Gerais” e “Objetivos Específicos”, Descreva nessa seção o que realmente será feito no seu projeto. Quais serão as atividades a serem desenvolvidas, o que será feito para que o projeto tenha sucesso.</w:t>
      </w:r>
    </w:p>
    <w:p w:rsidR="000E778D" w:rsidRPr="003C3B3D" w:rsidRDefault="000E778D">
      <w:pPr>
        <w:rPr>
          <w:rFonts w:ascii="Arial" w:hAnsi="Arial" w:cs="Arial"/>
        </w:rPr>
      </w:pPr>
      <w:r w:rsidRPr="003C3B3D">
        <w:br w:type="page"/>
      </w:r>
    </w:p>
    <w:p w:rsidR="00963E22" w:rsidRPr="003C3B3D" w:rsidRDefault="000E778D" w:rsidP="000E778D">
      <w:pPr>
        <w:pStyle w:val="Heading1"/>
      </w:pPr>
      <w:bookmarkStart w:id="20" w:name="_Toc336968192"/>
      <w:r w:rsidRPr="003C3B3D">
        <w:lastRenderedPageBreak/>
        <w:t>CAPÍTULO III</w:t>
      </w:r>
      <w:bookmarkEnd w:id="20"/>
    </w:p>
    <w:p w:rsidR="00596D9A" w:rsidRPr="003C3B3D" w:rsidRDefault="000E778D" w:rsidP="000E778D">
      <w:pPr>
        <w:pStyle w:val="Heading1"/>
      </w:pPr>
      <w:bookmarkStart w:id="21" w:name="_Toc336968193"/>
      <w:r w:rsidRPr="003C3B3D">
        <w:t>ESPECIFICAÇÃO DE REQUISITOS</w:t>
      </w:r>
      <w:bookmarkEnd w:id="21"/>
    </w:p>
    <w:p w:rsidR="000E778D" w:rsidRPr="003C3B3D" w:rsidRDefault="00E96EEE" w:rsidP="000E778D">
      <w:pPr>
        <w:pStyle w:val="Heading2"/>
        <w:rPr>
          <w:color w:val="auto"/>
        </w:rPr>
      </w:pPr>
      <w:bookmarkStart w:id="22" w:name="_Toc524450430"/>
      <w:bookmarkStart w:id="23" w:name="_Toc323734889"/>
      <w:bookmarkStart w:id="24" w:name="_Toc336968194"/>
      <w:r w:rsidRPr="003C3B3D">
        <w:rPr>
          <w:color w:val="auto"/>
        </w:rPr>
        <w:t xml:space="preserve">3.1 - </w:t>
      </w:r>
      <w:r w:rsidR="000E778D" w:rsidRPr="003C3B3D">
        <w:rPr>
          <w:color w:val="auto"/>
        </w:rPr>
        <w:t>Especificação dos Requisitos</w:t>
      </w:r>
      <w:bookmarkEnd w:id="22"/>
      <w:bookmarkEnd w:id="23"/>
      <w:bookmarkEnd w:id="24"/>
    </w:p>
    <w:p w:rsidR="000E778D" w:rsidRPr="003C3B3D" w:rsidRDefault="000E778D" w:rsidP="000E778D">
      <w:pPr>
        <w:pStyle w:val="Heading3"/>
        <w:rPr>
          <w:color w:val="auto"/>
        </w:rPr>
      </w:pPr>
      <w:bookmarkStart w:id="25" w:name="_Toc500565281"/>
      <w:bookmarkStart w:id="26" w:name="_Toc524450431"/>
      <w:bookmarkStart w:id="27" w:name="_Toc323734890"/>
      <w:bookmarkStart w:id="28" w:name="_Toc336968195"/>
      <w:r w:rsidRPr="003C3B3D">
        <w:rPr>
          <w:color w:val="auto"/>
        </w:rPr>
        <w:t>ERaF</w:t>
      </w:r>
      <w:bookmarkEnd w:id="25"/>
      <w:bookmarkEnd w:id="26"/>
      <w:bookmarkEnd w:id="27"/>
      <w:r w:rsidR="00F1355B" w:rsidRPr="003C3B3D">
        <w:rPr>
          <w:color w:val="auto"/>
        </w:rPr>
        <w:t>.001</w:t>
      </w:r>
      <w:bookmarkEnd w:id="28"/>
    </w:p>
    <w:p w:rsidR="00F05E3A" w:rsidRPr="003C3B3D" w:rsidRDefault="00F05E3A" w:rsidP="00F05E3A">
      <w:pPr>
        <w:pStyle w:val="Caption"/>
        <w:keepNext/>
        <w:ind w:left="284"/>
        <w:rPr>
          <w:color w:val="auto"/>
        </w:rPr>
      </w:pPr>
      <w:bookmarkStart w:id="29" w:name="_Toc330972308"/>
      <w:r w:rsidRPr="003C3B3D">
        <w:rPr>
          <w:color w:val="auto"/>
        </w:rPr>
        <w:t xml:space="preserve">Tabela </w:t>
      </w:r>
      <w:r w:rsidR="006222B7" w:rsidRPr="003C3B3D">
        <w:rPr>
          <w:color w:val="auto"/>
        </w:rPr>
        <w:fldChar w:fldCharType="begin"/>
      </w:r>
      <w:r w:rsidRPr="003C3B3D">
        <w:rPr>
          <w:color w:val="auto"/>
        </w:rPr>
        <w:instrText xml:space="preserve"> SEQ Tabela \* ARABIC </w:instrText>
      </w:r>
      <w:r w:rsidR="006222B7" w:rsidRPr="003C3B3D">
        <w:rPr>
          <w:color w:val="auto"/>
        </w:rPr>
        <w:fldChar w:fldCharType="separate"/>
      </w:r>
      <w:r w:rsidR="00C77BF1" w:rsidRPr="003C3B3D">
        <w:rPr>
          <w:noProof/>
          <w:color w:val="auto"/>
        </w:rPr>
        <w:t>2</w:t>
      </w:r>
      <w:r w:rsidR="006222B7" w:rsidRPr="003C3B3D">
        <w:rPr>
          <w:color w:val="auto"/>
        </w:rPr>
        <w:fldChar w:fldCharType="end"/>
      </w:r>
      <w:r w:rsidRPr="003C3B3D">
        <w:rPr>
          <w:color w:val="auto"/>
        </w:rPr>
        <w:t xml:space="preserve"> </w:t>
      </w:r>
      <w:r w:rsidR="00B649D4" w:rsidRPr="003C3B3D">
        <w:rPr>
          <w:color w:val="auto"/>
        </w:rPr>
        <w:t>–</w:t>
      </w:r>
      <w:r w:rsidRPr="003C3B3D">
        <w:rPr>
          <w:color w:val="auto"/>
        </w:rPr>
        <w:t xml:space="preserve"> </w:t>
      </w:r>
      <w:r w:rsidR="00B649D4" w:rsidRPr="003C3B3D">
        <w:rPr>
          <w:b w:val="0"/>
          <w:color w:val="auto"/>
        </w:rPr>
        <w:t xml:space="preserve">Tabela de Especificação de Requisito: </w:t>
      </w:r>
      <w:bookmarkEnd w:id="29"/>
      <w:r w:rsidR="00F1355B" w:rsidRPr="003C3B3D">
        <w:rPr>
          <w:b w:val="0"/>
          <w:color w:val="auto"/>
        </w:rPr>
        <w:t>ERaF.001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0453A3">
        <w:trPr>
          <w:cantSplit/>
          <w:jc w:val="center"/>
        </w:trPr>
        <w:tc>
          <w:tcPr>
            <w:tcW w:w="2197" w:type="dxa"/>
          </w:tcPr>
          <w:p w:rsidR="000E778D" w:rsidRPr="003C3B3D" w:rsidRDefault="000E778D" w:rsidP="004708B0">
            <w:pPr>
              <w:pStyle w:val="Comment"/>
              <w:spacing w:before="60" w:after="60"/>
              <w:rPr>
                <w:b/>
                <w:i w:val="0"/>
                <w:color w:val="auto"/>
              </w:rPr>
            </w:pPr>
            <w:r w:rsidRPr="003C3B3D">
              <w:rPr>
                <w:b/>
                <w:i w:val="0"/>
                <w:color w:val="auto"/>
              </w:rPr>
              <w:t>ER</w:t>
            </w:r>
            <w:r w:rsidR="004708B0" w:rsidRPr="003C3B3D">
              <w:rPr>
                <w:b/>
                <w:i w:val="0"/>
                <w:color w:val="auto"/>
              </w:rPr>
              <w:t>AF001</w:t>
            </w:r>
          </w:p>
        </w:tc>
        <w:tc>
          <w:tcPr>
            <w:tcW w:w="6212" w:type="dxa"/>
            <w:gridSpan w:val="3"/>
          </w:tcPr>
          <w:p w:rsidR="000E778D" w:rsidRPr="003C3B3D" w:rsidRDefault="004708B0" w:rsidP="000453A3">
            <w:pPr>
              <w:pStyle w:val="Table-Text"/>
              <w:rPr>
                <w:i/>
              </w:rPr>
            </w:pPr>
            <w:r w:rsidRPr="003C3B3D">
              <w:rPr>
                <w:i/>
              </w:rPr>
              <w:t>Cadastro de usuários</w:t>
            </w:r>
          </w:p>
        </w:tc>
      </w:tr>
      <w:tr w:rsidR="003C3B3D" w:rsidRPr="003C3B3D" w:rsidTr="000453A3">
        <w:trPr>
          <w:cantSplit/>
          <w:jc w:val="center"/>
        </w:trPr>
        <w:tc>
          <w:tcPr>
            <w:tcW w:w="2197" w:type="dxa"/>
          </w:tcPr>
          <w:p w:rsidR="000E778D" w:rsidRPr="003C3B3D" w:rsidRDefault="000E778D" w:rsidP="000453A3">
            <w:pPr>
              <w:spacing w:before="60" w:after="60"/>
              <w:rPr>
                <w:b/>
              </w:rPr>
            </w:pPr>
            <w:r w:rsidRPr="003C3B3D">
              <w:rPr>
                <w:b/>
              </w:rPr>
              <w:t>Descrição</w:t>
            </w:r>
          </w:p>
        </w:tc>
        <w:tc>
          <w:tcPr>
            <w:tcW w:w="6212" w:type="dxa"/>
            <w:gridSpan w:val="3"/>
          </w:tcPr>
          <w:p w:rsidR="000E778D" w:rsidRPr="003C3B3D" w:rsidRDefault="004708B0" w:rsidP="00F05E3A">
            <w:pPr>
              <w:pStyle w:val="Table-Text"/>
            </w:pPr>
            <w:r w:rsidRPr="003C3B3D">
              <w:rPr>
                <w:i/>
              </w:rPr>
              <w:t>O sistema deve possibilitar o cadastramento dos dados do usuário.</w:t>
            </w:r>
          </w:p>
        </w:tc>
      </w:tr>
      <w:tr w:rsidR="003C3B3D" w:rsidRPr="003C3B3D" w:rsidTr="00602A1C">
        <w:trPr>
          <w:jc w:val="center"/>
        </w:trPr>
        <w:tc>
          <w:tcPr>
            <w:tcW w:w="4914" w:type="dxa"/>
            <w:gridSpan w:val="2"/>
          </w:tcPr>
          <w:p w:rsidR="000E778D" w:rsidRPr="003C3B3D" w:rsidRDefault="000E778D" w:rsidP="000453A3">
            <w:pPr>
              <w:spacing w:before="60" w:after="60"/>
              <w:jc w:val="center"/>
              <w:rPr>
                <w:b/>
              </w:rPr>
            </w:pPr>
            <w:r w:rsidRPr="003C3B3D">
              <w:rPr>
                <w:b/>
              </w:rPr>
              <w:t>Descrição do risco</w:t>
            </w:r>
          </w:p>
        </w:tc>
        <w:tc>
          <w:tcPr>
            <w:tcW w:w="1747" w:type="dxa"/>
          </w:tcPr>
          <w:p w:rsidR="000E778D" w:rsidRPr="003C3B3D" w:rsidRDefault="000E778D" w:rsidP="000453A3">
            <w:pPr>
              <w:spacing w:before="60" w:after="60"/>
              <w:jc w:val="center"/>
              <w:rPr>
                <w:b/>
              </w:rPr>
            </w:pPr>
            <w:r w:rsidRPr="003C3B3D">
              <w:rPr>
                <w:b/>
              </w:rPr>
              <w:t>Risco</w:t>
            </w:r>
          </w:p>
        </w:tc>
        <w:tc>
          <w:tcPr>
            <w:tcW w:w="1748" w:type="dxa"/>
          </w:tcPr>
          <w:p w:rsidR="000E778D" w:rsidRPr="003C3B3D" w:rsidRDefault="000E778D" w:rsidP="000453A3">
            <w:pPr>
              <w:spacing w:before="60" w:after="60"/>
              <w:jc w:val="center"/>
              <w:rPr>
                <w:b/>
              </w:rPr>
            </w:pPr>
            <w:r w:rsidRPr="003C3B3D">
              <w:rPr>
                <w:b/>
              </w:rPr>
              <w:t>Prioridade</w:t>
            </w:r>
          </w:p>
        </w:tc>
      </w:tr>
      <w:tr w:rsidR="003C3B3D" w:rsidRPr="003C3B3D" w:rsidTr="00602A1C">
        <w:trPr>
          <w:jc w:val="center"/>
        </w:trPr>
        <w:tc>
          <w:tcPr>
            <w:tcW w:w="4914" w:type="dxa"/>
            <w:gridSpan w:val="2"/>
          </w:tcPr>
          <w:p w:rsidR="000E778D" w:rsidRPr="003C3B3D" w:rsidRDefault="00BF776F" w:rsidP="00F05E3A">
            <w:pPr>
              <w:pStyle w:val="Table-Text"/>
              <w:rPr>
                <w:i/>
              </w:rPr>
            </w:pPr>
            <w:r w:rsidRPr="003C3B3D">
              <w:rPr>
                <w:i/>
              </w:rPr>
              <w:t>Não se aplica</w:t>
            </w:r>
          </w:p>
        </w:tc>
        <w:tc>
          <w:tcPr>
            <w:tcW w:w="1747" w:type="dxa"/>
          </w:tcPr>
          <w:p w:rsidR="000E778D" w:rsidRPr="003C3B3D" w:rsidRDefault="004C4A65" w:rsidP="00F05E3A">
            <w:pPr>
              <w:pStyle w:val="Table-Text"/>
              <w:rPr>
                <w:i/>
              </w:rPr>
            </w:pPr>
            <w:r w:rsidRPr="003C3B3D">
              <w:rPr>
                <w:i/>
              </w:rPr>
              <w:t>-</w:t>
            </w:r>
          </w:p>
        </w:tc>
        <w:tc>
          <w:tcPr>
            <w:tcW w:w="1748" w:type="dxa"/>
          </w:tcPr>
          <w:p w:rsidR="000E778D" w:rsidRPr="003C3B3D" w:rsidRDefault="004708B0" w:rsidP="00F05E3A">
            <w:pPr>
              <w:pStyle w:val="Table-Text"/>
              <w:rPr>
                <w:i/>
              </w:rPr>
            </w:pPr>
            <w:r w:rsidRPr="003C3B3D">
              <w:rPr>
                <w:i/>
              </w:rPr>
              <w:t>Alta</w:t>
            </w:r>
          </w:p>
        </w:tc>
      </w:tr>
    </w:tbl>
    <w:p w:rsidR="00F1355B" w:rsidRPr="003C3B3D" w:rsidRDefault="00F1355B" w:rsidP="00F1355B">
      <w:pPr>
        <w:pStyle w:val="Heading3"/>
        <w:rPr>
          <w:color w:val="auto"/>
        </w:rPr>
      </w:pPr>
      <w:bookmarkStart w:id="30" w:name="_Toc336968196"/>
      <w:r w:rsidRPr="003C3B3D">
        <w:rPr>
          <w:color w:val="auto"/>
        </w:rPr>
        <w:t>ERaF.002</w:t>
      </w:r>
      <w:bookmarkEnd w:id="30"/>
    </w:p>
    <w:p w:rsidR="00F1355B" w:rsidRPr="003C3B3D" w:rsidRDefault="00F1355B" w:rsidP="00F1355B">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3</w:t>
      </w:r>
      <w:r w:rsidRPr="003C3B3D">
        <w:rPr>
          <w:color w:val="auto"/>
        </w:rPr>
        <w:fldChar w:fldCharType="end"/>
      </w:r>
      <w:r w:rsidRPr="003C3B3D">
        <w:rPr>
          <w:color w:val="auto"/>
        </w:rPr>
        <w:t xml:space="preserve"> – </w:t>
      </w:r>
      <w:r w:rsidRPr="003C3B3D">
        <w:rPr>
          <w:b w:val="0"/>
          <w:color w:val="auto"/>
        </w:rPr>
        <w:t>Tabela de Especificação de Requisito: ERaF.002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BB4E6B">
        <w:trPr>
          <w:cantSplit/>
          <w:jc w:val="center"/>
        </w:trPr>
        <w:tc>
          <w:tcPr>
            <w:tcW w:w="2197" w:type="dxa"/>
          </w:tcPr>
          <w:p w:rsidR="004C4A65" w:rsidRPr="003C3B3D" w:rsidRDefault="004C4A65" w:rsidP="00BB4E6B">
            <w:pPr>
              <w:pStyle w:val="Comment"/>
              <w:spacing w:before="60" w:after="60"/>
              <w:rPr>
                <w:b/>
                <w:i w:val="0"/>
                <w:color w:val="auto"/>
              </w:rPr>
            </w:pPr>
            <w:r w:rsidRPr="003C3B3D">
              <w:rPr>
                <w:b/>
                <w:i w:val="0"/>
                <w:color w:val="auto"/>
              </w:rPr>
              <w:t>ERAF002</w:t>
            </w:r>
          </w:p>
        </w:tc>
        <w:tc>
          <w:tcPr>
            <w:tcW w:w="6212" w:type="dxa"/>
            <w:gridSpan w:val="3"/>
          </w:tcPr>
          <w:p w:rsidR="004C4A65" w:rsidRPr="003C3B3D" w:rsidRDefault="004C4A65" w:rsidP="00BB4E6B">
            <w:pPr>
              <w:pStyle w:val="Table-Text"/>
              <w:rPr>
                <w:i/>
              </w:rPr>
            </w:pPr>
            <w:r w:rsidRPr="003C3B3D">
              <w:rPr>
                <w:i/>
              </w:rPr>
              <w:t>Tela inicial (Home)</w:t>
            </w:r>
          </w:p>
        </w:tc>
      </w:tr>
      <w:tr w:rsidR="003C3B3D" w:rsidRPr="003C3B3D" w:rsidTr="00BB4E6B">
        <w:trPr>
          <w:cantSplit/>
          <w:jc w:val="center"/>
        </w:trPr>
        <w:tc>
          <w:tcPr>
            <w:tcW w:w="2197" w:type="dxa"/>
          </w:tcPr>
          <w:p w:rsidR="004C4A65" w:rsidRPr="003C3B3D" w:rsidRDefault="004C4A65" w:rsidP="00BB4E6B">
            <w:pPr>
              <w:spacing w:before="60" w:after="60"/>
              <w:rPr>
                <w:b/>
              </w:rPr>
            </w:pPr>
            <w:r w:rsidRPr="003C3B3D">
              <w:rPr>
                <w:b/>
              </w:rPr>
              <w:t>Descrição</w:t>
            </w:r>
          </w:p>
        </w:tc>
        <w:tc>
          <w:tcPr>
            <w:tcW w:w="6212" w:type="dxa"/>
            <w:gridSpan w:val="3"/>
          </w:tcPr>
          <w:p w:rsidR="004C4A65" w:rsidRPr="003C3B3D" w:rsidRDefault="004C4A65" w:rsidP="00BB4E6B">
            <w:pPr>
              <w:pStyle w:val="Table-Text"/>
            </w:pPr>
            <w:r w:rsidRPr="003C3B3D">
              <w:rPr>
                <w:i/>
              </w:rPr>
              <w:t>O sistema deve possuir uma tela inicial com as instruções básicas para a sua utilização.</w:t>
            </w:r>
          </w:p>
        </w:tc>
      </w:tr>
      <w:tr w:rsidR="003C3B3D" w:rsidRPr="003C3B3D" w:rsidTr="00BB4E6B">
        <w:trPr>
          <w:jc w:val="center"/>
        </w:trPr>
        <w:tc>
          <w:tcPr>
            <w:tcW w:w="4914" w:type="dxa"/>
            <w:gridSpan w:val="2"/>
          </w:tcPr>
          <w:p w:rsidR="004C4A65" w:rsidRPr="003C3B3D" w:rsidRDefault="004C4A65" w:rsidP="00BB4E6B">
            <w:pPr>
              <w:spacing w:before="60" w:after="60"/>
              <w:jc w:val="center"/>
              <w:rPr>
                <w:b/>
              </w:rPr>
            </w:pPr>
            <w:r w:rsidRPr="003C3B3D">
              <w:rPr>
                <w:b/>
              </w:rPr>
              <w:t>Descrição do risco</w:t>
            </w:r>
          </w:p>
        </w:tc>
        <w:tc>
          <w:tcPr>
            <w:tcW w:w="1747" w:type="dxa"/>
          </w:tcPr>
          <w:p w:rsidR="004C4A65" w:rsidRPr="003C3B3D" w:rsidRDefault="004C4A65" w:rsidP="00BB4E6B">
            <w:pPr>
              <w:spacing w:before="60" w:after="60"/>
              <w:jc w:val="center"/>
              <w:rPr>
                <w:b/>
              </w:rPr>
            </w:pPr>
            <w:r w:rsidRPr="003C3B3D">
              <w:rPr>
                <w:b/>
              </w:rPr>
              <w:t>Risco</w:t>
            </w:r>
          </w:p>
        </w:tc>
        <w:tc>
          <w:tcPr>
            <w:tcW w:w="1748" w:type="dxa"/>
          </w:tcPr>
          <w:p w:rsidR="004C4A65" w:rsidRPr="003C3B3D" w:rsidRDefault="004C4A65" w:rsidP="00BB4E6B">
            <w:pPr>
              <w:spacing w:before="60" w:after="60"/>
              <w:jc w:val="center"/>
              <w:rPr>
                <w:b/>
              </w:rPr>
            </w:pPr>
            <w:r w:rsidRPr="003C3B3D">
              <w:rPr>
                <w:b/>
              </w:rPr>
              <w:t>Prioridade</w:t>
            </w:r>
          </w:p>
        </w:tc>
      </w:tr>
      <w:tr w:rsidR="003C3B3D" w:rsidRPr="003C3B3D" w:rsidTr="00BB4E6B">
        <w:trPr>
          <w:jc w:val="center"/>
        </w:trPr>
        <w:tc>
          <w:tcPr>
            <w:tcW w:w="4914" w:type="dxa"/>
            <w:gridSpan w:val="2"/>
          </w:tcPr>
          <w:p w:rsidR="004C4A65" w:rsidRPr="003C3B3D" w:rsidRDefault="00BF776F" w:rsidP="00BB4E6B">
            <w:pPr>
              <w:pStyle w:val="Table-Text"/>
              <w:rPr>
                <w:i/>
              </w:rPr>
            </w:pPr>
            <w:r w:rsidRPr="003C3B3D">
              <w:rPr>
                <w:i/>
              </w:rPr>
              <w:t>Não se aplica</w:t>
            </w:r>
          </w:p>
        </w:tc>
        <w:tc>
          <w:tcPr>
            <w:tcW w:w="1747" w:type="dxa"/>
          </w:tcPr>
          <w:p w:rsidR="004C4A65" w:rsidRPr="003C3B3D" w:rsidRDefault="004C4A65" w:rsidP="00BB4E6B">
            <w:pPr>
              <w:pStyle w:val="Table-Text"/>
              <w:rPr>
                <w:i/>
              </w:rPr>
            </w:pPr>
            <w:r w:rsidRPr="003C3B3D">
              <w:rPr>
                <w:i/>
              </w:rPr>
              <w:t xml:space="preserve"> -</w:t>
            </w:r>
          </w:p>
        </w:tc>
        <w:tc>
          <w:tcPr>
            <w:tcW w:w="1748" w:type="dxa"/>
          </w:tcPr>
          <w:p w:rsidR="004C4A65" w:rsidRPr="003C3B3D" w:rsidRDefault="004C4A65" w:rsidP="00BB4E6B">
            <w:pPr>
              <w:pStyle w:val="Table-Text"/>
              <w:rPr>
                <w:i/>
              </w:rPr>
            </w:pPr>
            <w:r w:rsidRPr="003C3B3D">
              <w:rPr>
                <w:i/>
              </w:rPr>
              <w:t>Alta</w:t>
            </w:r>
          </w:p>
        </w:tc>
      </w:tr>
    </w:tbl>
    <w:p w:rsidR="004C4A65" w:rsidRPr="003C3B3D" w:rsidRDefault="00F1355B" w:rsidP="00F1355B">
      <w:pPr>
        <w:pStyle w:val="Heading3"/>
        <w:rPr>
          <w:color w:val="auto"/>
        </w:rPr>
      </w:pPr>
      <w:bookmarkStart w:id="31" w:name="_Toc336968197"/>
      <w:r w:rsidRPr="003C3B3D">
        <w:rPr>
          <w:color w:val="auto"/>
        </w:rPr>
        <w:t>ERaF.003</w:t>
      </w:r>
      <w:bookmarkEnd w:id="31"/>
    </w:p>
    <w:p w:rsidR="00F1355B" w:rsidRPr="003C3B3D" w:rsidRDefault="00F1355B" w:rsidP="00F1355B">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4</w:t>
      </w:r>
      <w:r w:rsidRPr="003C3B3D">
        <w:rPr>
          <w:color w:val="auto"/>
        </w:rPr>
        <w:fldChar w:fldCharType="end"/>
      </w:r>
      <w:r w:rsidRPr="003C3B3D">
        <w:rPr>
          <w:color w:val="auto"/>
        </w:rPr>
        <w:t xml:space="preserve"> – </w:t>
      </w:r>
      <w:r w:rsidRPr="003C3B3D">
        <w:rPr>
          <w:b w:val="0"/>
          <w:color w:val="auto"/>
        </w:rPr>
        <w:t>Tabela de Especificação de Requisito: ERaF.003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BB4E6B">
        <w:trPr>
          <w:cantSplit/>
          <w:jc w:val="center"/>
        </w:trPr>
        <w:tc>
          <w:tcPr>
            <w:tcW w:w="2197" w:type="dxa"/>
          </w:tcPr>
          <w:p w:rsidR="004C4A65" w:rsidRPr="003C3B3D" w:rsidRDefault="004C4A65" w:rsidP="00BB4E6B">
            <w:pPr>
              <w:pStyle w:val="Comment"/>
              <w:spacing w:before="60" w:after="60"/>
              <w:rPr>
                <w:b/>
                <w:i w:val="0"/>
                <w:color w:val="auto"/>
              </w:rPr>
            </w:pPr>
            <w:r w:rsidRPr="003C3B3D">
              <w:rPr>
                <w:b/>
                <w:i w:val="0"/>
                <w:color w:val="auto"/>
              </w:rPr>
              <w:t>ERAF003</w:t>
            </w:r>
          </w:p>
        </w:tc>
        <w:tc>
          <w:tcPr>
            <w:tcW w:w="6212" w:type="dxa"/>
            <w:gridSpan w:val="3"/>
          </w:tcPr>
          <w:p w:rsidR="004C4A65" w:rsidRPr="003C3B3D" w:rsidRDefault="004C4A65" w:rsidP="004C4A65">
            <w:pPr>
              <w:pStyle w:val="Table-Text"/>
              <w:rPr>
                <w:i/>
              </w:rPr>
            </w:pPr>
            <w:r w:rsidRPr="003C3B3D">
              <w:rPr>
                <w:i/>
              </w:rPr>
              <w:t>Cadastro de categoria de resíduo</w:t>
            </w:r>
          </w:p>
        </w:tc>
      </w:tr>
      <w:tr w:rsidR="003C3B3D" w:rsidRPr="003C3B3D" w:rsidTr="00BB4E6B">
        <w:trPr>
          <w:cantSplit/>
          <w:jc w:val="center"/>
        </w:trPr>
        <w:tc>
          <w:tcPr>
            <w:tcW w:w="2197" w:type="dxa"/>
          </w:tcPr>
          <w:p w:rsidR="004C4A65" w:rsidRPr="003C3B3D" w:rsidRDefault="004C4A65" w:rsidP="00BB4E6B">
            <w:pPr>
              <w:spacing w:before="60" w:after="60"/>
              <w:rPr>
                <w:b/>
              </w:rPr>
            </w:pPr>
            <w:r w:rsidRPr="003C3B3D">
              <w:rPr>
                <w:b/>
              </w:rPr>
              <w:t>Descrição</w:t>
            </w:r>
          </w:p>
        </w:tc>
        <w:tc>
          <w:tcPr>
            <w:tcW w:w="6212" w:type="dxa"/>
            <w:gridSpan w:val="3"/>
          </w:tcPr>
          <w:p w:rsidR="004C4A65" w:rsidRPr="003C3B3D" w:rsidRDefault="004C4A65" w:rsidP="004C4A65">
            <w:pPr>
              <w:pStyle w:val="Table-Text"/>
            </w:pPr>
            <w:r w:rsidRPr="003C3B3D">
              <w:rPr>
                <w:i/>
              </w:rPr>
              <w:t>O sistema deve possibilitar o cadastramento de categoria de resíduo.</w:t>
            </w:r>
          </w:p>
        </w:tc>
      </w:tr>
      <w:tr w:rsidR="003C3B3D" w:rsidRPr="003C3B3D" w:rsidTr="00BB4E6B">
        <w:trPr>
          <w:jc w:val="center"/>
        </w:trPr>
        <w:tc>
          <w:tcPr>
            <w:tcW w:w="4914" w:type="dxa"/>
            <w:gridSpan w:val="2"/>
          </w:tcPr>
          <w:p w:rsidR="004C4A65" w:rsidRPr="003C3B3D" w:rsidRDefault="004C4A65" w:rsidP="00BB4E6B">
            <w:pPr>
              <w:spacing w:before="60" w:after="60"/>
              <w:jc w:val="center"/>
              <w:rPr>
                <w:b/>
              </w:rPr>
            </w:pPr>
            <w:r w:rsidRPr="003C3B3D">
              <w:rPr>
                <w:b/>
              </w:rPr>
              <w:t>Descrição do risco</w:t>
            </w:r>
          </w:p>
        </w:tc>
        <w:tc>
          <w:tcPr>
            <w:tcW w:w="1747" w:type="dxa"/>
          </w:tcPr>
          <w:p w:rsidR="004C4A65" w:rsidRPr="003C3B3D" w:rsidRDefault="004C4A65" w:rsidP="00BB4E6B">
            <w:pPr>
              <w:spacing w:before="60" w:after="60"/>
              <w:jc w:val="center"/>
              <w:rPr>
                <w:b/>
              </w:rPr>
            </w:pPr>
            <w:r w:rsidRPr="003C3B3D">
              <w:rPr>
                <w:b/>
              </w:rPr>
              <w:t>Risco</w:t>
            </w:r>
          </w:p>
        </w:tc>
        <w:tc>
          <w:tcPr>
            <w:tcW w:w="1748" w:type="dxa"/>
          </w:tcPr>
          <w:p w:rsidR="004C4A65" w:rsidRPr="003C3B3D" w:rsidRDefault="004C4A65" w:rsidP="00BB4E6B">
            <w:pPr>
              <w:spacing w:before="60" w:after="60"/>
              <w:jc w:val="center"/>
              <w:rPr>
                <w:b/>
              </w:rPr>
            </w:pPr>
            <w:r w:rsidRPr="003C3B3D">
              <w:rPr>
                <w:b/>
              </w:rPr>
              <w:t>Prioridade</w:t>
            </w:r>
          </w:p>
        </w:tc>
      </w:tr>
      <w:tr w:rsidR="003C3B3D" w:rsidRPr="003C3B3D" w:rsidTr="00BB4E6B">
        <w:trPr>
          <w:jc w:val="center"/>
        </w:trPr>
        <w:tc>
          <w:tcPr>
            <w:tcW w:w="4914" w:type="dxa"/>
            <w:gridSpan w:val="2"/>
          </w:tcPr>
          <w:p w:rsidR="004C4A65" w:rsidRPr="003C3B3D" w:rsidRDefault="00BF776F" w:rsidP="00BB4E6B">
            <w:pPr>
              <w:pStyle w:val="Table-Text"/>
              <w:rPr>
                <w:i/>
              </w:rPr>
            </w:pPr>
            <w:r w:rsidRPr="003C3B3D">
              <w:rPr>
                <w:i/>
              </w:rPr>
              <w:t>Não se aplica</w:t>
            </w:r>
          </w:p>
        </w:tc>
        <w:tc>
          <w:tcPr>
            <w:tcW w:w="1747" w:type="dxa"/>
          </w:tcPr>
          <w:p w:rsidR="004C4A65" w:rsidRPr="003C3B3D" w:rsidRDefault="004C4A65" w:rsidP="00BB4E6B">
            <w:pPr>
              <w:pStyle w:val="Table-Text"/>
              <w:rPr>
                <w:i/>
              </w:rPr>
            </w:pPr>
            <w:r w:rsidRPr="003C3B3D">
              <w:rPr>
                <w:i/>
              </w:rPr>
              <w:t xml:space="preserve"> -</w:t>
            </w:r>
          </w:p>
        </w:tc>
        <w:tc>
          <w:tcPr>
            <w:tcW w:w="1748" w:type="dxa"/>
          </w:tcPr>
          <w:p w:rsidR="004C4A65" w:rsidRPr="003C3B3D" w:rsidRDefault="004C4A65" w:rsidP="00BB4E6B">
            <w:pPr>
              <w:pStyle w:val="Table-Text"/>
              <w:rPr>
                <w:i/>
              </w:rPr>
            </w:pPr>
            <w:r w:rsidRPr="003C3B3D">
              <w:rPr>
                <w:i/>
              </w:rPr>
              <w:t>Alta</w:t>
            </w:r>
          </w:p>
        </w:tc>
      </w:tr>
    </w:tbl>
    <w:p w:rsidR="00F1355B" w:rsidRPr="003C3B3D" w:rsidRDefault="00F1355B" w:rsidP="00F1355B">
      <w:pPr>
        <w:pStyle w:val="Heading3"/>
        <w:rPr>
          <w:color w:val="auto"/>
        </w:rPr>
      </w:pPr>
      <w:bookmarkStart w:id="32" w:name="_Toc336968198"/>
      <w:r w:rsidRPr="003C3B3D">
        <w:rPr>
          <w:color w:val="auto"/>
        </w:rPr>
        <w:t>ERaF.004</w:t>
      </w:r>
      <w:bookmarkEnd w:id="32"/>
    </w:p>
    <w:p w:rsidR="00F1355B" w:rsidRPr="003C3B3D" w:rsidRDefault="00F1355B" w:rsidP="00F1355B">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5</w:t>
      </w:r>
      <w:r w:rsidRPr="003C3B3D">
        <w:rPr>
          <w:color w:val="auto"/>
        </w:rPr>
        <w:fldChar w:fldCharType="end"/>
      </w:r>
      <w:r w:rsidRPr="003C3B3D">
        <w:rPr>
          <w:color w:val="auto"/>
        </w:rPr>
        <w:t xml:space="preserve"> – </w:t>
      </w:r>
      <w:r w:rsidRPr="003C3B3D">
        <w:rPr>
          <w:b w:val="0"/>
          <w:color w:val="auto"/>
        </w:rPr>
        <w:t>Tabela de Especificação de Requisito: ERaF.004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BB4E6B">
        <w:trPr>
          <w:cantSplit/>
          <w:jc w:val="center"/>
        </w:trPr>
        <w:tc>
          <w:tcPr>
            <w:tcW w:w="2197" w:type="dxa"/>
          </w:tcPr>
          <w:p w:rsidR="004C4A65" w:rsidRPr="003C3B3D" w:rsidRDefault="00D12412" w:rsidP="00BB4E6B">
            <w:pPr>
              <w:pStyle w:val="Comment"/>
              <w:spacing w:before="60" w:after="60"/>
              <w:rPr>
                <w:b/>
                <w:i w:val="0"/>
                <w:color w:val="auto"/>
              </w:rPr>
            </w:pPr>
            <w:r w:rsidRPr="003C3B3D">
              <w:rPr>
                <w:b/>
                <w:i w:val="0"/>
                <w:color w:val="auto"/>
              </w:rPr>
              <w:t>ERAF004</w:t>
            </w:r>
          </w:p>
        </w:tc>
        <w:tc>
          <w:tcPr>
            <w:tcW w:w="6212" w:type="dxa"/>
            <w:gridSpan w:val="3"/>
          </w:tcPr>
          <w:p w:rsidR="004C4A65" w:rsidRPr="003C3B3D" w:rsidRDefault="004C4A65" w:rsidP="004C4A65">
            <w:pPr>
              <w:pStyle w:val="Table-Text"/>
              <w:rPr>
                <w:i/>
              </w:rPr>
            </w:pPr>
            <w:r w:rsidRPr="003C3B3D">
              <w:rPr>
                <w:i/>
              </w:rPr>
              <w:t>Cadastro de resíduo</w:t>
            </w:r>
          </w:p>
        </w:tc>
      </w:tr>
      <w:tr w:rsidR="003C3B3D" w:rsidRPr="003C3B3D" w:rsidTr="00BB4E6B">
        <w:trPr>
          <w:cantSplit/>
          <w:jc w:val="center"/>
        </w:trPr>
        <w:tc>
          <w:tcPr>
            <w:tcW w:w="2197" w:type="dxa"/>
          </w:tcPr>
          <w:p w:rsidR="004C4A65" w:rsidRPr="003C3B3D" w:rsidRDefault="004C4A65" w:rsidP="00BB4E6B">
            <w:pPr>
              <w:spacing w:before="60" w:after="60"/>
              <w:rPr>
                <w:b/>
              </w:rPr>
            </w:pPr>
            <w:r w:rsidRPr="003C3B3D">
              <w:rPr>
                <w:b/>
              </w:rPr>
              <w:t>Descrição</w:t>
            </w:r>
          </w:p>
        </w:tc>
        <w:tc>
          <w:tcPr>
            <w:tcW w:w="6212" w:type="dxa"/>
            <w:gridSpan w:val="3"/>
          </w:tcPr>
          <w:p w:rsidR="004C4A65" w:rsidRPr="003C3B3D" w:rsidRDefault="004C4A65" w:rsidP="004C4A65">
            <w:pPr>
              <w:pStyle w:val="Table-Text"/>
            </w:pPr>
            <w:r w:rsidRPr="003C3B3D">
              <w:rPr>
                <w:i/>
              </w:rPr>
              <w:t>O sistema deve possibilitar o cadastramento de resíduo.</w:t>
            </w:r>
          </w:p>
        </w:tc>
      </w:tr>
      <w:tr w:rsidR="003C3B3D" w:rsidRPr="003C3B3D" w:rsidTr="00BB4E6B">
        <w:trPr>
          <w:jc w:val="center"/>
        </w:trPr>
        <w:tc>
          <w:tcPr>
            <w:tcW w:w="4914" w:type="dxa"/>
            <w:gridSpan w:val="2"/>
          </w:tcPr>
          <w:p w:rsidR="004C4A65" w:rsidRPr="003C3B3D" w:rsidRDefault="004C4A65" w:rsidP="00BB4E6B">
            <w:pPr>
              <w:spacing w:before="60" w:after="60"/>
              <w:jc w:val="center"/>
              <w:rPr>
                <w:b/>
              </w:rPr>
            </w:pPr>
            <w:r w:rsidRPr="003C3B3D">
              <w:rPr>
                <w:b/>
              </w:rPr>
              <w:t>Descrição do risco</w:t>
            </w:r>
          </w:p>
        </w:tc>
        <w:tc>
          <w:tcPr>
            <w:tcW w:w="1747" w:type="dxa"/>
          </w:tcPr>
          <w:p w:rsidR="004C4A65" w:rsidRPr="003C3B3D" w:rsidRDefault="004C4A65" w:rsidP="00BB4E6B">
            <w:pPr>
              <w:spacing w:before="60" w:after="60"/>
              <w:jc w:val="center"/>
              <w:rPr>
                <w:b/>
              </w:rPr>
            </w:pPr>
            <w:r w:rsidRPr="003C3B3D">
              <w:rPr>
                <w:b/>
              </w:rPr>
              <w:t>Risco</w:t>
            </w:r>
          </w:p>
        </w:tc>
        <w:tc>
          <w:tcPr>
            <w:tcW w:w="1748" w:type="dxa"/>
          </w:tcPr>
          <w:p w:rsidR="004C4A65" w:rsidRPr="003C3B3D" w:rsidRDefault="004C4A65" w:rsidP="00BB4E6B">
            <w:pPr>
              <w:spacing w:before="60" w:after="60"/>
              <w:jc w:val="center"/>
              <w:rPr>
                <w:b/>
              </w:rPr>
            </w:pPr>
            <w:r w:rsidRPr="003C3B3D">
              <w:rPr>
                <w:b/>
              </w:rPr>
              <w:t>Prioridade</w:t>
            </w:r>
          </w:p>
        </w:tc>
      </w:tr>
      <w:tr w:rsidR="003C3B3D" w:rsidRPr="003C3B3D" w:rsidTr="00BB4E6B">
        <w:trPr>
          <w:jc w:val="center"/>
        </w:trPr>
        <w:tc>
          <w:tcPr>
            <w:tcW w:w="4914" w:type="dxa"/>
            <w:gridSpan w:val="2"/>
          </w:tcPr>
          <w:p w:rsidR="004C4A65" w:rsidRPr="003C3B3D" w:rsidRDefault="00BF776F" w:rsidP="00BB4E6B">
            <w:pPr>
              <w:pStyle w:val="Table-Text"/>
              <w:rPr>
                <w:i/>
              </w:rPr>
            </w:pPr>
            <w:r w:rsidRPr="003C3B3D">
              <w:rPr>
                <w:i/>
              </w:rPr>
              <w:lastRenderedPageBreak/>
              <w:t>Não se aplica</w:t>
            </w:r>
          </w:p>
        </w:tc>
        <w:tc>
          <w:tcPr>
            <w:tcW w:w="1747" w:type="dxa"/>
          </w:tcPr>
          <w:p w:rsidR="004C4A65" w:rsidRPr="003C3B3D" w:rsidRDefault="004C4A65" w:rsidP="00BB4E6B">
            <w:pPr>
              <w:pStyle w:val="Table-Text"/>
              <w:rPr>
                <w:i/>
              </w:rPr>
            </w:pPr>
            <w:r w:rsidRPr="003C3B3D">
              <w:rPr>
                <w:i/>
              </w:rPr>
              <w:t xml:space="preserve"> -</w:t>
            </w:r>
          </w:p>
        </w:tc>
        <w:tc>
          <w:tcPr>
            <w:tcW w:w="1748" w:type="dxa"/>
          </w:tcPr>
          <w:p w:rsidR="004C4A65" w:rsidRPr="003C3B3D" w:rsidRDefault="004C4A65" w:rsidP="00BB4E6B">
            <w:pPr>
              <w:pStyle w:val="Table-Text"/>
              <w:rPr>
                <w:i/>
              </w:rPr>
            </w:pPr>
            <w:r w:rsidRPr="003C3B3D">
              <w:rPr>
                <w:i/>
              </w:rPr>
              <w:t>Alta</w:t>
            </w:r>
          </w:p>
        </w:tc>
      </w:tr>
    </w:tbl>
    <w:p w:rsidR="004C4A65" w:rsidRPr="003C3B3D" w:rsidRDefault="00F1355B" w:rsidP="00F1355B">
      <w:pPr>
        <w:pStyle w:val="Heading3"/>
        <w:rPr>
          <w:color w:val="auto"/>
        </w:rPr>
      </w:pPr>
      <w:bookmarkStart w:id="33" w:name="_Toc336968199"/>
      <w:r w:rsidRPr="003C3B3D">
        <w:rPr>
          <w:color w:val="auto"/>
        </w:rPr>
        <w:t>ERaF.005</w:t>
      </w:r>
      <w:bookmarkEnd w:id="33"/>
    </w:p>
    <w:p w:rsidR="00F1355B" w:rsidRPr="003C3B3D" w:rsidRDefault="00F1355B" w:rsidP="00F1355B">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6</w:t>
      </w:r>
      <w:r w:rsidRPr="003C3B3D">
        <w:rPr>
          <w:color w:val="auto"/>
        </w:rPr>
        <w:fldChar w:fldCharType="end"/>
      </w:r>
      <w:r w:rsidRPr="003C3B3D">
        <w:rPr>
          <w:color w:val="auto"/>
        </w:rPr>
        <w:t xml:space="preserve"> – </w:t>
      </w:r>
      <w:r w:rsidRPr="003C3B3D">
        <w:rPr>
          <w:b w:val="0"/>
          <w:color w:val="auto"/>
        </w:rPr>
        <w:t>Tabela de Especificação de Requisito: ERaF.005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BB4E6B">
        <w:trPr>
          <w:cantSplit/>
          <w:jc w:val="center"/>
        </w:trPr>
        <w:tc>
          <w:tcPr>
            <w:tcW w:w="2197" w:type="dxa"/>
          </w:tcPr>
          <w:p w:rsidR="004C4A65" w:rsidRPr="003C3B3D" w:rsidRDefault="00D12412" w:rsidP="00BB4E6B">
            <w:pPr>
              <w:pStyle w:val="Comment"/>
              <w:spacing w:before="60" w:after="60"/>
              <w:rPr>
                <w:b/>
                <w:i w:val="0"/>
                <w:color w:val="auto"/>
              </w:rPr>
            </w:pPr>
            <w:r w:rsidRPr="003C3B3D">
              <w:rPr>
                <w:b/>
                <w:i w:val="0"/>
                <w:color w:val="auto"/>
              </w:rPr>
              <w:t>ERAF005</w:t>
            </w:r>
          </w:p>
        </w:tc>
        <w:tc>
          <w:tcPr>
            <w:tcW w:w="6212" w:type="dxa"/>
            <w:gridSpan w:val="3"/>
          </w:tcPr>
          <w:p w:rsidR="004C4A65" w:rsidRPr="003C3B3D" w:rsidRDefault="001E38C0" w:rsidP="004C4A65">
            <w:pPr>
              <w:pStyle w:val="Table-Text"/>
              <w:rPr>
                <w:i/>
              </w:rPr>
            </w:pPr>
            <w:r w:rsidRPr="003C3B3D">
              <w:rPr>
                <w:i/>
              </w:rPr>
              <w:t>Cadastro de</w:t>
            </w:r>
            <w:r w:rsidR="004C4A65" w:rsidRPr="003C3B3D">
              <w:rPr>
                <w:i/>
              </w:rPr>
              <w:t xml:space="preserve"> oferta ou procura</w:t>
            </w:r>
          </w:p>
        </w:tc>
      </w:tr>
      <w:tr w:rsidR="003C3B3D" w:rsidRPr="003C3B3D" w:rsidTr="00BB4E6B">
        <w:trPr>
          <w:cantSplit/>
          <w:jc w:val="center"/>
        </w:trPr>
        <w:tc>
          <w:tcPr>
            <w:tcW w:w="2197" w:type="dxa"/>
          </w:tcPr>
          <w:p w:rsidR="004C4A65" w:rsidRPr="003C3B3D" w:rsidRDefault="004C4A65" w:rsidP="00BB4E6B">
            <w:pPr>
              <w:spacing w:before="60" w:after="60"/>
              <w:rPr>
                <w:b/>
              </w:rPr>
            </w:pPr>
            <w:r w:rsidRPr="003C3B3D">
              <w:rPr>
                <w:b/>
              </w:rPr>
              <w:t>Descrição</w:t>
            </w:r>
          </w:p>
        </w:tc>
        <w:tc>
          <w:tcPr>
            <w:tcW w:w="6212" w:type="dxa"/>
            <w:gridSpan w:val="3"/>
          </w:tcPr>
          <w:p w:rsidR="004C4A65" w:rsidRPr="003C3B3D" w:rsidRDefault="001E38C0" w:rsidP="001E38C0">
            <w:pPr>
              <w:pStyle w:val="Table-Text"/>
            </w:pPr>
            <w:r w:rsidRPr="003C3B3D">
              <w:rPr>
                <w:i/>
              </w:rPr>
              <w:t xml:space="preserve">O sistema deve possibilitar o </w:t>
            </w:r>
            <w:r w:rsidR="004C4A65" w:rsidRPr="003C3B3D">
              <w:rPr>
                <w:i/>
              </w:rPr>
              <w:t>cadastra</w:t>
            </w:r>
            <w:r w:rsidRPr="003C3B3D">
              <w:rPr>
                <w:i/>
              </w:rPr>
              <w:t>mento</w:t>
            </w:r>
            <w:r w:rsidR="004C4A65" w:rsidRPr="003C3B3D">
              <w:rPr>
                <w:i/>
              </w:rPr>
              <w:t xml:space="preserve"> </w:t>
            </w:r>
            <w:r w:rsidRPr="003C3B3D">
              <w:rPr>
                <w:i/>
              </w:rPr>
              <w:t xml:space="preserve">de </w:t>
            </w:r>
            <w:r w:rsidR="004C4A65" w:rsidRPr="003C3B3D">
              <w:rPr>
                <w:i/>
              </w:rPr>
              <w:t>ofertas ou procuras para um resíduo.</w:t>
            </w:r>
          </w:p>
        </w:tc>
      </w:tr>
      <w:tr w:rsidR="003C3B3D" w:rsidRPr="003C3B3D" w:rsidTr="00BB4E6B">
        <w:trPr>
          <w:jc w:val="center"/>
        </w:trPr>
        <w:tc>
          <w:tcPr>
            <w:tcW w:w="4914" w:type="dxa"/>
            <w:gridSpan w:val="2"/>
          </w:tcPr>
          <w:p w:rsidR="004C4A65" w:rsidRPr="003C3B3D" w:rsidRDefault="004C4A65" w:rsidP="00BB4E6B">
            <w:pPr>
              <w:spacing w:before="60" w:after="60"/>
              <w:jc w:val="center"/>
              <w:rPr>
                <w:b/>
              </w:rPr>
            </w:pPr>
            <w:r w:rsidRPr="003C3B3D">
              <w:rPr>
                <w:b/>
              </w:rPr>
              <w:t>Descrição do risco</w:t>
            </w:r>
          </w:p>
        </w:tc>
        <w:tc>
          <w:tcPr>
            <w:tcW w:w="1747" w:type="dxa"/>
          </w:tcPr>
          <w:p w:rsidR="004C4A65" w:rsidRPr="003C3B3D" w:rsidRDefault="004C4A65" w:rsidP="00BB4E6B">
            <w:pPr>
              <w:spacing w:before="60" w:after="60"/>
              <w:jc w:val="center"/>
              <w:rPr>
                <w:b/>
              </w:rPr>
            </w:pPr>
            <w:r w:rsidRPr="003C3B3D">
              <w:rPr>
                <w:b/>
              </w:rPr>
              <w:t>Risco</w:t>
            </w:r>
          </w:p>
        </w:tc>
        <w:tc>
          <w:tcPr>
            <w:tcW w:w="1748" w:type="dxa"/>
          </w:tcPr>
          <w:p w:rsidR="004C4A65" w:rsidRPr="003C3B3D" w:rsidRDefault="004C4A65" w:rsidP="00BB4E6B">
            <w:pPr>
              <w:spacing w:before="60" w:after="60"/>
              <w:jc w:val="center"/>
              <w:rPr>
                <w:b/>
              </w:rPr>
            </w:pPr>
            <w:r w:rsidRPr="003C3B3D">
              <w:rPr>
                <w:b/>
              </w:rPr>
              <w:t>Prioridade</w:t>
            </w:r>
          </w:p>
        </w:tc>
      </w:tr>
      <w:tr w:rsidR="003C3B3D" w:rsidRPr="003C3B3D" w:rsidTr="00BB4E6B">
        <w:trPr>
          <w:jc w:val="center"/>
        </w:trPr>
        <w:tc>
          <w:tcPr>
            <w:tcW w:w="4914" w:type="dxa"/>
            <w:gridSpan w:val="2"/>
          </w:tcPr>
          <w:p w:rsidR="004C4A65" w:rsidRPr="003C3B3D" w:rsidRDefault="00BF776F" w:rsidP="00BB4E6B">
            <w:pPr>
              <w:pStyle w:val="Table-Text"/>
              <w:rPr>
                <w:i/>
              </w:rPr>
            </w:pPr>
            <w:r w:rsidRPr="003C3B3D">
              <w:rPr>
                <w:i/>
              </w:rPr>
              <w:t>Não se aplica</w:t>
            </w:r>
          </w:p>
        </w:tc>
        <w:tc>
          <w:tcPr>
            <w:tcW w:w="1747" w:type="dxa"/>
          </w:tcPr>
          <w:p w:rsidR="004C4A65" w:rsidRPr="003C3B3D" w:rsidRDefault="004C4A65" w:rsidP="00BB4E6B">
            <w:pPr>
              <w:pStyle w:val="Table-Text"/>
              <w:rPr>
                <w:i/>
              </w:rPr>
            </w:pPr>
            <w:r w:rsidRPr="003C3B3D">
              <w:rPr>
                <w:i/>
              </w:rPr>
              <w:t xml:space="preserve"> -</w:t>
            </w:r>
          </w:p>
        </w:tc>
        <w:tc>
          <w:tcPr>
            <w:tcW w:w="1748" w:type="dxa"/>
          </w:tcPr>
          <w:p w:rsidR="004C4A65" w:rsidRPr="003C3B3D" w:rsidRDefault="004C4A65" w:rsidP="00BB4E6B">
            <w:pPr>
              <w:pStyle w:val="Table-Text"/>
              <w:rPr>
                <w:i/>
              </w:rPr>
            </w:pPr>
            <w:r w:rsidRPr="003C3B3D">
              <w:rPr>
                <w:i/>
              </w:rPr>
              <w:t>Alta</w:t>
            </w:r>
          </w:p>
        </w:tc>
      </w:tr>
    </w:tbl>
    <w:p w:rsidR="004C4A65" w:rsidRPr="003C3B3D" w:rsidRDefault="00F1355B" w:rsidP="00F1355B">
      <w:pPr>
        <w:pStyle w:val="Heading3"/>
        <w:rPr>
          <w:color w:val="auto"/>
        </w:rPr>
      </w:pPr>
      <w:bookmarkStart w:id="34" w:name="_Toc336968200"/>
      <w:r w:rsidRPr="003C3B3D">
        <w:rPr>
          <w:color w:val="auto"/>
        </w:rPr>
        <w:t>ERaF.006</w:t>
      </w:r>
      <w:bookmarkEnd w:id="34"/>
    </w:p>
    <w:p w:rsidR="00F1355B" w:rsidRPr="003C3B3D" w:rsidRDefault="00F1355B" w:rsidP="00F1355B">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7</w:t>
      </w:r>
      <w:r w:rsidRPr="003C3B3D">
        <w:rPr>
          <w:color w:val="auto"/>
        </w:rPr>
        <w:fldChar w:fldCharType="end"/>
      </w:r>
      <w:r w:rsidRPr="003C3B3D">
        <w:rPr>
          <w:color w:val="auto"/>
        </w:rPr>
        <w:t xml:space="preserve"> – </w:t>
      </w:r>
      <w:r w:rsidRPr="003C3B3D">
        <w:rPr>
          <w:b w:val="0"/>
          <w:color w:val="auto"/>
        </w:rPr>
        <w:t>Tabela de Especificação de Requisito: ERaF.006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BB4E6B">
        <w:trPr>
          <w:cantSplit/>
          <w:jc w:val="center"/>
        </w:trPr>
        <w:tc>
          <w:tcPr>
            <w:tcW w:w="2197" w:type="dxa"/>
          </w:tcPr>
          <w:p w:rsidR="007A67A3" w:rsidRPr="003C3B3D" w:rsidRDefault="007A67A3" w:rsidP="00BB4E6B">
            <w:pPr>
              <w:pStyle w:val="Comment"/>
              <w:spacing w:before="60" w:after="60"/>
              <w:rPr>
                <w:b/>
                <w:i w:val="0"/>
                <w:color w:val="auto"/>
              </w:rPr>
            </w:pPr>
            <w:r w:rsidRPr="003C3B3D">
              <w:rPr>
                <w:b/>
                <w:i w:val="0"/>
                <w:color w:val="auto"/>
              </w:rPr>
              <w:t>ER</w:t>
            </w:r>
            <w:r w:rsidR="00D12412" w:rsidRPr="003C3B3D">
              <w:rPr>
                <w:b/>
                <w:i w:val="0"/>
                <w:color w:val="auto"/>
              </w:rPr>
              <w:t>AF006</w:t>
            </w:r>
          </w:p>
        </w:tc>
        <w:tc>
          <w:tcPr>
            <w:tcW w:w="6212" w:type="dxa"/>
            <w:gridSpan w:val="3"/>
          </w:tcPr>
          <w:p w:rsidR="007A67A3" w:rsidRPr="003C3B3D" w:rsidRDefault="007A67A3" w:rsidP="00BB4E6B">
            <w:pPr>
              <w:pStyle w:val="Table-Text"/>
              <w:rPr>
                <w:i/>
              </w:rPr>
            </w:pPr>
            <w:r w:rsidRPr="003C3B3D">
              <w:rPr>
                <w:i/>
              </w:rPr>
              <w:t>Consulta de usuários</w:t>
            </w:r>
          </w:p>
        </w:tc>
      </w:tr>
      <w:tr w:rsidR="003C3B3D" w:rsidRPr="003C3B3D" w:rsidTr="00BB4E6B">
        <w:trPr>
          <w:cantSplit/>
          <w:jc w:val="center"/>
        </w:trPr>
        <w:tc>
          <w:tcPr>
            <w:tcW w:w="2197" w:type="dxa"/>
          </w:tcPr>
          <w:p w:rsidR="007A67A3" w:rsidRPr="003C3B3D" w:rsidRDefault="007A67A3" w:rsidP="00BB4E6B">
            <w:pPr>
              <w:spacing w:before="60" w:after="60"/>
              <w:rPr>
                <w:b/>
              </w:rPr>
            </w:pPr>
            <w:r w:rsidRPr="003C3B3D">
              <w:rPr>
                <w:b/>
              </w:rPr>
              <w:t>Descrição</w:t>
            </w:r>
          </w:p>
        </w:tc>
        <w:tc>
          <w:tcPr>
            <w:tcW w:w="6212" w:type="dxa"/>
            <w:gridSpan w:val="3"/>
          </w:tcPr>
          <w:p w:rsidR="007A67A3" w:rsidRPr="003C3B3D" w:rsidRDefault="007A67A3" w:rsidP="007A67A3">
            <w:pPr>
              <w:pStyle w:val="Table-Text"/>
            </w:pPr>
            <w:r w:rsidRPr="003C3B3D">
              <w:rPr>
                <w:i/>
              </w:rPr>
              <w:t>O sistema deve possibilitar consulta a usuários.</w:t>
            </w:r>
          </w:p>
        </w:tc>
      </w:tr>
      <w:tr w:rsidR="003C3B3D" w:rsidRPr="003C3B3D" w:rsidTr="00BB4E6B">
        <w:trPr>
          <w:jc w:val="center"/>
        </w:trPr>
        <w:tc>
          <w:tcPr>
            <w:tcW w:w="4914" w:type="dxa"/>
            <w:gridSpan w:val="2"/>
          </w:tcPr>
          <w:p w:rsidR="007A67A3" w:rsidRPr="003C3B3D" w:rsidRDefault="007A67A3" w:rsidP="00BB4E6B">
            <w:pPr>
              <w:spacing w:before="60" w:after="60"/>
              <w:jc w:val="center"/>
              <w:rPr>
                <w:b/>
              </w:rPr>
            </w:pPr>
            <w:r w:rsidRPr="003C3B3D">
              <w:rPr>
                <w:b/>
              </w:rPr>
              <w:t>Descrição do risco</w:t>
            </w:r>
          </w:p>
        </w:tc>
        <w:tc>
          <w:tcPr>
            <w:tcW w:w="1747" w:type="dxa"/>
          </w:tcPr>
          <w:p w:rsidR="007A67A3" w:rsidRPr="003C3B3D" w:rsidRDefault="007A67A3" w:rsidP="00BB4E6B">
            <w:pPr>
              <w:spacing w:before="60" w:after="60"/>
              <w:jc w:val="center"/>
              <w:rPr>
                <w:b/>
              </w:rPr>
            </w:pPr>
            <w:r w:rsidRPr="003C3B3D">
              <w:rPr>
                <w:b/>
              </w:rPr>
              <w:t>Risco</w:t>
            </w:r>
          </w:p>
        </w:tc>
        <w:tc>
          <w:tcPr>
            <w:tcW w:w="1748" w:type="dxa"/>
          </w:tcPr>
          <w:p w:rsidR="007A67A3" w:rsidRPr="003C3B3D" w:rsidRDefault="007A67A3" w:rsidP="00BB4E6B">
            <w:pPr>
              <w:spacing w:before="60" w:after="60"/>
              <w:jc w:val="center"/>
              <w:rPr>
                <w:b/>
              </w:rPr>
            </w:pPr>
            <w:r w:rsidRPr="003C3B3D">
              <w:rPr>
                <w:b/>
              </w:rPr>
              <w:t>Prioridade</w:t>
            </w:r>
          </w:p>
        </w:tc>
      </w:tr>
      <w:tr w:rsidR="007A67A3" w:rsidRPr="003C3B3D" w:rsidTr="00BB4E6B">
        <w:trPr>
          <w:jc w:val="center"/>
        </w:trPr>
        <w:tc>
          <w:tcPr>
            <w:tcW w:w="4914" w:type="dxa"/>
            <w:gridSpan w:val="2"/>
          </w:tcPr>
          <w:p w:rsidR="007A67A3" w:rsidRPr="003C3B3D" w:rsidRDefault="00BF776F" w:rsidP="00BB4E6B">
            <w:pPr>
              <w:pStyle w:val="Table-Text"/>
              <w:rPr>
                <w:i/>
              </w:rPr>
            </w:pPr>
            <w:r w:rsidRPr="003C3B3D">
              <w:rPr>
                <w:i/>
              </w:rPr>
              <w:t>Não se aplica</w:t>
            </w:r>
          </w:p>
        </w:tc>
        <w:tc>
          <w:tcPr>
            <w:tcW w:w="1747" w:type="dxa"/>
          </w:tcPr>
          <w:p w:rsidR="007A67A3" w:rsidRPr="003C3B3D" w:rsidRDefault="007A67A3" w:rsidP="00BB4E6B">
            <w:pPr>
              <w:pStyle w:val="Table-Text"/>
              <w:rPr>
                <w:i/>
              </w:rPr>
            </w:pPr>
            <w:r w:rsidRPr="003C3B3D">
              <w:rPr>
                <w:i/>
              </w:rPr>
              <w:t>-</w:t>
            </w:r>
          </w:p>
        </w:tc>
        <w:tc>
          <w:tcPr>
            <w:tcW w:w="1748" w:type="dxa"/>
          </w:tcPr>
          <w:p w:rsidR="007A67A3" w:rsidRPr="003C3B3D" w:rsidRDefault="007A67A3" w:rsidP="00BB4E6B">
            <w:pPr>
              <w:pStyle w:val="Table-Text"/>
              <w:rPr>
                <w:i/>
              </w:rPr>
            </w:pPr>
            <w:r w:rsidRPr="003C3B3D">
              <w:rPr>
                <w:i/>
              </w:rPr>
              <w:t>Alta</w:t>
            </w:r>
          </w:p>
        </w:tc>
      </w:tr>
    </w:tbl>
    <w:p w:rsidR="00F1355B" w:rsidRPr="003C3B3D" w:rsidRDefault="00F1355B" w:rsidP="007A67A3">
      <w:pPr>
        <w:pStyle w:val="Pargrafo"/>
        <w:rPr>
          <w:color w:val="auto"/>
        </w:rPr>
      </w:pPr>
    </w:p>
    <w:p w:rsidR="00F1355B" w:rsidRPr="003C3B3D" w:rsidRDefault="00F1355B" w:rsidP="007A67A3">
      <w:pPr>
        <w:pStyle w:val="Pargrafo"/>
        <w:rPr>
          <w:color w:val="auto"/>
        </w:rPr>
      </w:pPr>
    </w:p>
    <w:p w:rsidR="00F1355B" w:rsidRPr="003C3B3D" w:rsidRDefault="00F1355B" w:rsidP="00F1355B">
      <w:pPr>
        <w:pStyle w:val="Heading3"/>
        <w:rPr>
          <w:color w:val="auto"/>
        </w:rPr>
      </w:pPr>
      <w:bookmarkStart w:id="35" w:name="_Toc336968201"/>
      <w:r w:rsidRPr="003C3B3D">
        <w:rPr>
          <w:color w:val="auto"/>
        </w:rPr>
        <w:t>ERaF.007</w:t>
      </w:r>
      <w:bookmarkEnd w:id="35"/>
    </w:p>
    <w:p w:rsidR="00F1355B" w:rsidRPr="003C3B3D" w:rsidRDefault="00F1355B" w:rsidP="00F1355B">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8</w:t>
      </w:r>
      <w:r w:rsidRPr="003C3B3D">
        <w:rPr>
          <w:color w:val="auto"/>
        </w:rPr>
        <w:fldChar w:fldCharType="end"/>
      </w:r>
      <w:r w:rsidRPr="003C3B3D">
        <w:rPr>
          <w:color w:val="auto"/>
        </w:rPr>
        <w:t xml:space="preserve"> – </w:t>
      </w:r>
      <w:r w:rsidRPr="003C3B3D">
        <w:rPr>
          <w:b w:val="0"/>
          <w:color w:val="auto"/>
        </w:rPr>
        <w:t>Tabela de Especificação de Requisito: ERaF.007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9035E6">
        <w:trPr>
          <w:cantSplit/>
          <w:jc w:val="center"/>
        </w:trPr>
        <w:tc>
          <w:tcPr>
            <w:tcW w:w="2197" w:type="dxa"/>
          </w:tcPr>
          <w:p w:rsidR="00F1355B" w:rsidRPr="003C3B3D" w:rsidRDefault="00F1355B" w:rsidP="009035E6">
            <w:pPr>
              <w:pStyle w:val="Comment"/>
              <w:spacing w:before="60" w:after="60"/>
              <w:rPr>
                <w:b/>
                <w:i w:val="0"/>
                <w:color w:val="auto"/>
              </w:rPr>
            </w:pPr>
            <w:r w:rsidRPr="003C3B3D">
              <w:rPr>
                <w:b/>
                <w:i w:val="0"/>
                <w:color w:val="auto"/>
              </w:rPr>
              <w:t>ERAF007</w:t>
            </w:r>
          </w:p>
        </w:tc>
        <w:tc>
          <w:tcPr>
            <w:tcW w:w="6212" w:type="dxa"/>
            <w:gridSpan w:val="3"/>
          </w:tcPr>
          <w:p w:rsidR="00F1355B" w:rsidRPr="003C3B3D" w:rsidRDefault="00F1355B" w:rsidP="009035E6">
            <w:pPr>
              <w:pStyle w:val="Table-Text"/>
              <w:rPr>
                <w:i/>
              </w:rPr>
            </w:pPr>
            <w:r w:rsidRPr="003C3B3D">
              <w:rPr>
                <w:i/>
              </w:rPr>
              <w:t>Consulta de categorias de resíduos</w:t>
            </w:r>
          </w:p>
        </w:tc>
      </w:tr>
      <w:tr w:rsidR="003C3B3D" w:rsidRPr="003C3B3D" w:rsidTr="009035E6">
        <w:trPr>
          <w:cantSplit/>
          <w:jc w:val="center"/>
        </w:trPr>
        <w:tc>
          <w:tcPr>
            <w:tcW w:w="2197" w:type="dxa"/>
          </w:tcPr>
          <w:p w:rsidR="00F1355B" w:rsidRPr="003C3B3D" w:rsidRDefault="00F1355B" w:rsidP="009035E6">
            <w:pPr>
              <w:spacing w:before="60" w:after="60"/>
              <w:rPr>
                <w:b/>
              </w:rPr>
            </w:pPr>
            <w:r w:rsidRPr="003C3B3D">
              <w:rPr>
                <w:b/>
              </w:rPr>
              <w:t>Descrição</w:t>
            </w:r>
          </w:p>
        </w:tc>
        <w:tc>
          <w:tcPr>
            <w:tcW w:w="6212" w:type="dxa"/>
            <w:gridSpan w:val="3"/>
          </w:tcPr>
          <w:p w:rsidR="00F1355B" w:rsidRPr="003C3B3D" w:rsidRDefault="00F1355B" w:rsidP="009035E6">
            <w:pPr>
              <w:pStyle w:val="Table-Text"/>
            </w:pPr>
            <w:r w:rsidRPr="003C3B3D">
              <w:rPr>
                <w:i/>
              </w:rPr>
              <w:t>O sistema deve possibilitar consulta a categorias de resíduos.</w:t>
            </w:r>
          </w:p>
        </w:tc>
      </w:tr>
      <w:tr w:rsidR="003C3B3D" w:rsidRPr="003C3B3D" w:rsidTr="009035E6">
        <w:trPr>
          <w:jc w:val="center"/>
        </w:trPr>
        <w:tc>
          <w:tcPr>
            <w:tcW w:w="4914" w:type="dxa"/>
            <w:gridSpan w:val="2"/>
          </w:tcPr>
          <w:p w:rsidR="00F1355B" w:rsidRPr="003C3B3D" w:rsidRDefault="00F1355B" w:rsidP="009035E6">
            <w:pPr>
              <w:spacing w:before="60" w:after="60"/>
              <w:jc w:val="center"/>
              <w:rPr>
                <w:b/>
              </w:rPr>
            </w:pPr>
            <w:r w:rsidRPr="003C3B3D">
              <w:rPr>
                <w:b/>
              </w:rPr>
              <w:t>Descrição do risco</w:t>
            </w:r>
          </w:p>
        </w:tc>
        <w:tc>
          <w:tcPr>
            <w:tcW w:w="1747" w:type="dxa"/>
          </w:tcPr>
          <w:p w:rsidR="00F1355B" w:rsidRPr="003C3B3D" w:rsidRDefault="00F1355B" w:rsidP="009035E6">
            <w:pPr>
              <w:spacing w:before="60" w:after="60"/>
              <w:jc w:val="center"/>
              <w:rPr>
                <w:b/>
              </w:rPr>
            </w:pPr>
            <w:r w:rsidRPr="003C3B3D">
              <w:rPr>
                <w:b/>
              </w:rPr>
              <w:t>Risco</w:t>
            </w:r>
          </w:p>
        </w:tc>
        <w:tc>
          <w:tcPr>
            <w:tcW w:w="1748" w:type="dxa"/>
          </w:tcPr>
          <w:p w:rsidR="00F1355B" w:rsidRPr="003C3B3D" w:rsidRDefault="00F1355B" w:rsidP="009035E6">
            <w:pPr>
              <w:spacing w:before="60" w:after="60"/>
              <w:jc w:val="center"/>
              <w:rPr>
                <w:b/>
              </w:rPr>
            </w:pPr>
            <w:r w:rsidRPr="003C3B3D">
              <w:rPr>
                <w:b/>
              </w:rPr>
              <w:t>Prioridade</w:t>
            </w:r>
          </w:p>
        </w:tc>
      </w:tr>
      <w:tr w:rsidR="003C3B3D" w:rsidRPr="003C3B3D" w:rsidTr="009035E6">
        <w:trPr>
          <w:jc w:val="center"/>
        </w:trPr>
        <w:tc>
          <w:tcPr>
            <w:tcW w:w="4914" w:type="dxa"/>
            <w:gridSpan w:val="2"/>
          </w:tcPr>
          <w:p w:rsidR="00F1355B" w:rsidRPr="003C3B3D" w:rsidRDefault="00F1355B" w:rsidP="009035E6">
            <w:pPr>
              <w:pStyle w:val="Table-Text"/>
              <w:rPr>
                <w:i/>
              </w:rPr>
            </w:pPr>
            <w:r w:rsidRPr="003C3B3D">
              <w:rPr>
                <w:i/>
              </w:rPr>
              <w:t>Não se aplica</w:t>
            </w:r>
          </w:p>
        </w:tc>
        <w:tc>
          <w:tcPr>
            <w:tcW w:w="1747" w:type="dxa"/>
          </w:tcPr>
          <w:p w:rsidR="00F1355B" w:rsidRPr="003C3B3D" w:rsidRDefault="00F1355B" w:rsidP="009035E6">
            <w:pPr>
              <w:pStyle w:val="Table-Text"/>
              <w:rPr>
                <w:i/>
              </w:rPr>
            </w:pPr>
            <w:r w:rsidRPr="003C3B3D">
              <w:rPr>
                <w:i/>
              </w:rPr>
              <w:t xml:space="preserve"> -</w:t>
            </w:r>
          </w:p>
        </w:tc>
        <w:tc>
          <w:tcPr>
            <w:tcW w:w="1748" w:type="dxa"/>
          </w:tcPr>
          <w:p w:rsidR="00F1355B" w:rsidRPr="003C3B3D" w:rsidRDefault="00F1355B" w:rsidP="009035E6">
            <w:pPr>
              <w:pStyle w:val="Table-Text"/>
              <w:rPr>
                <w:i/>
              </w:rPr>
            </w:pPr>
            <w:r w:rsidRPr="003C3B3D">
              <w:rPr>
                <w:i/>
              </w:rPr>
              <w:t>Alta</w:t>
            </w:r>
          </w:p>
        </w:tc>
      </w:tr>
    </w:tbl>
    <w:p w:rsidR="00F1355B" w:rsidRPr="003C3B3D" w:rsidRDefault="00F1355B" w:rsidP="00F1355B">
      <w:pPr>
        <w:pStyle w:val="Heading3"/>
        <w:rPr>
          <w:color w:val="auto"/>
        </w:rPr>
      </w:pPr>
      <w:bookmarkStart w:id="36" w:name="_Toc336968202"/>
      <w:r w:rsidRPr="003C3B3D">
        <w:rPr>
          <w:color w:val="auto"/>
        </w:rPr>
        <w:t>ERaF.008</w:t>
      </w:r>
      <w:bookmarkEnd w:id="36"/>
    </w:p>
    <w:p w:rsidR="00F1355B" w:rsidRPr="003C3B3D" w:rsidRDefault="00F1355B" w:rsidP="00F1355B">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9</w:t>
      </w:r>
      <w:r w:rsidRPr="003C3B3D">
        <w:rPr>
          <w:color w:val="auto"/>
        </w:rPr>
        <w:fldChar w:fldCharType="end"/>
      </w:r>
      <w:r w:rsidRPr="003C3B3D">
        <w:rPr>
          <w:color w:val="auto"/>
        </w:rPr>
        <w:t xml:space="preserve"> – </w:t>
      </w:r>
      <w:r w:rsidRPr="003C3B3D">
        <w:rPr>
          <w:b w:val="0"/>
          <w:color w:val="auto"/>
        </w:rPr>
        <w:t>Tabela de Especificação de Requisito: ERaF.008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BB4E6B">
        <w:trPr>
          <w:cantSplit/>
          <w:jc w:val="center"/>
        </w:trPr>
        <w:tc>
          <w:tcPr>
            <w:tcW w:w="2197" w:type="dxa"/>
          </w:tcPr>
          <w:p w:rsidR="007A67A3" w:rsidRPr="003C3B3D" w:rsidRDefault="00D12412" w:rsidP="00BB4E6B">
            <w:pPr>
              <w:pStyle w:val="Comment"/>
              <w:spacing w:before="60" w:after="60"/>
              <w:rPr>
                <w:b/>
                <w:i w:val="0"/>
                <w:color w:val="auto"/>
              </w:rPr>
            </w:pPr>
            <w:r w:rsidRPr="003C3B3D">
              <w:rPr>
                <w:b/>
                <w:i w:val="0"/>
                <w:color w:val="auto"/>
              </w:rPr>
              <w:t>ERAF008</w:t>
            </w:r>
          </w:p>
        </w:tc>
        <w:tc>
          <w:tcPr>
            <w:tcW w:w="6212" w:type="dxa"/>
            <w:gridSpan w:val="3"/>
          </w:tcPr>
          <w:p w:rsidR="007A67A3" w:rsidRPr="003C3B3D" w:rsidRDefault="007A67A3" w:rsidP="00BB4E6B">
            <w:pPr>
              <w:pStyle w:val="Table-Text"/>
              <w:rPr>
                <w:i/>
              </w:rPr>
            </w:pPr>
            <w:r w:rsidRPr="003C3B3D">
              <w:rPr>
                <w:i/>
              </w:rPr>
              <w:t>Consulta de resíduo</w:t>
            </w:r>
            <w:r w:rsidR="00BF330E" w:rsidRPr="003C3B3D">
              <w:rPr>
                <w:i/>
              </w:rPr>
              <w:t>s</w:t>
            </w:r>
          </w:p>
        </w:tc>
      </w:tr>
      <w:tr w:rsidR="003C3B3D" w:rsidRPr="003C3B3D" w:rsidTr="00BB4E6B">
        <w:trPr>
          <w:cantSplit/>
          <w:jc w:val="center"/>
        </w:trPr>
        <w:tc>
          <w:tcPr>
            <w:tcW w:w="2197" w:type="dxa"/>
          </w:tcPr>
          <w:p w:rsidR="007A67A3" w:rsidRPr="003C3B3D" w:rsidRDefault="007A67A3" w:rsidP="00BB4E6B">
            <w:pPr>
              <w:spacing w:before="60" w:after="60"/>
              <w:rPr>
                <w:b/>
              </w:rPr>
            </w:pPr>
            <w:r w:rsidRPr="003C3B3D">
              <w:rPr>
                <w:b/>
              </w:rPr>
              <w:t>Descrição</w:t>
            </w:r>
          </w:p>
        </w:tc>
        <w:tc>
          <w:tcPr>
            <w:tcW w:w="6212" w:type="dxa"/>
            <w:gridSpan w:val="3"/>
          </w:tcPr>
          <w:p w:rsidR="007A67A3" w:rsidRPr="003C3B3D" w:rsidRDefault="007A67A3" w:rsidP="007A67A3">
            <w:pPr>
              <w:pStyle w:val="Table-Text"/>
            </w:pPr>
            <w:r w:rsidRPr="003C3B3D">
              <w:rPr>
                <w:i/>
              </w:rPr>
              <w:t>O sistema deve possibilitar consulta a resíduo</w:t>
            </w:r>
            <w:r w:rsidR="00BF330E" w:rsidRPr="003C3B3D">
              <w:rPr>
                <w:i/>
              </w:rPr>
              <w:t>s</w:t>
            </w:r>
            <w:r w:rsidRPr="003C3B3D">
              <w:rPr>
                <w:i/>
              </w:rPr>
              <w:t>.</w:t>
            </w:r>
          </w:p>
        </w:tc>
      </w:tr>
      <w:tr w:rsidR="003C3B3D" w:rsidRPr="003C3B3D" w:rsidTr="00BB4E6B">
        <w:trPr>
          <w:jc w:val="center"/>
        </w:trPr>
        <w:tc>
          <w:tcPr>
            <w:tcW w:w="4914" w:type="dxa"/>
            <w:gridSpan w:val="2"/>
          </w:tcPr>
          <w:p w:rsidR="007A67A3" w:rsidRPr="003C3B3D" w:rsidRDefault="007A67A3" w:rsidP="00BB4E6B">
            <w:pPr>
              <w:spacing w:before="60" w:after="60"/>
              <w:jc w:val="center"/>
              <w:rPr>
                <w:b/>
              </w:rPr>
            </w:pPr>
            <w:r w:rsidRPr="003C3B3D">
              <w:rPr>
                <w:b/>
              </w:rPr>
              <w:t>Descrição do risco</w:t>
            </w:r>
          </w:p>
        </w:tc>
        <w:tc>
          <w:tcPr>
            <w:tcW w:w="1747" w:type="dxa"/>
          </w:tcPr>
          <w:p w:rsidR="007A67A3" w:rsidRPr="003C3B3D" w:rsidRDefault="007A67A3" w:rsidP="00BB4E6B">
            <w:pPr>
              <w:spacing w:before="60" w:after="60"/>
              <w:jc w:val="center"/>
              <w:rPr>
                <w:b/>
              </w:rPr>
            </w:pPr>
            <w:r w:rsidRPr="003C3B3D">
              <w:rPr>
                <w:b/>
              </w:rPr>
              <w:t>Risco</w:t>
            </w:r>
          </w:p>
        </w:tc>
        <w:tc>
          <w:tcPr>
            <w:tcW w:w="1748" w:type="dxa"/>
          </w:tcPr>
          <w:p w:rsidR="007A67A3" w:rsidRPr="003C3B3D" w:rsidRDefault="007A67A3" w:rsidP="00BB4E6B">
            <w:pPr>
              <w:spacing w:before="60" w:after="60"/>
              <w:jc w:val="center"/>
              <w:rPr>
                <w:b/>
              </w:rPr>
            </w:pPr>
            <w:r w:rsidRPr="003C3B3D">
              <w:rPr>
                <w:b/>
              </w:rPr>
              <w:t>Prioridade</w:t>
            </w:r>
          </w:p>
        </w:tc>
      </w:tr>
      <w:tr w:rsidR="003C3B3D" w:rsidRPr="003C3B3D" w:rsidTr="00BB4E6B">
        <w:trPr>
          <w:jc w:val="center"/>
        </w:trPr>
        <w:tc>
          <w:tcPr>
            <w:tcW w:w="4914" w:type="dxa"/>
            <w:gridSpan w:val="2"/>
          </w:tcPr>
          <w:p w:rsidR="007A67A3" w:rsidRPr="003C3B3D" w:rsidRDefault="00BF776F" w:rsidP="00BB4E6B">
            <w:pPr>
              <w:pStyle w:val="Table-Text"/>
              <w:rPr>
                <w:i/>
              </w:rPr>
            </w:pPr>
            <w:r w:rsidRPr="003C3B3D">
              <w:rPr>
                <w:i/>
              </w:rPr>
              <w:t>Não se aplica</w:t>
            </w:r>
          </w:p>
        </w:tc>
        <w:tc>
          <w:tcPr>
            <w:tcW w:w="1747" w:type="dxa"/>
          </w:tcPr>
          <w:p w:rsidR="007A67A3" w:rsidRPr="003C3B3D" w:rsidRDefault="007A67A3" w:rsidP="00BB4E6B">
            <w:pPr>
              <w:pStyle w:val="Table-Text"/>
              <w:rPr>
                <w:i/>
              </w:rPr>
            </w:pPr>
            <w:r w:rsidRPr="003C3B3D">
              <w:rPr>
                <w:i/>
              </w:rPr>
              <w:t xml:space="preserve"> -</w:t>
            </w:r>
          </w:p>
        </w:tc>
        <w:tc>
          <w:tcPr>
            <w:tcW w:w="1748" w:type="dxa"/>
          </w:tcPr>
          <w:p w:rsidR="007A67A3" w:rsidRPr="003C3B3D" w:rsidRDefault="007A67A3" w:rsidP="00BB4E6B">
            <w:pPr>
              <w:pStyle w:val="Table-Text"/>
              <w:rPr>
                <w:i/>
              </w:rPr>
            </w:pPr>
            <w:r w:rsidRPr="003C3B3D">
              <w:rPr>
                <w:i/>
              </w:rPr>
              <w:t>Alta</w:t>
            </w:r>
          </w:p>
        </w:tc>
      </w:tr>
    </w:tbl>
    <w:p w:rsidR="007A67A3" w:rsidRPr="003C3B3D" w:rsidRDefault="00F1355B" w:rsidP="00F1355B">
      <w:pPr>
        <w:pStyle w:val="Heading3"/>
        <w:rPr>
          <w:color w:val="auto"/>
        </w:rPr>
      </w:pPr>
      <w:bookmarkStart w:id="37" w:name="_Toc336968203"/>
      <w:r w:rsidRPr="003C3B3D">
        <w:rPr>
          <w:color w:val="auto"/>
        </w:rPr>
        <w:lastRenderedPageBreak/>
        <w:t>ERaF.009</w:t>
      </w:r>
      <w:bookmarkEnd w:id="37"/>
    </w:p>
    <w:p w:rsidR="00412951" w:rsidRPr="003C3B3D" w:rsidRDefault="00412951" w:rsidP="00412951">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10</w:t>
      </w:r>
      <w:r w:rsidRPr="003C3B3D">
        <w:rPr>
          <w:color w:val="auto"/>
        </w:rPr>
        <w:fldChar w:fldCharType="end"/>
      </w:r>
      <w:r w:rsidRPr="003C3B3D">
        <w:rPr>
          <w:color w:val="auto"/>
        </w:rPr>
        <w:t xml:space="preserve"> – </w:t>
      </w:r>
      <w:r w:rsidRPr="003C3B3D">
        <w:rPr>
          <w:b w:val="0"/>
          <w:color w:val="auto"/>
        </w:rPr>
        <w:t>Tabela de Especificação de Requisito: ERaF.00</w:t>
      </w:r>
      <w:r w:rsidR="00651A75" w:rsidRPr="003C3B3D">
        <w:rPr>
          <w:b w:val="0"/>
          <w:color w:val="auto"/>
        </w:rPr>
        <w:t>9</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BB4E6B">
        <w:trPr>
          <w:cantSplit/>
          <w:jc w:val="center"/>
        </w:trPr>
        <w:tc>
          <w:tcPr>
            <w:tcW w:w="2197" w:type="dxa"/>
          </w:tcPr>
          <w:p w:rsidR="007A67A3" w:rsidRPr="003C3B3D" w:rsidRDefault="007A67A3" w:rsidP="00BB4E6B">
            <w:pPr>
              <w:pStyle w:val="Comment"/>
              <w:spacing w:before="60" w:after="60"/>
              <w:rPr>
                <w:b/>
                <w:i w:val="0"/>
                <w:color w:val="auto"/>
              </w:rPr>
            </w:pPr>
            <w:r w:rsidRPr="003C3B3D">
              <w:rPr>
                <w:b/>
                <w:i w:val="0"/>
                <w:color w:val="auto"/>
              </w:rPr>
              <w:t>E</w:t>
            </w:r>
            <w:r w:rsidR="00D12412" w:rsidRPr="003C3B3D">
              <w:rPr>
                <w:b/>
                <w:i w:val="0"/>
                <w:color w:val="auto"/>
              </w:rPr>
              <w:t>RAF009</w:t>
            </w:r>
          </w:p>
        </w:tc>
        <w:tc>
          <w:tcPr>
            <w:tcW w:w="6212" w:type="dxa"/>
            <w:gridSpan w:val="3"/>
          </w:tcPr>
          <w:p w:rsidR="007A67A3" w:rsidRPr="003C3B3D" w:rsidRDefault="007A67A3" w:rsidP="00BF330E">
            <w:pPr>
              <w:pStyle w:val="Table-Text"/>
              <w:rPr>
                <w:i/>
              </w:rPr>
            </w:pPr>
            <w:r w:rsidRPr="003C3B3D">
              <w:rPr>
                <w:i/>
              </w:rPr>
              <w:t>Consulta de ofertas ou procuras</w:t>
            </w:r>
          </w:p>
        </w:tc>
      </w:tr>
      <w:tr w:rsidR="003C3B3D" w:rsidRPr="003C3B3D" w:rsidTr="00BB4E6B">
        <w:trPr>
          <w:cantSplit/>
          <w:jc w:val="center"/>
        </w:trPr>
        <w:tc>
          <w:tcPr>
            <w:tcW w:w="2197" w:type="dxa"/>
          </w:tcPr>
          <w:p w:rsidR="007A67A3" w:rsidRPr="003C3B3D" w:rsidRDefault="007A67A3" w:rsidP="00BB4E6B">
            <w:pPr>
              <w:spacing w:before="60" w:after="60"/>
              <w:rPr>
                <w:b/>
              </w:rPr>
            </w:pPr>
            <w:r w:rsidRPr="003C3B3D">
              <w:rPr>
                <w:b/>
              </w:rPr>
              <w:t>Descrição</w:t>
            </w:r>
          </w:p>
        </w:tc>
        <w:tc>
          <w:tcPr>
            <w:tcW w:w="6212" w:type="dxa"/>
            <w:gridSpan w:val="3"/>
          </w:tcPr>
          <w:p w:rsidR="007A67A3" w:rsidRPr="003C3B3D" w:rsidRDefault="007A67A3" w:rsidP="007A67A3">
            <w:pPr>
              <w:pStyle w:val="Table-Text"/>
            </w:pPr>
            <w:r w:rsidRPr="003C3B3D">
              <w:rPr>
                <w:i/>
              </w:rPr>
              <w:t>O sistema deve possibilitar consulta à ofertas ou procuras.</w:t>
            </w:r>
          </w:p>
        </w:tc>
      </w:tr>
      <w:tr w:rsidR="003C3B3D" w:rsidRPr="003C3B3D" w:rsidTr="00BB4E6B">
        <w:trPr>
          <w:jc w:val="center"/>
        </w:trPr>
        <w:tc>
          <w:tcPr>
            <w:tcW w:w="4914" w:type="dxa"/>
            <w:gridSpan w:val="2"/>
          </w:tcPr>
          <w:p w:rsidR="007A67A3" w:rsidRPr="003C3B3D" w:rsidRDefault="007A67A3" w:rsidP="00BB4E6B">
            <w:pPr>
              <w:spacing w:before="60" w:after="60"/>
              <w:jc w:val="center"/>
              <w:rPr>
                <w:b/>
              </w:rPr>
            </w:pPr>
            <w:r w:rsidRPr="003C3B3D">
              <w:rPr>
                <w:b/>
              </w:rPr>
              <w:t>Descrição do risco</w:t>
            </w:r>
          </w:p>
        </w:tc>
        <w:tc>
          <w:tcPr>
            <w:tcW w:w="1747" w:type="dxa"/>
          </w:tcPr>
          <w:p w:rsidR="007A67A3" w:rsidRPr="003C3B3D" w:rsidRDefault="007A67A3" w:rsidP="00BB4E6B">
            <w:pPr>
              <w:spacing w:before="60" w:after="60"/>
              <w:jc w:val="center"/>
              <w:rPr>
                <w:b/>
              </w:rPr>
            </w:pPr>
            <w:r w:rsidRPr="003C3B3D">
              <w:rPr>
                <w:b/>
              </w:rPr>
              <w:t>Risco</w:t>
            </w:r>
          </w:p>
        </w:tc>
        <w:tc>
          <w:tcPr>
            <w:tcW w:w="1748" w:type="dxa"/>
          </w:tcPr>
          <w:p w:rsidR="007A67A3" w:rsidRPr="003C3B3D" w:rsidRDefault="007A67A3" w:rsidP="00BB4E6B">
            <w:pPr>
              <w:spacing w:before="60" w:after="60"/>
              <w:jc w:val="center"/>
              <w:rPr>
                <w:b/>
              </w:rPr>
            </w:pPr>
            <w:r w:rsidRPr="003C3B3D">
              <w:rPr>
                <w:b/>
              </w:rPr>
              <w:t>Prioridade</w:t>
            </w:r>
          </w:p>
        </w:tc>
      </w:tr>
      <w:tr w:rsidR="003C3B3D" w:rsidRPr="003C3B3D" w:rsidTr="00BB4E6B">
        <w:trPr>
          <w:jc w:val="center"/>
        </w:trPr>
        <w:tc>
          <w:tcPr>
            <w:tcW w:w="4914" w:type="dxa"/>
            <w:gridSpan w:val="2"/>
          </w:tcPr>
          <w:p w:rsidR="007A67A3" w:rsidRPr="003C3B3D" w:rsidRDefault="00BF776F" w:rsidP="00BB4E6B">
            <w:pPr>
              <w:pStyle w:val="Table-Text"/>
              <w:rPr>
                <w:i/>
              </w:rPr>
            </w:pPr>
            <w:r w:rsidRPr="003C3B3D">
              <w:rPr>
                <w:i/>
              </w:rPr>
              <w:t>Não se aplica</w:t>
            </w:r>
          </w:p>
        </w:tc>
        <w:tc>
          <w:tcPr>
            <w:tcW w:w="1747" w:type="dxa"/>
          </w:tcPr>
          <w:p w:rsidR="007A67A3" w:rsidRPr="003C3B3D" w:rsidRDefault="007A67A3" w:rsidP="00BB4E6B">
            <w:pPr>
              <w:pStyle w:val="Table-Text"/>
              <w:rPr>
                <w:i/>
              </w:rPr>
            </w:pPr>
            <w:r w:rsidRPr="003C3B3D">
              <w:rPr>
                <w:i/>
              </w:rPr>
              <w:t xml:space="preserve"> -</w:t>
            </w:r>
          </w:p>
        </w:tc>
        <w:tc>
          <w:tcPr>
            <w:tcW w:w="1748" w:type="dxa"/>
          </w:tcPr>
          <w:p w:rsidR="007A67A3" w:rsidRPr="003C3B3D" w:rsidRDefault="007A67A3" w:rsidP="00BB4E6B">
            <w:pPr>
              <w:pStyle w:val="Table-Text"/>
              <w:rPr>
                <w:i/>
              </w:rPr>
            </w:pPr>
            <w:r w:rsidRPr="003C3B3D">
              <w:rPr>
                <w:i/>
              </w:rPr>
              <w:t>Alta</w:t>
            </w:r>
          </w:p>
        </w:tc>
      </w:tr>
    </w:tbl>
    <w:p w:rsidR="007A67A3" w:rsidRPr="003C3B3D" w:rsidRDefault="00F1355B" w:rsidP="00F1355B">
      <w:pPr>
        <w:pStyle w:val="Heading3"/>
        <w:rPr>
          <w:color w:val="auto"/>
        </w:rPr>
      </w:pPr>
      <w:bookmarkStart w:id="38" w:name="_Toc336968204"/>
      <w:r w:rsidRPr="003C3B3D">
        <w:rPr>
          <w:color w:val="auto"/>
        </w:rPr>
        <w:t>ERaF.010</w:t>
      </w:r>
      <w:bookmarkEnd w:id="38"/>
    </w:p>
    <w:p w:rsidR="00DA3354" w:rsidRPr="003C3B3D" w:rsidRDefault="00DA3354" w:rsidP="00DA3354">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11</w:t>
      </w:r>
      <w:r w:rsidRPr="003C3B3D">
        <w:rPr>
          <w:color w:val="auto"/>
        </w:rPr>
        <w:fldChar w:fldCharType="end"/>
      </w:r>
      <w:r w:rsidRPr="003C3B3D">
        <w:rPr>
          <w:color w:val="auto"/>
        </w:rPr>
        <w:t xml:space="preserve"> – </w:t>
      </w:r>
      <w:r w:rsidRPr="003C3B3D">
        <w:rPr>
          <w:b w:val="0"/>
          <w:color w:val="auto"/>
        </w:rPr>
        <w:t>Tabela de Especificação de Requisito: ERaF.010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BB4E6B">
        <w:trPr>
          <w:cantSplit/>
          <w:jc w:val="center"/>
        </w:trPr>
        <w:tc>
          <w:tcPr>
            <w:tcW w:w="2197" w:type="dxa"/>
          </w:tcPr>
          <w:p w:rsidR="007A67A3" w:rsidRPr="003C3B3D" w:rsidRDefault="007A67A3" w:rsidP="00BB4E6B">
            <w:pPr>
              <w:pStyle w:val="Comment"/>
              <w:spacing w:before="60" w:after="60"/>
              <w:rPr>
                <w:b/>
                <w:i w:val="0"/>
                <w:color w:val="auto"/>
              </w:rPr>
            </w:pPr>
            <w:r w:rsidRPr="003C3B3D">
              <w:rPr>
                <w:b/>
                <w:i w:val="0"/>
                <w:color w:val="auto"/>
              </w:rPr>
              <w:t>E</w:t>
            </w:r>
            <w:r w:rsidR="00D12412" w:rsidRPr="003C3B3D">
              <w:rPr>
                <w:b/>
                <w:i w:val="0"/>
                <w:color w:val="auto"/>
              </w:rPr>
              <w:t>RAF010</w:t>
            </w:r>
          </w:p>
        </w:tc>
        <w:tc>
          <w:tcPr>
            <w:tcW w:w="6212" w:type="dxa"/>
            <w:gridSpan w:val="3"/>
          </w:tcPr>
          <w:p w:rsidR="007A67A3" w:rsidRPr="003C3B3D" w:rsidRDefault="007A67A3" w:rsidP="00BB4E6B">
            <w:pPr>
              <w:pStyle w:val="Table-Text"/>
              <w:rPr>
                <w:i/>
              </w:rPr>
            </w:pPr>
            <w:proofErr w:type="spellStart"/>
            <w:r w:rsidRPr="003C3B3D">
              <w:rPr>
                <w:i/>
              </w:rPr>
              <w:t>Logout</w:t>
            </w:r>
            <w:proofErr w:type="spellEnd"/>
          </w:p>
        </w:tc>
      </w:tr>
      <w:tr w:rsidR="003C3B3D" w:rsidRPr="003C3B3D" w:rsidTr="00BB4E6B">
        <w:trPr>
          <w:cantSplit/>
          <w:jc w:val="center"/>
        </w:trPr>
        <w:tc>
          <w:tcPr>
            <w:tcW w:w="2197" w:type="dxa"/>
          </w:tcPr>
          <w:p w:rsidR="007A67A3" w:rsidRPr="003C3B3D" w:rsidRDefault="007A67A3" w:rsidP="00BB4E6B">
            <w:pPr>
              <w:spacing w:before="60" w:after="60"/>
              <w:rPr>
                <w:b/>
              </w:rPr>
            </w:pPr>
            <w:r w:rsidRPr="003C3B3D">
              <w:rPr>
                <w:b/>
              </w:rPr>
              <w:t>Descrição</w:t>
            </w:r>
          </w:p>
        </w:tc>
        <w:tc>
          <w:tcPr>
            <w:tcW w:w="6212" w:type="dxa"/>
            <w:gridSpan w:val="3"/>
          </w:tcPr>
          <w:p w:rsidR="007A67A3" w:rsidRPr="003C3B3D" w:rsidRDefault="007A67A3" w:rsidP="00BF330E">
            <w:pPr>
              <w:pStyle w:val="Table-Text"/>
            </w:pPr>
            <w:r w:rsidRPr="003C3B3D">
              <w:rPr>
                <w:i/>
              </w:rPr>
              <w:t>O sistema deve ser capa</w:t>
            </w:r>
            <w:r w:rsidR="00D12412" w:rsidRPr="003C3B3D">
              <w:rPr>
                <w:i/>
              </w:rPr>
              <w:t>z</w:t>
            </w:r>
            <w:r w:rsidRPr="003C3B3D">
              <w:rPr>
                <w:i/>
              </w:rPr>
              <w:t xml:space="preserve"> de efetuar </w:t>
            </w:r>
            <w:proofErr w:type="spellStart"/>
            <w:r w:rsidRPr="003C3B3D">
              <w:rPr>
                <w:i/>
              </w:rPr>
              <w:t>logout</w:t>
            </w:r>
            <w:proofErr w:type="spellEnd"/>
            <w:r w:rsidRPr="003C3B3D">
              <w:rPr>
                <w:i/>
              </w:rPr>
              <w:t xml:space="preserve"> </w:t>
            </w:r>
            <w:r w:rsidR="00BF330E" w:rsidRPr="003C3B3D">
              <w:rPr>
                <w:i/>
              </w:rPr>
              <w:t>do</w:t>
            </w:r>
            <w:r w:rsidRPr="003C3B3D">
              <w:rPr>
                <w:i/>
              </w:rPr>
              <w:t xml:space="preserve"> usuário</w:t>
            </w:r>
            <w:r w:rsidR="00BF330E" w:rsidRPr="003C3B3D">
              <w:rPr>
                <w:i/>
              </w:rPr>
              <w:t xml:space="preserve"> </w:t>
            </w:r>
            <w:proofErr w:type="spellStart"/>
            <w:r w:rsidR="00BF330E" w:rsidRPr="003C3B3D">
              <w:rPr>
                <w:i/>
              </w:rPr>
              <w:t>logado</w:t>
            </w:r>
            <w:proofErr w:type="spellEnd"/>
            <w:r w:rsidRPr="003C3B3D">
              <w:rPr>
                <w:i/>
              </w:rPr>
              <w:t>.</w:t>
            </w:r>
          </w:p>
        </w:tc>
      </w:tr>
      <w:tr w:rsidR="003C3B3D" w:rsidRPr="003C3B3D" w:rsidTr="00BB4E6B">
        <w:trPr>
          <w:jc w:val="center"/>
        </w:trPr>
        <w:tc>
          <w:tcPr>
            <w:tcW w:w="4914" w:type="dxa"/>
            <w:gridSpan w:val="2"/>
          </w:tcPr>
          <w:p w:rsidR="007A67A3" w:rsidRPr="003C3B3D" w:rsidRDefault="007A67A3" w:rsidP="00BB4E6B">
            <w:pPr>
              <w:spacing w:before="60" w:after="60"/>
              <w:jc w:val="center"/>
              <w:rPr>
                <w:b/>
              </w:rPr>
            </w:pPr>
            <w:r w:rsidRPr="003C3B3D">
              <w:rPr>
                <w:b/>
              </w:rPr>
              <w:t>Descrição do risco</w:t>
            </w:r>
          </w:p>
        </w:tc>
        <w:tc>
          <w:tcPr>
            <w:tcW w:w="1747" w:type="dxa"/>
          </w:tcPr>
          <w:p w:rsidR="007A67A3" w:rsidRPr="003C3B3D" w:rsidRDefault="007A67A3" w:rsidP="00BB4E6B">
            <w:pPr>
              <w:spacing w:before="60" w:after="60"/>
              <w:jc w:val="center"/>
              <w:rPr>
                <w:b/>
              </w:rPr>
            </w:pPr>
            <w:r w:rsidRPr="003C3B3D">
              <w:rPr>
                <w:b/>
              </w:rPr>
              <w:t>Risco</w:t>
            </w:r>
          </w:p>
        </w:tc>
        <w:tc>
          <w:tcPr>
            <w:tcW w:w="1748" w:type="dxa"/>
          </w:tcPr>
          <w:p w:rsidR="007A67A3" w:rsidRPr="003C3B3D" w:rsidRDefault="007A67A3" w:rsidP="00BB4E6B">
            <w:pPr>
              <w:spacing w:before="60" w:after="60"/>
              <w:jc w:val="center"/>
              <w:rPr>
                <w:b/>
              </w:rPr>
            </w:pPr>
            <w:r w:rsidRPr="003C3B3D">
              <w:rPr>
                <w:b/>
              </w:rPr>
              <w:t>Prioridade</w:t>
            </w:r>
          </w:p>
        </w:tc>
      </w:tr>
      <w:tr w:rsidR="007A67A3" w:rsidRPr="003C3B3D" w:rsidTr="00BB4E6B">
        <w:trPr>
          <w:jc w:val="center"/>
        </w:trPr>
        <w:tc>
          <w:tcPr>
            <w:tcW w:w="4914" w:type="dxa"/>
            <w:gridSpan w:val="2"/>
          </w:tcPr>
          <w:p w:rsidR="007A67A3" w:rsidRPr="003C3B3D" w:rsidRDefault="00BF776F" w:rsidP="00BB4E6B">
            <w:pPr>
              <w:pStyle w:val="Table-Text"/>
              <w:rPr>
                <w:i/>
              </w:rPr>
            </w:pPr>
            <w:r w:rsidRPr="003C3B3D">
              <w:rPr>
                <w:i/>
              </w:rPr>
              <w:t>Não se aplica</w:t>
            </w:r>
          </w:p>
        </w:tc>
        <w:tc>
          <w:tcPr>
            <w:tcW w:w="1747" w:type="dxa"/>
          </w:tcPr>
          <w:p w:rsidR="007A67A3" w:rsidRPr="003C3B3D" w:rsidRDefault="007A67A3" w:rsidP="00BB4E6B">
            <w:pPr>
              <w:pStyle w:val="Table-Text"/>
              <w:rPr>
                <w:i/>
              </w:rPr>
            </w:pPr>
            <w:r w:rsidRPr="003C3B3D">
              <w:rPr>
                <w:i/>
              </w:rPr>
              <w:t xml:space="preserve"> -</w:t>
            </w:r>
          </w:p>
        </w:tc>
        <w:tc>
          <w:tcPr>
            <w:tcW w:w="1748" w:type="dxa"/>
          </w:tcPr>
          <w:p w:rsidR="007A67A3" w:rsidRPr="003C3B3D" w:rsidRDefault="007A67A3" w:rsidP="00BB4E6B">
            <w:pPr>
              <w:pStyle w:val="Table-Text"/>
              <w:rPr>
                <w:i/>
              </w:rPr>
            </w:pPr>
            <w:r w:rsidRPr="003C3B3D">
              <w:rPr>
                <w:i/>
              </w:rPr>
              <w:t>Alta</w:t>
            </w:r>
          </w:p>
        </w:tc>
      </w:tr>
    </w:tbl>
    <w:p w:rsidR="00BA5282" w:rsidRPr="003C3B3D" w:rsidRDefault="00BA5282" w:rsidP="000B07AF">
      <w:pPr>
        <w:pStyle w:val="Pargrafo"/>
        <w:rPr>
          <w:color w:val="auto"/>
        </w:rPr>
      </w:pPr>
    </w:p>
    <w:p w:rsidR="00BA5282" w:rsidRPr="003C3B3D" w:rsidRDefault="00BA5282" w:rsidP="000B07AF">
      <w:pPr>
        <w:pStyle w:val="Pargrafo"/>
        <w:rPr>
          <w:color w:val="auto"/>
        </w:rPr>
      </w:pPr>
    </w:p>
    <w:p w:rsidR="00BA5282" w:rsidRPr="003C3B3D" w:rsidRDefault="00BA5282" w:rsidP="000B07AF">
      <w:pPr>
        <w:pStyle w:val="Pargrafo"/>
        <w:rPr>
          <w:color w:val="auto"/>
        </w:rPr>
      </w:pPr>
    </w:p>
    <w:p w:rsidR="00BA5282" w:rsidRPr="003C3B3D" w:rsidRDefault="00BA5282" w:rsidP="000B07AF">
      <w:pPr>
        <w:pStyle w:val="Pargrafo"/>
        <w:rPr>
          <w:color w:val="auto"/>
        </w:rPr>
      </w:pPr>
    </w:p>
    <w:p w:rsidR="00BA5282" w:rsidRPr="003C3B3D" w:rsidRDefault="00BA5282" w:rsidP="000B07AF">
      <w:pPr>
        <w:pStyle w:val="Pargrafo"/>
        <w:rPr>
          <w:color w:val="auto"/>
        </w:rPr>
      </w:pPr>
    </w:p>
    <w:p w:rsidR="00BA5282" w:rsidRPr="003C3B3D" w:rsidRDefault="00BA5282" w:rsidP="00BA5282">
      <w:pPr>
        <w:pStyle w:val="Heading3"/>
        <w:rPr>
          <w:color w:val="auto"/>
        </w:rPr>
      </w:pPr>
      <w:bookmarkStart w:id="39" w:name="_Toc336968205"/>
      <w:r w:rsidRPr="003C3B3D">
        <w:rPr>
          <w:color w:val="auto"/>
        </w:rPr>
        <w:t>ERfF.011</w:t>
      </w:r>
      <w:bookmarkEnd w:id="39"/>
    </w:p>
    <w:p w:rsidR="00BA5282" w:rsidRPr="003C3B3D" w:rsidRDefault="00BA5282" w:rsidP="00BA5282">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12</w:t>
      </w:r>
      <w:r w:rsidRPr="003C3B3D">
        <w:rPr>
          <w:color w:val="auto"/>
        </w:rPr>
        <w:fldChar w:fldCharType="end"/>
      </w:r>
      <w:r w:rsidRPr="003C3B3D">
        <w:rPr>
          <w:color w:val="auto"/>
        </w:rPr>
        <w:t xml:space="preserve"> – </w:t>
      </w:r>
      <w:r w:rsidRPr="003C3B3D">
        <w:rPr>
          <w:b w:val="0"/>
          <w:color w:val="auto"/>
        </w:rPr>
        <w:t>Tabela de Especificação de Requisito: ERfF.011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9035E6">
        <w:trPr>
          <w:cantSplit/>
          <w:jc w:val="center"/>
        </w:trPr>
        <w:tc>
          <w:tcPr>
            <w:tcW w:w="2197" w:type="dxa"/>
          </w:tcPr>
          <w:p w:rsidR="00BA5282" w:rsidRPr="003C3B3D" w:rsidRDefault="00BA5282" w:rsidP="009035E6">
            <w:pPr>
              <w:pStyle w:val="Comment"/>
              <w:spacing w:before="60" w:after="60"/>
              <w:rPr>
                <w:b/>
                <w:i w:val="0"/>
                <w:color w:val="auto"/>
              </w:rPr>
            </w:pPr>
            <w:r w:rsidRPr="003C3B3D">
              <w:rPr>
                <w:b/>
                <w:i w:val="0"/>
                <w:color w:val="auto"/>
              </w:rPr>
              <w:t>ERFF011</w:t>
            </w:r>
          </w:p>
        </w:tc>
        <w:tc>
          <w:tcPr>
            <w:tcW w:w="6212" w:type="dxa"/>
            <w:gridSpan w:val="3"/>
          </w:tcPr>
          <w:p w:rsidR="00BA5282" w:rsidRPr="003C3B3D" w:rsidRDefault="00BA5282" w:rsidP="009035E6">
            <w:pPr>
              <w:pStyle w:val="Table-Text"/>
              <w:rPr>
                <w:i/>
              </w:rPr>
            </w:pPr>
            <w:r w:rsidRPr="003C3B3D">
              <w:rPr>
                <w:i/>
              </w:rPr>
              <w:t>Alerta de Interesse</w:t>
            </w:r>
          </w:p>
        </w:tc>
      </w:tr>
      <w:tr w:rsidR="003C3B3D" w:rsidRPr="003C3B3D" w:rsidTr="009035E6">
        <w:trPr>
          <w:cantSplit/>
          <w:jc w:val="center"/>
        </w:trPr>
        <w:tc>
          <w:tcPr>
            <w:tcW w:w="2197" w:type="dxa"/>
          </w:tcPr>
          <w:p w:rsidR="00BA5282" w:rsidRPr="003C3B3D" w:rsidRDefault="00BA5282" w:rsidP="009035E6">
            <w:pPr>
              <w:spacing w:before="60" w:after="60"/>
              <w:rPr>
                <w:b/>
              </w:rPr>
            </w:pPr>
            <w:r w:rsidRPr="003C3B3D">
              <w:rPr>
                <w:b/>
              </w:rPr>
              <w:t>Descrição</w:t>
            </w:r>
          </w:p>
        </w:tc>
        <w:tc>
          <w:tcPr>
            <w:tcW w:w="6212" w:type="dxa"/>
            <w:gridSpan w:val="3"/>
          </w:tcPr>
          <w:p w:rsidR="00BA5282" w:rsidRPr="003C3B3D" w:rsidRDefault="00BA5282" w:rsidP="009035E6">
            <w:pPr>
              <w:pStyle w:val="Table-Text"/>
            </w:pPr>
            <w:r w:rsidRPr="003C3B3D">
              <w:rPr>
                <w:i/>
              </w:rPr>
              <w:t>O sistema deverá ser capaz de localizar ofertas e procuras correspondentes e alertar os usuários, afim de agilizar o encontro entre ofertante e comprador.</w:t>
            </w:r>
          </w:p>
        </w:tc>
      </w:tr>
      <w:tr w:rsidR="003C3B3D" w:rsidRPr="003C3B3D" w:rsidTr="009035E6">
        <w:trPr>
          <w:jc w:val="center"/>
        </w:trPr>
        <w:tc>
          <w:tcPr>
            <w:tcW w:w="4914" w:type="dxa"/>
            <w:gridSpan w:val="2"/>
          </w:tcPr>
          <w:p w:rsidR="00BA5282" w:rsidRPr="003C3B3D" w:rsidRDefault="00BA5282" w:rsidP="009035E6">
            <w:pPr>
              <w:spacing w:before="60" w:after="60"/>
              <w:jc w:val="center"/>
              <w:rPr>
                <w:b/>
              </w:rPr>
            </w:pPr>
            <w:r w:rsidRPr="003C3B3D">
              <w:rPr>
                <w:b/>
              </w:rPr>
              <w:t>Descrição do risco</w:t>
            </w:r>
          </w:p>
        </w:tc>
        <w:tc>
          <w:tcPr>
            <w:tcW w:w="1747" w:type="dxa"/>
          </w:tcPr>
          <w:p w:rsidR="00BA5282" w:rsidRPr="003C3B3D" w:rsidRDefault="00BA5282" w:rsidP="009035E6">
            <w:pPr>
              <w:spacing w:before="60" w:after="60"/>
              <w:jc w:val="center"/>
              <w:rPr>
                <w:b/>
              </w:rPr>
            </w:pPr>
            <w:r w:rsidRPr="003C3B3D">
              <w:rPr>
                <w:b/>
              </w:rPr>
              <w:t>Risco</w:t>
            </w:r>
          </w:p>
        </w:tc>
        <w:tc>
          <w:tcPr>
            <w:tcW w:w="1748" w:type="dxa"/>
          </w:tcPr>
          <w:p w:rsidR="00BA5282" w:rsidRPr="003C3B3D" w:rsidRDefault="00BA5282" w:rsidP="009035E6">
            <w:pPr>
              <w:spacing w:before="60" w:after="60"/>
              <w:jc w:val="center"/>
              <w:rPr>
                <w:b/>
              </w:rPr>
            </w:pPr>
            <w:r w:rsidRPr="003C3B3D">
              <w:rPr>
                <w:b/>
              </w:rPr>
              <w:t>Prioridade</w:t>
            </w:r>
          </w:p>
        </w:tc>
      </w:tr>
      <w:tr w:rsidR="00BA5282" w:rsidRPr="003C3B3D" w:rsidTr="009035E6">
        <w:trPr>
          <w:jc w:val="center"/>
        </w:trPr>
        <w:tc>
          <w:tcPr>
            <w:tcW w:w="4914" w:type="dxa"/>
            <w:gridSpan w:val="2"/>
          </w:tcPr>
          <w:p w:rsidR="00BA5282" w:rsidRPr="003C3B3D" w:rsidRDefault="00BA5282" w:rsidP="009035E6">
            <w:pPr>
              <w:pStyle w:val="Table-Text"/>
              <w:rPr>
                <w:i/>
              </w:rPr>
            </w:pPr>
            <w:r w:rsidRPr="003C3B3D">
              <w:rPr>
                <w:i/>
              </w:rPr>
              <w:t>Não se aplica</w:t>
            </w:r>
          </w:p>
        </w:tc>
        <w:tc>
          <w:tcPr>
            <w:tcW w:w="1747" w:type="dxa"/>
          </w:tcPr>
          <w:p w:rsidR="00BA5282" w:rsidRPr="003C3B3D" w:rsidRDefault="00BA5282" w:rsidP="009035E6">
            <w:pPr>
              <w:pStyle w:val="Table-Text"/>
              <w:rPr>
                <w:i/>
              </w:rPr>
            </w:pPr>
            <w:r w:rsidRPr="003C3B3D">
              <w:rPr>
                <w:i/>
              </w:rPr>
              <w:t xml:space="preserve"> -</w:t>
            </w:r>
          </w:p>
        </w:tc>
        <w:tc>
          <w:tcPr>
            <w:tcW w:w="1748" w:type="dxa"/>
          </w:tcPr>
          <w:p w:rsidR="00BA5282" w:rsidRPr="003C3B3D" w:rsidRDefault="00BA5282" w:rsidP="009035E6">
            <w:pPr>
              <w:pStyle w:val="Table-Text"/>
              <w:rPr>
                <w:i/>
              </w:rPr>
            </w:pPr>
            <w:r w:rsidRPr="003C3B3D">
              <w:rPr>
                <w:i/>
              </w:rPr>
              <w:t>Média</w:t>
            </w:r>
          </w:p>
        </w:tc>
      </w:tr>
    </w:tbl>
    <w:p w:rsidR="00BA5282" w:rsidRPr="003C3B3D" w:rsidRDefault="00BA5282" w:rsidP="00BA5282">
      <w:pPr>
        <w:pStyle w:val="Pargrafo"/>
        <w:rPr>
          <w:color w:val="auto"/>
        </w:rPr>
      </w:pPr>
    </w:p>
    <w:p w:rsidR="00BA5282" w:rsidRPr="003C3B3D" w:rsidRDefault="00BA5282" w:rsidP="00BA5282">
      <w:pPr>
        <w:pStyle w:val="Heading3"/>
        <w:rPr>
          <w:color w:val="auto"/>
        </w:rPr>
      </w:pPr>
      <w:bookmarkStart w:id="40" w:name="_Toc336968206"/>
      <w:r w:rsidRPr="003C3B3D">
        <w:rPr>
          <w:color w:val="auto"/>
        </w:rPr>
        <w:t>ERaN.001</w:t>
      </w:r>
      <w:bookmarkEnd w:id="40"/>
    </w:p>
    <w:p w:rsidR="00BA5282" w:rsidRPr="003C3B3D" w:rsidRDefault="00BA5282" w:rsidP="00BA5282">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13</w:t>
      </w:r>
      <w:r w:rsidRPr="003C3B3D">
        <w:rPr>
          <w:color w:val="auto"/>
        </w:rPr>
        <w:fldChar w:fldCharType="end"/>
      </w:r>
      <w:r w:rsidRPr="003C3B3D">
        <w:rPr>
          <w:color w:val="auto"/>
        </w:rPr>
        <w:t xml:space="preserve"> – </w:t>
      </w:r>
      <w:r w:rsidRPr="003C3B3D">
        <w:rPr>
          <w:b w:val="0"/>
          <w:color w:val="auto"/>
        </w:rPr>
        <w:t>Tabela de Especificação de Requisito: ERaN.001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9035E6">
        <w:trPr>
          <w:cantSplit/>
          <w:jc w:val="center"/>
        </w:trPr>
        <w:tc>
          <w:tcPr>
            <w:tcW w:w="2197" w:type="dxa"/>
          </w:tcPr>
          <w:p w:rsidR="00BA5282" w:rsidRPr="003C3B3D" w:rsidRDefault="00BA5282" w:rsidP="009035E6">
            <w:pPr>
              <w:pStyle w:val="Comment"/>
              <w:spacing w:before="60" w:after="60"/>
              <w:rPr>
                <w:b/>
                <w:i w:val="0"/>
                <w:color w:val="auto"/>
              </w:rPr>
            </w:pPr>
            <w:r w:rsidRPr="003C3B3D">
              <w:rPr>
                <w:b/>
                <w:i w:val="0"/>
                <w:color w:val="auto"/>
              </w:rPr>
              <w:t>ERAN001</w:t>
            </w:r>
          </w:p>
        </w:tc>
        <w:tc>
          <w:tcPr>
            <w:tcW w:w="6212" w:type="dxa"/>
            <w:gridSpan w:val="3"/>
          </w:tcPr>
          <w:p w:rsidR="00BA5282" w:rsidRPr="003C3B3D" w:rsidRDefault="00BA5282" w:rsidP="009035E6">
            <w:pPr>
              <w:pStyle w:val="Table-Text"/>
              <w:rPr>
                <w:i/>
              </w:rPr>
            </w:pPr>
            <w:r w:rsidRPr="003C3B3D">
              <w:rPr>
                <w:i/>
              </w:rPr>
              <w:t>Usabilidade (Mobile)</w:t>
            </w:r>
          </w:p>
        </w:tc>
      </w:tr>
      <w:tr w:rsidR="003C3B3D" w:rsidRPr="003C3B3D" w:rsidTr="009035E6">
        <w:trPr>
          <w:cantSplit/>
          <w:jc w:val="center"/>
        </w:trPr>
        <w:tc>
          <w:tcPr>
            <w:tcW w:w="2197" w:type="dxa"/>
          </w:tcPr>
          <w:p w:rsidR="00BA5282" w:rsidRPr="003C3B3D" w:rsidRDefault="00BA5282" w:rsidP="009035E6">
            <w:pPr>
              <w:spacing w:before="60" w:after="60"/>
              <w:rPr>
                <w:b/>
              </w:rPr>
            </w:pPr>
            <w:r w:rsidRPr="003C3B3D">
              <w:rPr>
                <w:b/>
              </w:rPr>
              <w:lastRenderedPageBreak/>
              <w:t>Descrição</w:t>
            </w:r>
          </w:p>
        </w:tc>
        <w:tc>
          <w:tcPr>
            <w:tcW w:w="6212" w:type="dxa"/>
            <w:gridSpan w:val="3"/>
          </w:tcPr>
          <w:p w:rsidR="00BA5282" w:rsidRPr="003C3B3D" w:rsidRDefault="00BA5282" w:rsidP="009035E6">
            <w:pPr>
              <w:pStyle w:val="Table-Text"/>
            </w:pPr>
            <w:r w:rsidRPr="003C3B3D">
              <w:rPr>
                <w:i/>
              </w:rPr>
              <w:t xml:space="preserve">O sistema deve ser usual nos seguintes sistemas operacionais de smartphones: </w:t>
            </w:r>
            <w:proofErr w:type="spellStart"/>
            <w:r w:rsidRPr="003C3B3D">
              <w:rPr>
                <w:i/>
              </w:rPr>
              <w:t>Ios</w:t>
            </w:r>
            <w:proofErr w:type="spellEnd"/>
            <w:r w:rsidRPr="003C3B3D">
              <w:rPr>
                <w:i/>
              </w:rPr>
              <w:t xml:space="preserve"> v5, </w:t>
            </w:r>
            <w:proofErr w:type="spellStart"/>
            <w:r w:rsidRPr="003C3B3D">
              <w:rPr>
                <w:i/>
              </w:rPr>
              <w:t>Android</w:t>
            </w:r>
            <w:proofErr w:type="spellEnd"/>
            <w:r w:rsidRPr="003C3B3D">
              <w:rPr>
                <w:i/>
              </w:rPr>
              <w:t xml:space="preserve"> v4.03, Windows Phone v7.5, BlackBerry v7.</w:t>
            </w:r>
          </w:p>
        </w:tc>
      </w:tr>
      <w:tr w:rsidR="003C3B3D" w:rsidRPr="003C3B3D" w:rsidTr="009035E6">
        <w:trPr>
          <w:jc w:val="center"/>
        </w:trPr>
        <w:tc>
          <w:tcPr>
            <w:tcW w:w="4914" w:type="dxa"/>
            <w:gridSpan w:val="2"/>
          </w:tcPr>
          <w:p w:rsidR="00BA5282" w:rsidRPr="003C3B3D" w:rsidRDefault="00BA5282" w:rsidP="009035E6">
            <w:pPr>
              <w:spacing w:before="60" w:after="60"/>
              <w:jc w:val="center"/>
              <w:rPr>
                <w:b/>
              </w:rPr>
            </w:pPr>
            <w:r w:rsidRPr="003C3B3D">
              <w:rPr>
                <w:b/>
              </w:rPr>
              <w:t>Descrição do risco</w:t>
            </w:r>
          </w:p>
        </w:tc>
        <w:tc>
          <w:tcPr>
            <w:tcW w:w="1747" w:type="dxa"/>
          </w:tcPr>
          <w:p w:rsidR="00BA5282" w:rsidRPr="003C3B3D" w:rsidRDefault="00BA5282" w:rsidP="009035E6">
            <w:pPr>
              <w:spacing w:before="60" w:after="60"/>
              <w:jc w:val="center"/>
              <w:rPr>
                <w:b/>
              </w:rPr>
            </w:pPr>
            <w:r w:rsidRPr="003C3B3D">
              <w:rPr>
                <w:b/>
              </w:rPr>
              <w:t>Risco</w:t>
            </w:r>
          </w:p>
        </w:tc>
        <w:tc>
          <w:tcPr>
            <w:tcW w:w="1748" w:type="dxa"/>
          </w:tcPr>
          <w:p w:rsidR="00BA5282" w:rsidRPr="003C3B3D" w:rsidRDefault="00BA5282" w:rsidP="009035E6">
            <w:pPr>
              <w:spacing w:before="60" w:after="60"/>
              <w:jc w:val="center"/>
              <w:rPr>
                <w:b/>
              </w:rPr>
            </w:pPr>
            <w:r w:rsidRPr="003C3B3D">
              <w:rPr>
                <w:b/>
              </w:rPr>
              <w:t>Prioridade</w:t>
            </w:r>
          </w:p>
        </w:tc>
      </w:tr>
      <w:tr w:rsidR="00BA5282" w:rsidRPr="003C3B3D" w:rsidTr="009035E6">
        <w:trPr>
          <w:jc w:val="center"/>
        </w:trPr>
        <w:tc>
          <w:tcPr>
            <w:tcW w:w="4914" w:type="dxa"/>
            <w:gridSpan w:val="2"/>
          </w:tcPr>
          <w:p w:rsidR="00BA5282" w:rsidRPr="003C3B3D" w:rsidRDefault="00BA5282" w:rsidP="009035E6">
            <w:pPr>
              <w:pStyle w:val="Table-Text"/>
              <w:rPr>
                <w:i/>
              </w:rPr>
            </w:pPr>
            <w:r w:rsidRPr="003C3B3D">
              <w:rPr>
                <w:i/>
              </w:rPr>
              <w:t>Não se aplica</w:t>
            </w:r>
          </w:p>
        </w:tc>
        <w:tc>
          <w:tcPr>
            <w:tcW w:w="1747" w:type="dxa"/>
          </w:tcPr>
          <w:p w:rsidR="00BA5282" w:rsidRPr="003C3B3D" w:rsidRDefault="00BA5282" w:rsidP="009035E6">
            <w:pPr>
              <w:pStyle w:val="Table-Text"/>
              <w:rPr>
                <w:i/>
              </w:rPr>
            </w:pPr>
            <w:r w:rsidRPr="003C3B3D">
              <w:rPr>
                <w:i/>
              </w:rPr>
              <w:t xml:space="preserve"> -</w:t>
            </w:r>
          </w:p>
        </w:tc>
        <w:tc>
          <w:tcPr>
            <w:tcW w:w="1748" w:type="dxa"/>
          </w:tcPr>
          <w:p w:rsidR="00BA5282" w:rsidRPr="003C3B3D" w:rsidRDefault="00BA5282" w:rsidP="009035E6">
            <w:pPr>
              <w:pStyle w:val="Table-Text"/>
              <w:rPr>
                <w:i/>
              </w:rPr>
            </w:pPr>
            <w:r w:rsidRPr="003C3B3D">
              <w:rPr>
                <w:i/>
              </w:rPr>
              <w:t>Alta</w:t>
            </w:r>
          </w:p>
        </w:tc>
      </w:tr>
    </w:tbl>
    <w:p w:rsidR="00BA5282" w:rsidRPr="003C3B3D" w:rsidRDefault="00BA5282" w:rsidP="00BA5282">
      <w:pPr>
        <w:pStyle w:val="Pargrafo"/>
        <w:rPr>
          <w:color w:val="auto"/>
        </w:rPr>
      </w:pPr>
    </w:p>
    <w:p w:rsidR="00F1355B" w:rsidRPr="003C3B3D" w:rsidRDefault="00F1355B" w:rsidP="00F1355B">
      <w:pPr>
        <w:pStyle w:val="Heading3"/>
        <w:rPr>
          <w:color w:val="auto"/>
        </w:rPr>
      </w:pPr>
      <w:bookmarkStart w:id="41" w:name="_Toc336968207"/>
      <w:r w:rsidRPr="003C3B3D">
        <w:rPr>
          <w:color w:val="auto"/>
        </w:rPr>
        <w:t>ERaN.002</w:t>
      </w:r>
      <w:bookmarkEnd w:id="41"/>
    </w:p>
    <w:p w:rsidR="00BA5282" w:rsidRPr="003C3B3D" w:rsidRDefault="00BA5282" w:rsidP="00BA5282">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00603F23" w:rsidRPr="003C3B3D">
        <w:rPr>
          <w:noProof/>
          <w:color w:val="auto"/>
        </w:rPr>
        <w:t>14</w:t>
      </w:r>
      <w:r w:rsidRPr="003C3B3D">
        <w:rPr>
          <w:color w:val="auto"/>
        </w:rPr>
        <w:fldChar w:fldCharType="end"/>
      </w:r>
      <w:r w:rsidRPr="003C3B3D">
        <w:rPr>
          <w:color w:val="auto"/>
        </w:rPr>
        <w:t xml:space="preserve"> – </w:t>
      </w:r>
      <w:r w:rsidRPr="003C3B3D">
        <w:rPr>
          <w:b w:val="0"/>
          <w:color w:val="auto"/>
        </w:rPr>
        <w:t>Tabela de Especificação de Requisito: ERaN.002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BB4E6B">
        <w:trPr>
          <w:cantSplit/>
          <w:jc w:val="center"/>
        </w:trPr>
        <w:tc>
          <w:tcPr>
            <w:tcW w:w="2197" w:type="dxa"/>
          </w:tcPr>
          <w:p w:rsidR="007F296E" w:rsidRPr="003C3B3D" w:rsidRDefault="007F296E" w:rsidP="00BB4E6B">
            <w:pPr>
              <w:pStyle w:val="Comment"/>
              <w:spacing w:before="60" w:after="60"/>
              <w:rPr>
                <w:b/>
                <w:i w:val="0"/>
                <w:color w:val="auto"/>
              </w:rPr>
            </w:pPr>
            <w:r w:rsidRPr="003C3B3D">
              <w:rPr>
                <w:b/>
                <w:i w:val="0"/>
                <w:color w:val="auto"/>
              </w:rPr>
              <w:t>E</w:t>
            </w:r>
            <w:r w:rsidR="00C605AC" w:rsidRPr="003C3B3D">
              <w:rPr>
                <w:b/>
                <w:i w:val="0"/>
                <w:color w:val="auto"/>
              </w:rPr>
              <w:t>RAN002</w:t>
            </w:r>
          </w:p>
        </w:tc>
        <w:tc>
          <w:tcPr>
            <w:tcW w:w="6212" w:type="dxa"/>
            <w:gridSpan w:val="3"/>
          </w:tcPr>
          <w:p w:rsidR="007F296E" w:rsidRPr="003C3B3D" w:rsidRDefault="007F296E" w:rsidP="007F296E">
            <w:pPr>
              <w:pStyle w:val="Table-Text"/>
              <w:rPr>
                <w:i/>
              </w:rPr>
            </w:pPr>
            <w:r w:rsidRPr="003C3B3D">
              <w:rPr>
                <w:i/>
              </w:rPr>
              <w:t>Usabilidade (Desktop)</w:t>
            </w:r>
          </w:p>
        </w:tc>
      </w:tr>
      <w:tr w:rsidR="003C3B3D" w:rsidRPr="003C3B3D" w:rsidTr="00BB4E6B">
        <w:trPr>
          <w:cantSplit/>
          <w:jc w:val="center"/>
        </w:trPr>
        <w:tc>
          <w:tcPr>
            <w:tcW w:w="2197" w:type="dxa"/>
          </w:tcPr>
          <w:p w:rsidR="007F296E" w:rsidRPr="003C3B3D" w:rsidRDefault="007F296E" w:rsidP="00BB4E6B">
            <w:pPr>
              <w:spacing w:before="60" w:after="60"/>
              <w:rPr>
                <w:b/>
              </w:rPr>
            </w:pPr>
            <w:r w:rsidRPr="003C3B3D">
              <w:rPr>
                <w:b/>
              </w:rPr>
              <w:t>Descrição</w:t>
            </w:r>
          </w:p>
        </w:tc>
        <w:tc>
          <w:tcPr>
            <w:tcW w:w="6212" w:type="dxa"/>
            <w:gridSpan w:val="3"/>
          </w:tcPr>
          <w:p w:rsidR="007F296E" w:rsidRPr="003C3B3D" w:rsidRDefault="007F296E" w:rsidP="00906E95">
            <w:pPr>
              <w:pStyle w:val="Table-Text"/>
            </w:pPr>
            <w:r w:rsidRPr="003C3B3D">
              <w:rPr>
                <w:i/>
              </w:rPr>
              <w:t xml:space="preserve">O sistema deve ser usual nos seguintes navegadores de internet: </w:t>
            </w:r>
            <w:proofErr w:type="spellStart"/>
            <w:r w:rsidRPr="003C3B3D">
              <w:rPr>
                <w:i/>
              </w:rPr>
              <w:t>Chrome</w:t>
            </w:r>
            <w:proofErr w:type="spellEnd"/>
            <w:r w:rsidRPr="003C3B3D">
              <w:rPr>
                <w:i/>
              </w:rPr>
              <w:t xml:space="preserve"> v</w:t>
            </w:r>
            <w:r w:rsidR="00E905BB" w:rsidRPr="003C3B3D">
              <w:rPr>
                <w:i/>
              </w:rPr>
              <w:t>21</w:t>
            </w:r>
            <w:r w:rsidRPr="003C3B3D">
              <w:rPr>
                <w:i/>
              </w:rPr>
              <w:t xml:space="preserve"> </w:t>
            </w:r>
            <w:r w:rsidR="00E905BB" w:rsidRPr="003C3B3D">
              <w:rPr>
                <w:i/>
              </w:rPr>
              <w:t>e Safari</w:t>
            </w:r>
            <w:r w:rsidRPr="003C3B3D">
              <w:rPr>
                <w:i/>
              </w:rPr>
              <w:t xml:space="preserve"> v5</w:t>
            </w:r>
            <w:r w:rsidR="00E905BB" w:rsidRPr="003C3B3D">
              <w:rPr>
                <w:i/>
              </w:rPr>
              <w:t>.</w:t>
            </w:r>
          </w:p>
        </w:tc>
      </w:tr>
      <w:tr w:rsidR="003C3B3D" w:rsidRPr="003C3B3D" w:rsidTr="00BB4E6B">
        <w:trPr>
          <w:jc w:val="center"/>
        </w:trPr>
        <w:tc>
          <w:tcPr>
            <w:tcW w:w="4914" w:type="dxa"/>
            <w:gridSpan w:val="2"/>
          </w:tcPr>
          <w:p w:rsidR="007F296E" w:rsidRPr="003C3B3D" w:rsidRDefault="007F296E" w:rsidP="00BB4E6B">
            <w:pPr>
              <w:spacing w:before="60" w:after="60"/>
              <w:jc w:val="center"/>
              <w:rPr>
                <w:b/>
              </w:rPr>
            </w:pPr>
            <w:r w:rsidRPr="003C3B3D">
              <w:rPr>
                <w:b/>
              </w:rPr>
              <w:t>Descrição do risco</w:t>
            </w:r>
          </w:p>
        </w:tc>
        <w:tc>
          <w:tcPr>
            <w:tcW w:w="1747" w:type="dxa"/>
          </w:tcPr>
          <w:p w:rsidR="007F296E" w:rsidRPr="003C3B3D" w:rsidRDefault="007F296E" w:rsidP="00BB4E6B">
            <w:pPr>
              <w:spacing w:before="60" w:after="60"/>
              <w:jc w:val="center"/>
              <w:rPr>
                <w:b/>
              </w:rPr>
            </w:pPr>
            <w:r w:rsidRPr="003C3B3D">
              <w:rPr>
                <w:b/>
              </w:rPr>
              <w:t>Risco</w:t>
            </w:r>
          </w:p>
        </w:tc>
        <w:tc>
          <w:tcPr>
            <w:tcW w:w="1748" w:type="dxa"/>
          </w:tcPr>
          <w:p w:rsidR="007F296E" w:rsidRPr="003C3B3D" w:rsidRDefault="007F296E" w:rsidP="00BB4E6B">
            <w:pPr>
              <w:spacing w:before="60" w:after="60"/>
              <w:jc w:val="center"/>
              <w:rPr>
                <w:b/>
              </w:rPr>
            </w:pPr>
            <w:r w:rsidRPr="003C3B3D">
              <w:rPr>
                <w:b/>
              </w:rPr>
              <w:t>Prioridade</w:t>
            </w:r>
          </w:p>
        </w:tc>
      </w:tr>
      <w:tr w:rsidR="007F296E" w:rsidRPr="003C3B3D" w:rsidTr="00BB4E6B">
        <w:trPr>
          <w:jc w:val="center"/>
        </w:trPr>
        <w:tc>
          <w:tcPr>
            <w:tcW w:w="4914" w:type="dxa"/>
            <w:gridSpan w:val="2"/>
          </w:tcPr>
          <w:p w:rsidR="007F296E" w:rsidRPr="003C3B3D" w:rsidRDefault="00BF776F" w:rsidP="00BB4E6B">
            <w:pPr>
              <w:pStyle w:val="Table-Text"/>
              <w:rPr>
                <w:i/>
              </w:rPr>
            </w:pPr>
            <w:r w:rsidRPr="003C3B3D">
              <w:rPr>
                <w:i/>
              </w:rPr>
              <w:t>Não se aplica</w:t>
            </w:r>
          </w:p>
        </w:tc>
        <w:tc>
          <w:tcPr>
            <w:tcW w:w="1747" w:type="dxa"/>
          </w:tcPr>
          <w:p w:rsidR="007F296E" w:rsidRPr="003C3B3D" w:rsidRDefault="007F296E" w:rsidP="00BB4E6B">
            <w:pPr>
              <w:pStyle w:val="Table-Text"/>
              <w:rPr>
                <w:i/>
              </w:rPr>
            </w:pPr>
            <w:r w:rsidRPr="003C3B3D">
              <w:rPr>
                <w:i/>
              </w:rPr>
              <w:t xml:space="preserve"> -</w:t>
            </w:r>
          </w:p>
        </w:tc>
        <w:tc>
          <w:tcPr>
            <w:tcW w:w="1748" w:type="dxa"/>
          </w:tcPr>
          <w:p w:rsidR="007F296E" w:rsidRPr="003C3B3D" w:rsidRDefault="007F296E" w:rsidP="00BB4E6B">
            <w:pPr>
              <w:pStyle w:val="Table-Text"/>
              <w:rPr>
                <w:i/>
              </w:rPr>
            </w:pPr>
            <w:r w:rsidRPr="003C3B3D">
              <w:rPr>
                <w:i/>
              </w:rPr>
              <w:t>Alta</w:t>
            </w:r>
          </w:p>
        </w:tc>
      </w:tr>
    </w:tbl>
    <w:p w:rsidR="007F296E" w:rsidRPr="003C3B3D" w:rsidRDefault="007F296E" w:rsidP="000B07AF">
      <w:pPr>
        <w:pStyle w:val="Pargrafo"/>
        <w:rPr>
          <w:color w:val="auto"/>
        </w:rPr>
      </w:pPr>
    </w:p>
    <w:p w:rsidR="00BA5282" w:rsidRPr="003C3B3D" w:rsidRDefault="00BA5282" w:rsidP="000B07AF">
      <w:pPr>
        <w:pStyle w:val="Pargrafo"/>
        <w:rPr>
          <w:color w:val="auto"/>
        </w:rPr>
      </w:pPr>
    </w:p>
    <w:p w:rsidR="00BA5282" w:rsidRPr="003C3B3D" w:rsidRDefault="00BA5282" w:rsidP="000B07AF">
      <w:pPr>
        <w:pStyle w:val="Pargrafo"/>
        <w:rPr>
          <w:color w:val="auto"/>
        </w:rPr>
      </w:pPr>
    </w:p>
    <w:p w:rsidR="00BA5282" w:rsidRPr="003C3B3D" w:rsidRDefault="00BA5282" w:rsidP="000B07AF">
      <w:pPr>
        <w:pStyle w:val="Pargrafo"/>
        <w:rPr>
          <w:color w:val="auto"/>
        </w:rPr>
      </w:pPr>
    </w:p>
    <w:p w:rsidR="00F1355B" w:rsidRPr="003C3B3D" w:rsidRDefault="00F1355B" w:rsidP="00F1355B">
      <w:pPr>
        <w:pStyle w:val="Heading3"/>
        <w:rPr>
          <w:color w:val="auto"/>
        </w:rPr>
      </w:pPr>
      <w:bookmarkStart w:id="42" w:name="_Toc336968208"/>
      <w:r w:rsidRPr="003C3B3D">
        <w:rPr>
          <w:color w:val="auto"/>
        </w:rPr>
        <w:t>ERaN.003</w:t>
      </w:r>
      <w:bookmarkEnd w:id="42"/>
    </w:p>
    <w:p w:rsidR="00BA5282" w:rsidRPr="003C3B3D" w:rsidRDefault="00BA5282" w:rsidP="00BA5282">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00603F23" w:rsidRPr="003C3B3D">
        <w:rPr>
          <w:noProof/>
          <w:color w:val="auto"/>
        </w:rPr>
        <w:t>15</w:t>
      </w:r>
      <w:r w:rsidRPr="003C3B3D">
        <w:rPr>
          <w:color w:val="auto"/>
        </w:rPr>
        <w:fldChar w:fldCharType="end"/>
      </w:r>
      <w:r w:rsidRPr="003C3B3D">
        <w:rPr>
          <w:color w:val="auto"/>
        </w:rPr>
        <w:t xml:space="preserve"> – </w:t>
      </w:r>
      <w:r w:rsidRPr="003C3B3D">
        <w:rPr>
          <w:b w:val="0"/>
          <w:color w:val="auto"/>
        </w:rPr>
        <w:t>Tabela de Especificação de Requisito: ERaN.003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BB4E6B">
        <w:trPr>
          <w:cantSplit/>
          <w:jc w:val="center"/>
        </w:trPr>
        <w:tc>
          <w:tcPr>
            <w:tcW w:w="2197" w:type="dxa"/>
          </w:tcPr>
          <w:p w:rsidR="007F296E" w:rsidRPr="003C3B3D" w:rsidRDefault="007F296E" w:rsidP="00BB4E6B">
            <w:pPr>
              <w:pStyle w:val="Comment"/>
              <w:spacing w:before="60" w:after="60"/>
              <w:rPr>
                <w:b/>
                <w:i w:val="0"/>
                <w:color w:val="auto"/>
              </w:rPr>
            </w:pPr>
            <w:r w:rsidRPr="003C3B3D">
              <w:rPr>
                <w:b/>
                <w:i w:val="0"/>
                <w:color w:val="auto"/>
              </w:rPr>
              <w:t>E</w:t>
            </w:r>
            <w:r w:rsidR="00C605AC" w:rsidRPr="003C3B3D">
              <w:rPr>
                <w:b/>
                <w:i w:val="0"/>
                <w:color w:val="auto"/>
              </w:rPr>
              <w:t>RAN003</w:t>
            </w:r>
          </w:p>
        </w:tc>
        <w:tc>
          <w:tcPr>
            <w:tcW w:w="6212" w:type="dxa"/>
            <w:gridSpan w:val="3"/>
          </w:tcPr>
          <w:p w:rsidR="007F296E" w:rsidRPr="003C3B3D" w:rsidRDefault="007F296E" w:rsidP="00BB4E6B">
            <w:pPr>
              <w:pStyle w:val="Table-Text"/>
              <w:rPr>
                <w:i/>
              </w:rPr>
            </w:pPr>
            <w:r w:rsidRPr="003C3B3D">
              <w:rPr>
                <w:i/>
              </w:rPr>
              <w:t>Banco de Dados</w:t>
            </w:r>
          </w:p>
        </w:tc>
      </w:tr>
      <w:tr w:rsidR="003C3B3D" w:rsidRPr="003C3B3D" w:rsidTr="00BB4E6B">
        <w:trPr>
          <w:cantSplit/>
          <w:jc w:val="center"/>
        </w:trPr>
        <w:tc>
          <w:tcPr>
            <w:tcW w:w="2197" w:type="dxa"/>
          </w:tcPr>
          <w:p w:rsidR="007F296E" w:rsidRPr="003C3B3D" w:rsidRDefault="007F296E" w:rsidP="00BB4E6B">
            <w:pPr>
              <w:spacing w:before="60" w:after="60"/>
              <w:rPr>
                <w:b/>
              </w:rPr>
            </w:pPr>
            <w:r w:rsidRPr="003C3B3D">
              <w:rPr>
                <w:b/>
              </w:rPr>
              <w:t>Descrição</w:t>
            </w:r>
          </w:p>
        </w:tc>
        <w:tc>
          <w:tcPr>
            <w:tcW w:w="6212" w:type="dxa"/>
            <w:gridSpan w:val="3"/>
          </w:tcPr>
          <w:p w:rsidR="007F296E" w:rsidRPr="003C3B3D" w:rsidRDefault="00C605AC" w:rsidP="00C605AC">
            <w:pPr>
              <w:pStyle w:val="Table-Text"/>
            </w:pPr>
            <w:r w:rsidRPr="003C3B3D">
              <w:rPr>
                <w:i/>
              </w:rPr>
              <w:t xml:space="preserve">Deverá ser usado o SGBD </w:t>
            </w:r>
            <w:proofErr w:type="spellStart"/>
            <w:r w:rsidRPr="003C3B3D">
              <w:rPr>
                <w:i/>
              </w:rPr>
              <w:t>PostgreSQL</w:t>
            </w:r>
            <w:proofErr w:type="spellEnd"/>
            <w:r w:rsidRPr="003C3B3D">
              <w:rPr>
                <w:i/>
              </w:rPr>
              <w:t xml:space="preserve"> 9.1</w:t>
            </w:r>
          </w:p>
        </w:tc>
      </w:tr>
      <w:tr w:rsidR="003C3B3D" w:rsidRPr="003C3B3D" w:rsidTr="00BB4E6B">
        <w:trPr>
          <w:jc w:val="center"/>
        </w:trPr>
        <w:tc>
          <w:tcPr>
            <w:tcW w:w="4914" w:type="dxa"/>
            <w:gridSpan w:val="2"/>
          </w:tcPr>
          <w:p w:rsidR="007F296E" w:rsidRPr="003C3B3D" w:rsidRDefault="007F296E" w:rsidP="00BB4E6B">
            <w:pPr>
              <w:spacing w:before="60" w:after="60"/>
              <w:jc w:val="center"/>
              <w:rPr>
                <w:b/>
              </w:rPr>
            </w:pPr>
            <w:r w:rsidRPr="003C3B3D">
              <w:rPr>
                <w:b/>
              </w:rPr>
              <w:t>Descrição do risco</w:t>
            </w:r>
          </w:p>
        </w:tc>
        <w:tc>
          <w:tcPr>
            <w:tcW w:w="1747" w:type="dxa"/>
          </w:tcPr>
          <w:p w:rsidR="007F296E" w:rsidRPr="003C3B3D" w:rsidRDefault="007F296E" w:rsidP="00BB4E6B">
            <w:pPr>
              <w:spacing w:before="60" w:after="60"/>
              <w:jc w:val="center"/>
              <w:rPr>
                <w:b/>
              </w:rPr>
            </w:pPr>
            <w:r w:rsidRPr="003C3B3D">
              <w:rPr>
                <w:b/>
              </w:rPr>
              <w:t>Risco</w:t>
            </w:r>
          </w:p>
        </w:tc>
        <w:tc>
          <w:tcPr>
            <w:tcW w:w="1748" w:type="dxa"/>
          </w:tcPr>
          <w:p w:rsidR="007F296E" w:rsidRPr="003C3B3D" w:rsidRDefault="007F296E" w:rsidP="00BB4E6B">
            <w:pPr>
              <w:spacing w:before="60" w:after="60"/>
              <w:jc w:val="center"/>
              <w:rPr>
                <w:b/>
              </w:rPr>
            </w:pPr>
            <w:r w:rsidRPr="003C3B3D">
              <w:rPr>
                <w:b/>
              </w:rPr>
              <w:t>Prioridade</w:t>
            </w:r>
          </w:p>
        </w:tc>
      </w:tr>
      <w:tr w:rsidR="007F296E" w:rsidRPr="003C3B3D" w:rsidTr="00C605AC">
        <w:trPr>
          <w:trHeight w:val="317"/>
          <w:jc w:val="center"/>
        </w:trPr>
        <w:tc>
          <w:tcPr>
            <w:tcW w:w="4914" w:type="dxa"/>
            <w:gridSpan w:val="2"/>
          </w:tcPr>
          <w:p w:rsidR="007F296E" w:rsidRPr="003C3B3D" w:rsidRDefault="00BF776F" w:rsidP="00BB4E6B">
            <w:pPr>
              <w:pStyle w:val="Table-Text"/>
              <w:rPr>
                <w:i/>
              </w:rPr>
            </w:pPr>
            <w:r w:rsidRPr="003C3B3D">
              <w:rPr>
                <w:i/>
              </w:rPr>
              <w:t>Não se aplica</w:t>
            </w:r>
          </w:p>
        </w:tc>
        <w:tc>
          <w:tcPr>
            <w:tcW w:w="1747" w:type="dxa"/>
          </w:tcPr>
          <w:p w:rsidR="007F296E" w:rsidRPr="003C3B3D" w:rsidRDefault="007F296E" w:rsidP="00BB4E6B">
            <w:pPr>
              <w:pStyle w:val="Table-Text"/>
              <w:rPr>
                <w:i/>
              </w:rPr>
            </w:pPr>
            <w:r w:rsidRPr="003C3B3D">
              <w:rPr>
                <w:i/>
              </w:rPr>
              <w:t xml:space="preserve"> -</w:t>
            </w:r>
          </w:p>
        </w:tc>
        <w:tc>
          <w:tcPr>
            <w:tcW w:w="1748" w:type="dxa"/>
          </w:tcPr>
          <w:p w:rsidR="007F296E" w:rsidRPr="003C3B3D" w:rsidRDefault="00C605AC" w:rsidP="006C3D36">
            <w:pPr>
              <w:pStyle w:val="Table-Text"/>
              <w:rPr>
                <w:i/>
              </w:rPr>
            </w:pPr>
            <w:r w:rsidRPr="003C3B3D">
              <w:rPr>
                <w:i/>
              </w:rPr>
              <w:t>M</w:t>
            </w:r>
            <w:r w:rsidR="006C3D36" w:rsidRPr="003C3B3D">
              <w:rPr>
                <w:i/>
              </w:rPr>
              <w:t>é</w:t>
            </w:r>
            <w:r w:rsidRPr="003C3B3D">
              <w:rPr>
                <w:i/>
              </w:rPr>
              <w:t>dia</w:t>
            </w:r>
          </w:p>
        </w:tc>
      </w:tr>
    </w:tbl>
    <w:p w:rsidR="00C605AC" w:rsidRPr="003C3B3D" w:rsidRDefault="00C605AC" w:rsidP="000B07AF">
      <w:pPr>
        <w:pStyle w:val="Pargrafo"/>
        <w:rPr>
          <w:color w:val="auto"/>
        </w:rPr>
      </w:pPr>
    </w:p>
    <w:p w:rsidR="00F1355B" w:rsidRPr="003C3B3D" w:rsidRDefault="00F1355B" w:rsidP="00F1355B">
      <w:pPr>
        <w:pStyle w:val="Heading3"/>
        <w:rPr>
          <w:color w:val="auto"/>
        </w:rPr>
      </w:pPr>
      <w:bookmarkStart w:id="43" w:name="_Toc336968209"/>
      <w:r w:rsidRPr="003C3B3D">
        <w:rPr>
          <w:color w:val="auto"/>
        </w:rPr>
        <w:t>ERaN.004</w:t>
      </w:r>
      <w:bookmarkEnd w:id="43"/>
    </w:p>
    <w:p w:rsidR="00BA5282" w:rsidRPr="003C3B3D" w:rsidRDefault="00BA5282" w:rsidP="00BA5282">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00603F23" w:rsidRPr="003C3B3D">
        <w:rPr>
          <w:noProof/>
          <w:color w:val="auto"/>
        </w:rPr>
        <w:t>16</w:t>
      </w:r>
      <w:r w:rsidRPr="003C3B3D">
        <w:rPr>
          <w:color w:val="auto"/>
        </w:rPr>
        <w:fldChar w:fldCharType="end"/>
      </w:r>
      <w:r w:rsidRPr="003C3B3D">
        <w:rPr>
          <w:color w:val="auto"/>
        </w:rPr>
        <w:t xml:space="preserve"> – </w:t>
      </w:r>
      <w:r w:rsidRPr="003C3B3D">
        <w:rPr>
          <w:b w:val="0"/>
          <w:color w:val="auto"/>
        </w:rPr>
        <w:t>Tabela de Especificação de Requisito: ERaN.004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BB4E6B">
        <w:trPr>
          <w:cantSplit/>
          <w:jc w:val="center"/>
        </w:trPr>
        <w:tc>
          <w:tcPr>
            <w:tcW w:w="2197" w:type="dxa"/>
          </w:tcPr>
          <w:p w:rsidR="00C605AC" w:rsidRPr="003C3B3D" w:rsidRDefault="00C605AC" w:rsidP="00BB4E6B">
            <w:pPr>
              <w:pStyle w:val="Comment"/>
              <w:spacing w:before="60" w:after="60"/>
              <w:rPr>
                <w:b/>
                <w:i w:val="0"/>
                <w:color w:val="auto"/>
              </w:rPr>
            </w:pPr>
            <w:r w:rsidRPr="003C3B3D">
              <w:rPr>
                <w:b/>
                <w:i w:val="0"/>
                <w:color w:val="auto"/>
              </w:rPr>
              <w:t>ERAN004</w:t>
            </w:r>
          </w:p>
        </w:tc>
        <w:tc>
          <w:tcPr>
            <w:tcW w:w="6212" w:type="dxa"/>
            <w:gridSpan w:val="3"/>
          </w:tcPr>
          <w:p w:rsidR="00C605AC" w:rsidRPr="003C3B3D" w:rsidRDefault="00BB4E6B" w:rsidP="00BB4E6B">
            <w:pPr>
              <w:pStyle w:val="Table-Text"/>
              <w:rPr>
                <w:i/>
              </w:rPr>
            </w:pPr>
            <w:r w:rsidRPr="003C3B3D">
              <w:rPr>
                <w:i/>
              </w:rPr>
              <w:t>Linguagem</w:t>
            </w:r>
            <w:r w:rsidR="00C605AC" w:rsidRPr="003C3B3D">
              <w:rPr>
                <w:i/>
              </w:rPr>
              <w:t xml:space="preserve"> do Sistema</w:t>
            </w:r>
          </w:p>
        </w:tc>
      </w:tr>
      <w:tr w:rsidR="003C3B3D" w:rsidRPr="003C3B3D" w:rsidTr="00BB4E6B">
        <w:trPr>
          <w:cantSplit/>
          <w:jc w:val="center"/>
        </w:trPr>
        <w:tc>
          <w:tcPr>
            <w:tcW w:w="2197" w:type="dxa"/>
          </w:tcPr>
          <w:p w:rsidR="00C605AC" w:rsidRPr="003C3B3D" w:rsidRDefault="00C605AC" w:rsidP="00BB4E6B">
            <w:pPr>
              <w:spacing w:before="60" w:after="60"/>
              <w:rPr>
                <w:b/>
              </w:rPr>
            </w:pPr>
            <w:r w:rsidRPr="003C3B3D">
              <w:rPr>
                <w:b/>
              </w:rPr>
              <w:t>Descrição</w:t>
            </w:r>
          </w:p>
        </w:tc>
        <w:tc>
          <w:tcPr>
            <w:tcW w:w="6212" w:type="dxa"/>
            <w:gridSpan w:val="3"/>
          </w:tcPr>
          <w:p w:rsidR="00C605AC" w:rsidRPr="003C3B3D" w:rsidRDefault="00C605AC" w:rsidP="00C605AC">
            <w:pPr>
              <w:pStyle w:val="Table-Text"/>
            </w:pPr>
            <w:r w:rsidRPr="003C3B3D">
              <w:rPr>
                <w:i/>
              </w:rPr>
              <w:t>Deverá ser desenvolvido na linguagem JAVA.</w:t>
            </w:r>
          </w:p>
        </w:tc>
      </w:tr>
      <w:tr w:rsidR="003C3B3D" w:rsidRPr="003C3B3D" w:rsidTr="00BB4E6B">
        <w:trPr>
          <w:jc w:val="center"/>
        </w:trPr>
        <w:tc>
          <w:tcPr>
            <w:tcW w:w="4914" w:type="dxa"/>
            <w:gridSpan w:val="2"/>
          </w:tcPr>
          <w:p w:rsidR="00C605AC" w:rsidRPr="003C3B3D" w:rsidRDefault="00C605AC" w:rsidP="00BB4E6B">
            <w:pPr>
              <w:spacing w:before="60" w:after="60"/>
              <w:jc w:val="center"/>
              <w:rPr>
                <w:b/>
              </w:rPr>
            </w:pPr>
            <w:r w:rsidRPr="003C3B3D">
              <w:rPr>
                <w:b/>
              </w:rPr>
              <w:t>Descrição do risco</w:t>
            </w:r>
          </w:p>
        </w:tc>
        <w:tc>
          <w:tcPr>
            <w:tcW w:w="1747" w:type="dxa"/>
          </w:tcPr>
          <w:p w:rsidR="00C605AC" w:rsidRPr="003C3B3D" w:rsidRDefault="00C605AC" w:rsidP="00BB4E6B">
            <w:pPr>
              <w:spacing w:before="60" w:after="60"/>
              <w:jc w:val="center"/>
              <w:rPr>
                <w:b/>
              </w:rPr>
            </w:pPr>
            <w:r w:rsidRPr="003C3B3D">
              <w:rPr>
                <w:b/>
              </w:rPr>
              <w:t>Risco</w:t>
            </w:r>
          </w:p>
        </w:tc>
        <w:tc>
          <w:tcPr>
            <w:tcW w:w="1748" w:type="dxa"/>
          </w:tcPr>
          <w:p w:rsidR="00C605AC" w:rsidRPr="003C3B3D" w:rsidRDefault="00C605AC" w:rsidP="00BB4E6B">
            <w:pPr>
              <w:spacing w:before="60" w:after="60"/>
              <w:jc w:val="center"/>
              <w:rPr>
                <w:b/>
              </w:rPr>
            </w:pPr>
            <w:r w:rsidRPr="003C3B3D">
              <w:rPr>
                <w:b/>
              </w:rPr>
              <w:t>Prioridade</w:t>
            </w:r>
          </w:p>
        </w:tc>
      </w:tr>
      <w:tr w:rsidR="00C605AC" w:rsidRPr="003C3B3D" w:rsidTr="00BB4E6B">
        <w:trPr>
          <w:trHeight w:val="317"/>
          <w:jc w:val="center"/>
        </w:trPr>
        <w:tc>
          <w:tcPr>
            <w:tcW w:w="4914" w:type="dxa"/>
            <w:gridSpan w:val="2"/>
          </w:tcPr>
          <w:p w:rsidR="00C605AC" w:rsidRPr="003C3B3D" w:rsidRDefault="00BF776F" w:rsidP="00BB4E6B">
            <w:pPr>
              <w:pStyle w:val="Table-Text"/>
              <w:rPr>
                <w:i/>
              </w:rPr>
            </w:pPr>
            <w:r w:rsidRPr="003C3B3D">
              <w:rPr>
                <w:i/>
              </w:rPr>
              <w:t>Não se aplica</w:t>
            </w:r>
          </w:p>
        </w:tc>
        <w:tc>
          <w:tcPr>
            <w:tcW w:w="1747" w:type="dxa"/>
          </w:tcPr>
          <w:p w:rsidR="00C605AC" w:rsidRPr="003C3B3D" w:rsidRDefault="00C605AC" w:rsidP="00BB4E6B">
            <w:pPr>
              <w:pStyle w:val="Table-Text"/>
              <w:rPr>
                <w:i/>
              </w:rPr>
            </w:pPr>
            <w:r w:rsidRPr="003C3B3D">
              <w:rPr>
                <w:i/>
              </w:rPr>
              <w:t xml:space="preserve"> -</w:t>
            </w:r>
          </w:p>
        </w:tc>
        <w:tc>
          <w:tcPr>
            <w:tcW w:w="1748" w:type="dxa"/>
          </w:tcPr>
          <w:p w:rsidR="00C605AC" w:rsidRPr="003C3B3D" w:rsidRDefault="00C605AC" w:rsidP="00BB4E6B">
            <w:pPr>
              <w:pStyle w:val="Table-Text"/>
              <w:rPr>
                <w:i/>
              </w:rPr>
            </w:pPr>
            <w:r w:rsidRPr="003C3B3D">
              <w:rPr>
                <w:i/>
              </w:rPr>
              <w:t>Alta</w:t>
            </w:r>
          </w:p>
        </w:tc>
      </w:tr>
    </w:tbl>
    <w:p w:rsidR="00C605AC" w:rsidRPr="003C3B3D" w:rsidRDefault="00C605AC" w:rsidP="000B07AF">
      <w:pPr>
        <w:pStyle w:val="Pargrafo"/>
        <w:rPr>
          <w:color w:val="auto"/>
        </w:rPr>
      </w:pPr>
    </w:p>
    <w:p w:rsidR="00F1355B" w:rsidRPr="003C3B3D" w:rsidRDefault="00F1355B" w:rsidP="00F1355B">
      <w:pPr>
        <w:pStyle w:val="Heading3"/>
        <w:rPr>
          <w:color w:val="auto"/>
        </w:rPr>
      </w:pPr>
      <w:bookmarkStart w:id="44" w:name="_Toc336968210"/>
      <w:r w:rsidRPr="003C3B3D">
        <w:rPr>
          <w:color w:val="auto"/>
        </w:rPr>
        <w:t>ERaN.005</w:t>
      </w:r>
      <w:bookmarkEnd w:id="44"/>
    </w:p>
    <w:p w:rsidR="00FA137E" w:rsidRPr="003C3B3D" w:rsidRDefault="00FA137E" w:rsidP="00FA137E">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00603F23" w:rsidRPr="003C3B3D">
        <w:rPr>
          <w:noProof/>
          <w:color w:val="auto"/>
        </w:rPr>
        <w:t>17</w:t>
      </w:r>
      <w:r w:rsidRPr="003C3B3D">
        <w:rPr>
          <w:color w:val="auto"/>
        </w:rPr>
        <w:fldChar w:fldCharType="end"/>
      </w:r>
      <w:r w:rsidRPr="003C3B3D">
        <w:rPr>
          <w:color w:val="auto"/>
        </w:rPr>
        <w:t xml:space="preserve"> – </w:t>
      </w:r>
      <w:r w:rsidRPr="003C3B3D">
        <w:rPr>
          <w:b w:val="0"/>
          <w:color w:val="auto"/>
        </w:rPr>
        <w:t>Tabela de Especificação de Requisito: ERaN.005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9035E6">
        <w:trPr>
          <w:cantSplit/>
          <w:jc w:val="center"/>
        </w:trPr>
        <w:tc>
          <w:tcPr>
            <w:tcW w:w="2197" w:type="dxa"/>
          </w:tcPr>
          <w:p w:rsidR="00BF330E" w:rsidRPr="003C3B3D" w:rsidRDefault="00BF330E" w:rsidP="009035E6">
            <w:pPr>
              <w:pStyle w:val="Comment"/>
              <w:spacing w:before="60" w:after="60"/>
              <w:rPr>
                <w:b/>
                <w:i w:val="0"/>
                <w:color w:val="auto"/>
              </w:rPr>
            </w:pPr>
            <w:r w:rsidRPr="003C3B3D">
              <w:rPr>
                <w:b/>
                <w:i w:val="0"/>
                <w:color w:val="auto"/>
              </w:rPr>
              <w:t>ERAN005</w:t>
            </w:r>
          </w:p>
        </w:tc>
        <w:tc>
          <w:tcPr>
            <w:tcW w:w="6212" w:type="dxa"/>
            <w:gridSpan w:val="3"/>
          </w:tcPr>
          <w:p w:rsidR="00BF330E" w:rsidRPr="003C3B3D" w:rsidRDefault="00BF330E" w:rsidP="009035E6">
            <w:pPr>
              <w:pStyle w:val="Table-Text"/>
              <w:rPr>
                <w:i/>
              </w:rPr>
            </w:pPr>
            <w:r w:rsidRPr="003C3B3D">
              <w:rPr>
                <w:i/>
              </w:rPr>
              <w:t>Tipo de programação</w:t>
            </w:r>
          </w:p>
        </w:tc>
      </w:tr>
      <w:tr w:rsidR="003C3B3D" w:rsidRPr="003C3B3D" w:rsidTr="009035E6">
        <w:trPr>
          <w:cantSplit/>
          <w:jc w:val="center"/>
        </w:trPr>
        <w:tc>
          <w:tcPr>
            <w:tcW w:w="2197" w:type="dxa"/>
          </w:tcPr>
          <w:p w:rsidR="00BF330E" w:rsidRPr="003C3B3D" w:rsidRDefault="00BF330E" w:rsidP="009035E6">
            <w:pPr>
              <w:spacing w:before="60" w:after="60"/>
              <w:rPr>
                <w:b/>
              </w:rPr>
            </w:pPr>
            <w:r w:rsidRPr="003C3B3D">
              <w:rPr>
                <w:b/>
              </w:rPr>
              <w:t>Descrição</w:t>
            </w:r>
          </w:p>
        </w:tc>
        <w:tc>
          <w:tcPr>
            <w:tcW w:w="6212" w:type="dxa"/>
            <w:gridSpan w:val="3"/>
          </w:tcPr>
          <w:p w:rsidR="00BF330E" w:rsidRPr="003C3B3D" w:rsidRDefault="00BF330E" w:rsidP="00BF330E">
            <w:pPr>
              <w:pStyle w:val="Table-Text"/>
            </w:pPr>
            <w:r w:rsidRPr="003C3B3D">
              <w:rPr>
                <w:i/>
              </w:rPr>
              <w:t>Deverá ser desenvolvido utilizando programação orientada a objetos.</w:t>
            </w:r>
          </w:p>
        </w:tc>
      </w:tr>
      <w:tr w:rsidR="003C3B3D" w:rsidRPr="003C3B3D" w:rsidTr="009035E6">
        <w:trPr>
          <w:jc w:val="center"/>
        </w:trPr>
        <w:tc>
          <w:tcPr>
            <w:tcW w:w="4914" w:type="dxa"/>
            <w:gridSpan w:val="2"/>
          </w:tcPr>
          <w:p w:rsidR="00BF330E" w:rsidRPr="003C3B3D" w:rsidRDefault="00BF330E" w:rsidP="009035E6">
            <w:pPr>
              <w:spacing w:before="60" w:after="60"/>
              <w:jc w:val="center"/>
              <w:rPr>
                <w:b/>
              </w:rPr>
            </w:pPr>
            <w:r w:rsidRPr="003C3B3D">
              <w:rPr>
                <w:b/>
              </w:rPr>
              <w:t>Descrição do risco</w:t>
            </w:r>
          </w:p>
        </w:tc>
        <w:tc>
          <w:tcPr>
            <w:tcW w:w="1747" w:type="dxa"/>
          </w:tcPr>
          <w:p w:rsidR="00BF330E" w:rsidRPr="003C3B3D" w:rsidRDefault="00BF330E" w:rsidP="009035E6">
            <w:pPr>
              <w:spacing w:before="60" w:after="60"/>
              <w:jc w:val="center"/>
              <w:rPr>
                <w:b/>
              </w:rPr>
            </w:pPr>
            <w:r w:rsidRPr="003C3B3D">
              <w:rPr>
                <w:b/>
              </w:rPr>
              <w:t>Risco</w:t>
            </w:r>
          </w:p>
        </w:tc>
        <w:tc>
          <w:tcPr>
            <w:tcW w:w="1748" w:type="dxa"/>
          </w:tcPr>
          <w:p w:rsidR="00BF330E" w:rsidRPr="003C3B3D" w:rsidRDefault="00BF330E" w:rsidP="009035E6">
            <w:pPr>
              <w:spacing w:before="60" w:after="60"/>
              <w:jc w:val="center"/>
              <w:rPr>
                <w:b/>
              </w:rPr>
            </w:pPr>
            <w:r w:rsidRPr="003C3B3D">
              <w:rPr>
                <w:b/>
              </w:rPr>
              <w:t>Prioridade</w:t>
            </w:r>
          </w:p>
        </w:tc>
      </w:tr>
      <w:tr w:rsidR="00BF330E" w:rsidRPr="003C3B3D" w:rsidTr="009035E6">
        <w:trPr>
          <w:trHeight w:val="317"/>
          <w:jc w:val="center"/>
        </w:trPr>
        <w:tc>
          <w:tcPr>
            <w:tcW w:w="4914" w:type="dxa"/>
            <w:gridSpan w:val="2"/>
          </w:tcPr>
          <w:p w:rsidR="00BF330E" w:rsidRPr="003C3B3D" w:rsidRDefault="00BF330E" w:rsidP="009035E6">
            <w:pPr>
              <w:pStyle w:val="Table-Text"/>
              <w:rPr>
                <w:i/>
              </w:rPr>
            </w:pPr>
            <w:r w:rsidRPr="003C3B3D">
              <w:rPr>
                <w:i/>
              </w:rPr>
              <w:t>Não se aplica</w:t>
            </w:r>
          </w:p>
        </w:tc>
        <w:tc>
          <w:tcPr>
            <w:tcW w:w="1747" w:type="dxa"/>
          </w:tcPr>
          <w:p w:rsidR="00BF330E" w:rsidRPr="003C3B3D" w:rsidRDefault="00BF330E" w:rsidP="009035E6">
            <w:pPr>
              <w:pStyle w:val="Table-Text"/>
              <w:rPr>
                <w:i/>
              </w:rPr>
            </w:pPr>
            <w:r w:rsidRPr="003C3B3D">
              <w:rPr>
                <w:i/>
              </w:rPr>
              <w:t xml:space="preserve"> -</w:t>
            </w:r>
          </w:p>
        </w:tc>
        <w:tc>
          <w:tcPr>
            <w:tcW w:w="1748" w:type="dxa"/>
          </w:tcPr>
          <w:p w:rsidR="00BF330E" w:rsidRPr="003C3B3D" w:rsidRDefault="00BF330E" w:rsidP="009035E6">
            <w:pPr>
              <w:pStyle w:val="Table-Text"/>
              <w:rPr>
                <w:i/>
              </w:rPr>
            </w:pPr>
            <w:r w:rsidRPr="003C3B3D">
              <w:rPr>
                <w:i/>
              </w:rPr>
              <w:t>Alta</w:t>
            </w:r>
          </w:p>
        </w:tc>
      </w:tr>
    </w:tbl>
    <w:p w:rsidR="00F1355B" w:rsidRPr="003C3B3D" w:rsidRDefault="00F1355B" w:rsidP="000B07AF">
      <w:pPr>
        <w:pStyle w:val="Pargrafo"/>
        <w:rPr>
          <w:color w:val="auto"/>
        </w:rPr>
      </w:pPr>
    </w:p>
    <w:p w:rsidR="00F1355B" w:rsidRPr="003C3B3D" w:rsidRDefault="00F1355B" w:rsidP="00F1355B">
      <w:pPr>
        <w:pStyle w:val="Heading3"/>
        <w:rPr>
          <w:color w:val="auto"/>
        </w:rPr>
      </w:pPr>
      <w:bookmarkStart w:id="45" w:name="_Toc336968211"/>
      <w:r w:rsidRPr="003C3B3D">
        <w:rPr>
          <w:color w:val="auto"/>
        </w:rPr>
        <w:t>ERaN.</w:t>
      </w:r>
      <w:r w:rsidR="00603F23" w:rsidRPr="003C3B3D">
        <w:rPr>
          <w:color w:val="auto"/>
        </w:rPr>
        <w:t>006</w:t>
      </w:r>
      <w:bookmarkEnd w:id="45"/>
    </w:p>
    <w:p w:rsidR="00603F23" w:rsidRPr="003C3B3D" w:rsidRDefault="00603F23" w:rsidP="00603F23">
      <w:pPr>
        <w:pStyle w:val="Caption"/>
        <w:keepNext/>
        <w:ind w:left="284"/>
        <w:rPr>
          <w:color w:val="auto"/>
        </w:rPr>
      </w:pPr>
      <w:r w:rsidRPr="003C3B3D">
        <w:rPr>
          <w:color w:val="auto"/>
        </w:rPr>
        <w:t xml:space="preserve">Tabela </w:t>
      </w:r>
      <w:r w:rsidRPr="003C3B3D">
        <w:rPr>
          <w:color w:val="auto"/>
        </w:rPr>
        <w:fldChar w:fldCharType="begin"/>
      </w:r>
      <w:r w:rsidRPr="003C3B3D">
        <w:rPr>
          <w:color w:val="auto"/>
        </w:rPr>
        <w:instrText xml:space="preserve"> SEQ Tabela \* ARABIC </w:instrText>
      </w:r>
      <w:r w:rsidRPr="003C3B3D">
        <w:rPr>
          <w:color w:val="auto"/>
        </w:rPr>
        <w:fldChar w:fldCharType="separate"/>
      </w:r>
      <w:r w:rsidRPr="003C3B3D">
        <w:rPr>
          <w:noProof/>
          <w:color w:val="auto"/>
        </w:rPr>
        <w:t>18</w:t>
      </w:r>
      <w:r w:rsidRPr="003C3B3D">
        <w:rPr>
          <w:color w:val="auto"/>
        </w:rPr>
        <w:fldChar w:fldCharType="end"/>
      </w:r>
      <w:r w:rsidRPr="003C3B3D">
        <w:rPr>
          <w:color w:val="auto"/>
        </w:rPr>
        <w:t xml:space="preserve"> – </w:t>
      </w:r>
      <w:r w:rsidRPr="003C3B3D">
        <w:rPr>
          <w:b w:val="0"/>
          <w:color w:val="auto"/>
        </w:rPr>
        <w:t>Tabela de Especificação de Requisito: ERaN.006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717"/>
        <w:gridCol w:w="1747"/>
        <w:gridCol w:w="1748"/>
      </w:tblGrid>
      <w:tr w:rsidR="003C3B3D" w:rsidRPr="003C3B3D" w:rsidTr="009035E6">
        <w:trPr>
          <w:cantSplit/>
          <w:jc w:val="center"/>
        </w:trPr>
        <w:tc>
          <w:tcPr>
            <w:tcW w:w="2197" w:type="dxa"/>
          </w:tcPr>
          <w:p w:rsidR="00BF330E" w:rsidRPr="003C3B3D" w:rsidRDefault="00BF330E" w:rsidP="009035E6">
            <w:pPr>
              <w:pStyle w:val="Comment"/>
              <w:spacing w:before="60" w:after="60"/>
              <w:rPr>
                <w:b/>
                <w:i w:val="0"/>
                <w:color w:val="auto"/>
              </w:rPr>
            </w:pPr>
            <w:r w:rsidRPr="003C3B3D">
              <w:rPr>
                <w:b/>
                <w:i w:val="0"/>
                <w:color w:val="auto"/>
              </w:rPr>
              <w:t>ERAN006</w:t>
            </w:r>
          </w:p>
        </w:tc>
        <w:tc>
          <w:tcPr>
            <w:tcW w:w="6212" w:type="dxa"/>
            <w:gridSpan w:val="3"/>
          </w:tcPr>
          <w:p w:rsidR="00BF330E" w:rsidRPr="003C3B3D" w:rsidRDefault="00BF330E" w:rsidP="009035E6">
            <w:pPr>
              <w:pStyle w:val="Table-Text"/>
              <w:rPr>
                <w:i/>
              </w:rPr>
            </w:pPr>
            <w:r w:rsidRPr="003C3B3D">
              <w:rPr>
                <w:i/>
              </w:rPr>
              <w:t>Tempo de resposta do Sistema</w:t>
            </w:r>
          </w:p>
        </w:tc>
      </w:tr>
      <w:tr w:rsidR="003C3B3D" w:rsidRPr="003C3B3D" w:rsidTr="009035E6">
        <w:trPr>
          <w:cantSplit/>
          <w:jc w:val="center"/>
        </w:trPr>
        <w:tc>
          <w:tcPr>
            <w:tcW w:w="2197" w:type="dxa"/>
          </w:tcPr>
          <w:p w:rsidR="00BF330E" w:rsidRPr="003C3B3D" w:rsidRDefault="00BF330E" w:rsidP="009035E6">
            <w:pPr>
              <w:spacing w:before="60" w:after="60"/>
              <w:rPr>
                <w:b/>
              </w:rPr>
            </w:pPr>
            <w:r w:rsidRPr="003C3B3D">
              <w:rPr>
                <w:b/>
              </w:rPr>
              <w:t>Descrição</w:t>
            </w:r>
          </w:p>
        </w:tc>
        <w:tc>
          <w:tcPr>
            <w:tcW w:w="6212" w:type="dxa"/>
            <w:gridSpan w:val="3"/>
          </w:tcPr>
          <w:p w:rsidR="00BF330E" w:rsidRPr="003C3B3D" w:rsidRDefault="00BF330E" w:rsidP="007178F7">
            <w:pPr>
              <w:pStyle w:val="Table-Text"/>
            </w:pPr>
            <w:r w:rsidRPr="003C3B3D">
              <w:rPr>
                <w:i/>
              </w:rPr>
              <w:t>O tempo de resposta mínimo é de 50 segundos para qualquer operação realizada no sistema.</w:t>
            </w:r>
          </w:p>
        </w:tc>
      </w:tr>
      <w:tr w:rsidR="003C3B3D" w:rsidRPr="003C3B3D" w:rsidTr="009035E6">
        <w:trPr>
          <w:jc w:val="center"/>
        </w:trPr>
        <w:tc>
          <w:tcPr>
            <w:tcW w:w="4914" w:type="dxa"/>
            <w:gridSpan w:val="2"/>
          </w:tcPr>
          <w:p w:rsidR="00BF330E" w:rsidRPr="003C3B3D" w:rsidRDefault="00BF330E" w:rsidP="009035E6">
            <w:pPr>
              <w:spacing w:before="60" w:after="60"/>
              <w:jc w:val="center"/>
              <w:rPr>
                <w:b/>
              </w:rPr>
            </w:pPr>
            <w:r w:rsidRPr="003C3B3D">
              <w:rPr>
                <w:b/>
              </w:rPr>
              <w:t>Descrição do risco</w:t>
            </w:r>
          </w:p>
        </w:tc>
        <w:tc>
          <w:tcPr>
            <w:tcW w:w="1747" w:type="dxa"/>
          </w:tcPr>
          <w:p w:rsidR="00BF330E" w:rsidRPr="003C3B3D" w:rsidRDefault="00BF330E" w:rsidP="009035E6">
            <w:pPr>
              <w:spacing w:before="60" w:after="60"/>
              <w:jc w:val="center"/>
              <w:rPr>
                <w:b/>
              </w:rPr>
            </w:pPr>
            <w:r w:rsidRPr="003C3B3D">
              <w:rPr>
                <w:b/>
              </w:rPr>
              <w:t>Risco</w:t>
            </w:r>
          </w:p>
        </w:tc>
        <w:tc>
          <w:tcPr>
            <w:tcW w:w="1748" w:type="dxa"/>
          </w:tcPr>
          <w:p w:rsidR="00BF330E" w:rsidRPr="003C3B3D" w:rsidRDefault="00BF330E" w:rsidP="009035E6">
            <w:pPr>
              <w:spacing w:before="60" w:after="60"/>
              <w:jc w:val="center"/>
              <w:rPr>
                <w:b/>
              </w:rPr>
            </w:pPr>
            <w:r w:rsidRPr="003C3B3D">
              <w:rPr>
                <w:b/>
              </w:rPr>
              <w:t>Prioridade</w:t>
            </w:r>
          </w:p>
        </w:tc>
      </w:tr>
      <w:tr w:rsidR="00BF330E" w:rsidRPr="003C3B3D" w:rsidTr="009035E6">
        <w:trPr>
          <w:trHeight w:val="317"/>
          <w:jc w:val="center"/>
        </w:trPr>
        <w:tc>
          <w:tcPr>
            <w:tcW w:w="4914" w:type="dxa"/>
            <w:gridSpan w:val="2"/>
          </w:tcPr>
          <w:p w:rsidR="00BF330E" w:rsidRPr="003C3B3D" w:rsidRDefault="00BF330E" w:rsidP="009035E6">
            <w:pPr>
              <w:pStyle w:val="Table-Text"/>
              <w:rPr>
                <w:i/>
              </w:rPr>
            </w:pPr>
            <w:r w:rsidRPr="003C3B3D">
              <w:rPr>
                <w:i/>
              </w:rPr>
              <w:t>Não se aplica</w:t>
            </w:r>
          </w:p>
        </w:tc>
        <w:tc>
          <w:tcPr>
            <w:tcW w:w="1747" w:type="dxa"/>
          </w:tcPr>
          <w:p w:rsidR="00BF330E" w:rsidRPr="003C3B3D" w:rsidRDefault="00BF330E" w:rsidP="009035E6">
            <w:pPr>
              <w:pStyle w:val="Table-Text"/>
              <w:rPr>
                <w:i/>
              </w:rPr>
            </w:pPr>
            <w:r w:rsidRPr="003C3B3D">
              <w:rPr>
                <w:i/>
              </w:rPr>
              <w:t xml:space="preserve"> -</w:t>
            </w:r>
          </w:p>
        </w:tc>
        <w:tc>
          <w:tcPr>
            <w:tcW w:w="1748" w:type="dxa"/>
          </w:tcPr>
          <w:p w:rsidR="00BF330E" w:rsidRPr="003C3B3D" w:rsidRDefault="00BF330E" w:rsidP="009035E6">
            <w:pPr>
              <w:pStyle w:val="Table-Text"/>
              <w:rPr>
                <w:i/>
              </w:rPr>
            </w:pPr>
            <w:r w:rsidRPr="003C3B3D">
              <w:rPr>
                <w:i/>
              </w:rPr>
              <w:t>Alta</w:t>
            </w:r>
          </w:p>
        </w:tc>
      </w:tr>
    </w:tbl>
    <w:p w:rsidR="00BF330E" w:rsidRPr="003C3B3D" w:rsidRDefault="00BF330E" w:rsidP="000B07AF">
      <w:pPr>
        <w:pStyle w:val="Pargrafo"/>
        <w:rPr>
          <w:color w:val="auto"/>
        </w:rPr>
      </w:pPr>
    </w:p>
    <w:p w:rsidR="00C605AC" w:rsidRPr="003C3B3D" w:rsidRDefault="00C605AC" w:rsidP="000B07AF">
      <w:pPr>
        <w:pStyle w:val="Pargrafo"/>
        <w:rPr>
          <w:color w:val="auto"/>
        </w:rPr>
      </w:pPr>
    </w:p>
    <w:p w:rsidR="000E778D" w:rsidRPr="003C3B3D" w:rsidRDefault="00F05E3A" w:rsidP="000B07AF">
      <w:pPr>
        <w:pStyle w:val="Pargrafo"/>
        <w:rPr>
          <w:color w:val="auto"/>
        </w:rPr>
      </w:pPr>
      <w:r w:rsidRPr="003C3B3D">
        <w:rPr>
          <w:color w:val="auto"/>
        </w:rPr>
        <w:t>Legenda:</w:t>
      </w:r>
    </w:p>
    <w:p w:rsidR="00F05E3A" w:rsidRPr="003C3B3D" w:rsidRDefault="00F05E3A" w:rsidP="00F05E3A">
      <w:pPr>
        <w:pStyle w:val="Pargrafo"/>
        <w:spacing w:before="0" w:after="0" w:line="240" w:lineRule="auto"/>
        <w:rPr>
          <w:color w:val="auto"/>
        </w:rPr>
      </w:pPr>
      <w:r w:rsidRPr="003C3B3D">
        <w:rPr>
          <w:b/>
          <w:color w:val="auto"/>
        </w:rPr>
        <w:t>ER:</w:t>
      </w:r>
      <w:r w:rsidRPr="003C3B3D">
        <w:rPr>
          <w:color w:val="auto"/>
        </w:rPr>
        <w:t xml:space="preserve"> especificação de requisito.</w:t>
      </w:r>
    </w:p>
    <w:p w:rsidR="00F05E3A" w:rsidRPr="003C3B3D" w:rsidRDefault="00F05E3A" w:rsidP="00F05E3A">
      <w:pPr>
        <w:pStyle w:val="Pargrafo"/>
        <w:spacing w:before="0" w:after="0" w:line="240" w:lineRule="auto"/>
        <w:rPr>
          <w:color w:val="auto"/>
        </w:rPr>
      </w:pPr>
      <w:proofErr w:type="gramStart"/>
      <w:r w:rsidRPr="003C3B3D">
        <w:rPr>
          <w:b/>
          <w:color w:val="auto"/>
        </w:rPr>
        <w:t>f</w:t>
      </w:r>
      <w:proofErr w:type="gramEnd"/>
      <w:r w:rsidRPr="003C3B3D">
        <w:rPr>
          <w:color w:val="auto"/>
        </w:rPr>
        <w:t xml:space="preserve"> | </w:t>
      </w:r>
      <w:r w:rsidRPr="003C3B3D">
        <w:rPr>
          <w:b/>
          <w:color w:val="auto"/>
        </w:rPr>
        <w:t>a</w:t>
      </w:r>
      <w:r w:rsidRPr="003C3B3D">
        <w:rPr>
          <w:color w:val="auto"/>
        </w:rPr>
        <w:t>: futuro ou atual.</w:t>
      </w:r>
    </w:p>
    <w:p w:rsidR="00F05E3A" w:rsidRPr="003C3B3D" w:rsidRDefault="00F05E3A" w:rsidP="00F05E3A">
      <w:pPr>
        <w:pStyle w:val="Pargrafo"/>
        <w:spacing w:before="0" w:after="0" w:line="240" w:lineRule="auto"/>
        <w:rPr>
          <w:color w:val="auto"/>
        </w:rPr>
      </w:pPr>
      <w:r w:rsidRPr="003C3B3D">
        <w:rPr>
          <w:b/>
          <w:color w:val="auto"/>
        </w:rPr>
        <w:t>F</w:t>
      </w:r>
      <w:r w:rsidRPr="003C3B3D">
        <w:rPr>
          <w:color w:val="auto"/>
        </w:rPr>
        <w:t xml:space="preserve"> | </w:t>
      </w:r>
      <w:r w:rsidRPr="003C3B3D">
        <w:rPr>
          <w:b/>
          <w:color w:val="auto"/>
        </w:rPr>
        <w:t>D</w:t>
      </w:r>
      <w:r w:rsidRPr="003C3B3D">
        <w:rPr>
          <w:color w:val="auto"/>
        </w:rPr>
        <w:t xml:space="preserve"> | </w:t>
      </w:r>
      <w:r w:rsidRPr="003C3B3D">
        <w:rPr>
          <w:b/>
          <w:color w:val="auto"/>
        </w:rPr>
        <w:t>I</w:t>
      </w:r>
      <w:r w:rsidRPr="003C3B3D">
        <w:rPr>
          <w:color w:val="auto"/>
        </w:rPr>
        <w:t xml:space="preserve"> | </w:t>
      </w:r>
      <w:r w:rsidRPr="003C3B3D">
        <w:rPr>
          <w:b/>
          <w:color w:val="auto"/>
        </w:rPr>
        <w:t>N</w:t>
      </w:r>
      <w:r w:rsidRPr="003C3B3D">
        <w:rPr>
          <w:color w:val="auto"/>
        </w:rPr>
        <w:t>: Funcional, Dados, Interface ou Não-funcional</w:t>
      </w:r>
    </w:p>
    <w:p w:rsidR="00593ECB" w:rsidRPr="003C3B3D" w:rsidRDefault="00F05E3A" w:rsidP="00F05E3A">
      <w:pPr>
        <w:pStyle w:val="Pargrafo"/>
        <w:spacing w:before="0" w:after="0" w:line="240" w:lineRule="auto"/>
        <w:rPr>
          <w:color w:val="auto"/>
        </w:rPr>
      </w:pPr>
      <w:r w:rsidRPr="003C3B3D">
        <w:rPr>
          <w:b/>
          <w:color w:val="auto"/>
        </w:rPr>
        <w:t>N</w:t>
      </w:r>
      <w:r w:rsidRPr="003C3B3D">
        <w:rPr>
          <w:color w:val="auto"/>
        </w:rPr>
        <w:t xml:space="preserve">: </w:t>
      </w:r>
      <w:proofErr w:type="spellStart"/>
      <w:r w:rsidRPr="003C3B3D">
        <w:rPr>
          <w:color w:val="auto"/>
        </w:rPr>
        <w:t>numero</w:t>
      </w:r>
      <w:proofErr w:type="spellEnd"/>
      <w:r w:rsidRPr="003C3B3D">
        <w:rPr>
          <w:color w:val="auto"/>
        </w:rPr>
        <w:t xml:space="preserve"> </w:t>
      </w:r>
      <w:proofErr w:type="spellStart"/>
      <w:r w:rsidRPr="003C3B3D">
        <w:rPr>
          <w:color w:val="auto"/>
        </w:rPr>
        <w:t>seqüencial</w:t>
      </w:r>
      <w:proofErr w:type="spellEnd"/>
      <w:r w:rsidRPr="003C3B3D">
        <w:rPr>
          <w:color w:val="auto"/>
        </w:rPr>
        <w:t xml:space="preserve"> do requisito</w:t>
      </w:r>
    </w:p>
    <w:p w:rsidR="00593ECB" w:rsidRPr="003C3B3D" w:rsidRDefault="00593ECB">
      <w:pPr>
        <w:rPr>
          <w:rFonts w:ascii="Arial" w:hAnsi="Arial" w:cs="Arial"/>
        </w:rPr>
      </w:pPr>
      <w:r w:rsidRPr="003C3B3D">
        <w:br w:type="page"/>
      </w:r>
    </w:p>
    <w:p w:rsidR="003E1D20" w:rsidRPr="003C3B3D" w:rsidRDefault="003E1D20" w:rsidP="003E1D20">
      <w:pPr>
        <w:pStyle w:val="Heading1"/>
        <w:pageBreakBefore/>
        <w:tabs>
          <w:tab w:val="num" w:pos="432"/>
          <w:tab w:val="left" w:pos="708"/>
        </w:tabs>
        <w:suppressAutoHyphens/>
        <w:ind w:left="432" w:hanging="432"/>
      </w:pPr>
      <w:r w:rsidRPr="003C3B3D">
        <w:lastRenderedPageBreak/>
        <w:t>CAPÍTULO IV</w:t>
      </w:r>
    </w:p>
    <w:p w:rsidR="003E1D20" w:rsidRPr="003C3B3D" w:rsidRDefault="003E1D20" w:rsidP="003E1D20">
      <w:pPr>
        <w:pStyle w:val="Heading1"/>
        <w:tabs>
          <w:tab w:val="num" w:pos="432"/>
          <w:tab w:val="left" w:pos="708"/>
        </w:tabs>
        <w:suppressAutoHyphens/>
        <w:ind w:left="432" w:hanging="432"/>
      </w:pPr>
      <w:bookmarkStart w:id="46" w:name="__RefHeading__1546_459377983"/>
      <w:bookmarkStart w:id="47" w:name="_Toc3309716581"/>
      <w:bookmarkStart w:id="48" w:name="Bookmark2"/>
      <w:bookmarkEnd w:id="46"/>
      <w:bookmarkEnd w:id="47"/>
      <w:bookmarkEnd w:id="48"/>
      <w:r w:rsidRPr="003C3B3D">
        <w:t>DESCRIÇÃO DOS CASOS DE USO E ATORES</w:t>
      </w:r>
    </w:p>
    <w:p w:rsidR="003E1D20" w:rsidRPr="003C3B3D" w:rsidRDefault="003E1D20" w:rsidP="003E1D20">
      <w:pPr>
        <w:pStyle w:val="Pargrafo"/>
        <w:rPr>
          <w:color w:val="auto"/>
        </w:rPr>
      </w:pPr>
      <w:r w:rsidRPr="003C3B3D">
        <w:rPr>
          <w:color w:val="auto"/>
        </w:rPr>
        <w:t xml:space="preserve">Este tópico deverá possuir um diagrama de use cases contendo as principais use cases do </w:t>
      </w:r>
      <w:proofErr w:type="gramStart"/>
      <w:r w:rsidRPr="003C3B3D">
        <w:rPr>
          <w:color w:val="auto"/>
        </w:rPr>
        <w:t>sistema  referentes</w:t>
      </w:r>
      <w:proofErr w:type="gramEnd"/>
      <w:r w:rsidRPr="003C3B3D">
        <w:rPr>
          <w:color w:val="auto"/>
        </w:rPr>
        <w:t xml:space="preserve"> aos requisitos funcionais. As use cases deverão ter fluxo de eventos. Um diagrama geral das use cases deve ser acrescentado. Consulte o capítulo 4 do livro para saber mais detalhes sobre atores e use cases.</w:t>
      </w:r>
    </w:p>
    <w:p w:rsidR="003E1D20" w:rsidRPr="003C3B3D" w:rsidRDefault="003E1D20" w:rsidP="003E1D20">
      <w:pPr>
        <w:pStyle w:val="Heading2"/>
        <w:numPr>
          <w:ilvl w:val="1"/>
          <w:numId w:val="11"/>
        </w:numPr>
        <w:tabs>
          <w:tab w:val="left" w:pos="708"/>
        </w:tabs>
        <w:suppressAutoHyphens/>
        <w:rPr>
          <w:color w:val="auto"/>
        </w:rPr>
      </w:pPr>
      <w:bookmarkStart w:id="49" w:name="__RefHeading__1650_1840492809"/>
      <w:bookmarkStart w:id="50" w:name="_Toc330971659"/>
      <w:bookmarkStart w:id="51" w:name="_Toc323734892"/>
      <w:bookmarkEnd w:id="49"/>
      <w:bookmarkEnd w:id="50"/>
      <w:r w:rsidRPr="003C3B3D">
        <w:rPr>
          <w:color w:val="auto"/>
        </w:rPr>
        <w:t>4.1 - Use Cases</w:t>
      </w:r>
      <w:bookmarkEnd w:id="51"/>
      <w:r w:rsidRPr="003C3B3D">
        <w:rPr>
          <w:color w:val="auto"/>
        </w:rPr>
        <w:t xml:space="preserve"> </w:t>
      </w:r>
    </w:p>
    <w:p w:rsidR="003E1D20" w:rsidRPr="003C3B3D" w:rsidRDefault="003E1D20" w:rsidP="003E1D20">
      <w:pPr>
        <w:pStyle w:val="Pargrafo"/>
        <w:rPr>
          <w:color w:val="auto"/>
        </w:rPr>
      </w:pPr>
      <w:r w:rsidRPr="003C3B3D">
        <w:rPr>
          <w:color w:val="auto"/>
        </w:rPr>
        <w:t xml:space="preserve">Use Case Manter Usuário: Use Case </w:t>
      </w:r>
      <w:proofErr w:type="gramStart"/>
      <w:r w:rsidRPr="003C3B3D">
        <w:rPr>
          <w:color w:val="auto"/>
        </w:rPr>
        <w:t>responsável  pelo</w:t>
      </w:r>
      <w:proofErr w:type="gramEnd"/>
      <w:r w:rsidRPr="003C3B3D">
        <w:rPr>
          <w:color w:val="auto"/>
        </w:rPr>
        <w:t xml:space="preserve"> registro de um usuário na base de dados assim como sua exclusão e edição. Será informado dados como nome, e-mail, senha entre outros para efetuar tal operação.</w:t>
      </w:r>
    </w:p>
    <w:p w:rsidR="003E1D20" w:rsidRPr="003C3B3D" w:rsidRDefault="003E1D20" w:rsidP="003E1D20">
      <w:pPr>
        <w:pStyle w:val="Pargrafo"/>
        <w:rPr>
          <w:color w:val="auto"/>
        </w:rPr>
      </w:pPr>
      <w:r w:rsidRPr="003C3B3D">
        <w:rPr>
          <w:color w:val="auto"/>
        </w:rPr>
        <w:t xml:space="preserve">Use Case Manter Categoria do Resíduo: Use Case responsável pelo registro de um uma categoria de resíduo na base de dados assim como sua exclusão e edição. </w:t>
      </w:r>
      <w:proofErr w:type="spellStart"/>
      <w:r w:rsidRPr="003C3B3D">
        <w:rPr>
          <w:color w:val="auto"/>
        </w:rPr>
        <w:t>Será</w:t>
      </w:r>
      <w:proofErr w:type="spellEnd"/>
      <w:r w:rsidRPr="003C3B3D">
        <w:rPr>
          <w:color w:val="auto"/>
        </w:rPr>
        <w:t xml:space="preserve"> informados dados como descrição para efetuar tal operação.</w:t>
      </w:r>
    </w:p>
    <w:p w:rsidR="003E1D20" w:rsidRPr="003C3B3D" w:rsidRDefault="003E1D20" w:rsidP="003E1D20">
      <w:pPr>
        <w:pStyle w:val="Pargrafo"/>
        <w:rPr>
          <w:color w:val="auto"/>
        </w:rPr>
      </w:pPr>
      <w:r w:rsidRPr="003C3B3D">
        <w:rPr>
          <w:color w:val="auto"/>
        </w:rPr>
        <w:t xml:space="preserve">Use Case Manter Industria: Use Case responsável pelo registro de uma </w:t>
      </w:r>
      <w:proofErr w:type="spellStart"/>
      <w:r w:rsidRPr="003C3B3D">
        <w:rPr>
          <w:color w:val="auto"/>
        </w:rPr>
        <w:t>industria</w:t>
      </w:r>
      <w:proofErr w:type="spellEnd"/>
      <w:r w:rsidRPr="003C3B3D">
        <w:rPr>
          <w:color w:val="auto"/>
        </w:rPr>
        <w:t xml:space="preserve"> na base de dados assim como sua exclusão e edição. No primeiro acesso ao sistema o Usuário terá que informar dados da </w:t>
      </w:r>
      <w:proofErr w:type="spellStart"/>
      <w:r w:rsidRPr="003C3B3D">
        <w:rPr>
          <w:color w:val="auto"/>
        </w:rPr>
        <w:t>industria</w:t>
      </w:r>
      <w:proofErr w:type="spellEnd"/>
      <w:r w:rsidRPr="003C3B3D">
        <w:rPr>
          <w:color w:val="auto"/>
        </w:rPr>
        <w:t xml:space="preserve">. </w:t>
      </w:r>
      <w:proofErr w:type="spellStart"/>
      <w:r w:rsidRPr="003C3B3D">
        <w:rPr>
          <w:color w:val="auto"/>
        </w:rPr>
        <w:t>Será</w:t>
      </w:r>
      <w:proofErr w:type="spellEnd"/>
      <w:r w:rsidRPr="003C3B3D">
        <w:rPr>
          <w:color w:val="auto"/>
        </w:rPr>
        <w:t xml:space="preserve"> informados dados como razão social, CNPJ, e-mail entre outros para efetuar tal operação.</w:t>
      </w:r>
    </w:p>
    <w:p w:rsidR="003E1D20" w:rsidRPr="003C3B3D" w:rsidRDefault="003E1D20" w:rsidP="003E1D20">
      <w:pPr>
        <w:pStyle w:val="Pargrafo"/>
        <w:rPr>
          <w:color w:val="auto"/>
        </w:rPr>
      </w:pPr>
      <w:r w:rsidRPr="003C3B3D">
        <w:rPr>
          <w:color w:val="auto"/>
        </w:rPr>
        <w:t xml:space="preserve">Use Case Manter Resíduo: Use Case responsável pelo registro de um resíduo na base de dados assim como sua exclusão e edição. </w:t>
      </w:r>
      <w:proofErr w:type="spellStart"/>
      <w:r w:rsidRPr="003C3B3D">
        <w:rPr>
          <w:color w:val="auto"/>
        </w:rPr>
        <w:t>Será</w:t>
      </w:r>
      <w:proofErr w:type="spellEnd"/>
      <w:r w:rsidRPr="003C3B3D">
        <w:rPr>
          <w:color w:val="auto"/>
        </w:rPr>
        <w:t xml:space="preserve"> informados dados como </w:t>
      </w:r>
      <w:proofErr w:type="spellStart"/>
      <w:proofErr w:type="gramStart"/>
      <w:r w:rsidRPr="003C3B3D">
        <w:rPr>
          <w:color w:val="auto"/>
        </w:rPr>
        <w:t>descrição,categoria</w:t>
      </w:r>
      <w:proofErr w:type="spellEnd"/>
      <w:proofErr w:type="gramEnd"/>
      <w:r w:rsidRPr="003C3B3D">
        <w:rPr>
          <w:color w:val="auto"/>
        </w:rPr>
        <w:t xml:space="preserve"> para efetuar tal operação.</w:t>
      </w:r>
    </w:p>
    <w:p w:rsidR="003E1D20" w:rsidRPr="003C3B3D" w:rsidRDefault="003E1D20" w:rsidP="003E1D20">
      <w:pPr>
        <w:pStyle w:val="Pargrafo"/>
        <w:rPr>
          <w:color w:val="auto"/>
        </w:rPr>
      </w:pPr>
      <w:r w:rsidRPr="003C3B3D">
        <w:rPr>
          <w:color w:val="auto"/>
        </w:rPr>
        <w:t xml:space="preserve">Use Case Efetuar </w:t>
      </w:r>
      <w:proofErr w:type="spellStart"/>
      <w:r w:rsidRPr="003C3B3D">
        <w:rPr>
          <w:color w:val="auto"/>
        </w:rPr>
        <w:t>Login</w:t>
      </w:r>
      <w:proofErr w:type="spellEnd"/>
      <w:r w:rsidRPr="003C3B3D">
        <w:rPr>
          <w:color w:val="auto"/>
        </w:rPr>
        <w:t>: Use Case responsável pelo validação do usuário já cadastrado no sistema. Serão informados dados como e-mail e senha para efetuar tal operação.</w:t>
      </w:r>
    </w:p>
    <w:p w:rsidR="003E1D20" w:rsidRPr="003C3B3D" w:rsidRDefault="003E1D20" w:rsidP="003E1D20">
      <w:pPr>
        <w:pStyle w:val="Pargrafo"/>
        <w:rPr>
          <w:color w:val="auto"/>
        </w:rPr>
      </w:pPr>
      <w:r w:rsidRPr="003C3B3D">
        <w:rPr>
          <w:color w:val="auto"/>
        </w:rPr>
        <w:t xml:space="preserve">Use Case Manter Oferta e Procura: Use Case responsável pelo registro de uma oferta ou procura de resíduos na base de dados assim como sua exclusão e edição. </w:t>
      </w:r>
      <w:proofErr w:type="spellStart"/>
      <w:r w:rsidRPr="003C3B3D">
        <w:rPr>
          <w:color w:val="auto"/>
        </w:rPr>
        <w:t>Será</w:t>
      </w:r>
      <w:proofErr w:type="spellEnd"/>
      <w:r w:rsidRPr="003C3B3D">
        <w:rPr>
          <w:color w:val="auto"/>
        </w:rPr>
        <w:t xml:space="preserve"> informados dados como resíduo a ser ofertado ou procurado, </w:t>
      </w:r>
      <w:proofErr w:type="gramStart"/>
      <w:r w:rsidRPr="003C3B3D">
        <w:rPr>
          <w:color w:val="auto"/>
        </w:rPr>
        <w:t>tipo  entre</w:t>
      </w:r>
      <w:proofErr w:type="gramEnd"/>
      <w:r w:rsidRPr="003C3B3D">
        <w:rPr>
          <w:color w:val="auto"/>
        </w:rPr>
        <w:t xml:space="preserve"> outros para efetuar tal operação. </w:t>
      </w:r>
    </w:p>
    <w:p w:rsidR="003E1D20" w:rsidRPr="003C3B3D" w:rsidRDefault="003E1D20" w:rsidP="003E1D20">
      <w:pPr>
        <w:pStyle w:val="Heading2"/>
        <w:numPr>
          <w:ilvl w:val="1"/>
          <w:numId w:val="11"/>
        </w:numPr>
        <w:tabs>
          <w:tab w:val="left" w:pos="708"/>
        </w:tabs>
        <w:suppressAutoHyphens/>
        <w:rPr>
          <w:color w:val="auto"/>
        </w:rPr>
      </w:pPr>
      <w:bookmarkStart w:id="52" w:name="_Toc330971660"/>
      <w:bookmarkStart w:id="53" w:name="_Toc524450441"/>
      <w:bookmarkStart w:id="54" w:name="_Toc323734893"/>
      <w:bookmarkStart w:id="55" w:name="__RefHeading__1652_1840492809"/>
      <w:bookmarkEnd w:id="52"/>
      <w:bookmarkEnd w:id="53"/>
      <w:bookmarkEnd w:id="54"/>
      <w:bookmarkEnd w:id="55"/>
      <w:r w:rsidRPr="003C3B3D">
        <w:rPr>
          <w:color w:val="auto"/>
        </w:rPr>
        <w:lastRenderedPageBreak/>
        <w:t>4.2 - Descrição dos Atores</w:t>
      </w:r>
    </w:p>
    <w:p w:rsidR="003E1D20" w:rsidRPr="003C3B3D" w:rsidRDefault="003E1D20" w:rsidP="003E1D20">
      <w:pPr>
        <w:pStyle w:val="Heading3"/>
        <w:numPr>
          <w:ilvl w:val="2"/>
          <w:numId w:val="11"/>
        </w:numPr>
        <w:suppressAutoHyphens/>
        <w:rPr>
          <w:color w:val="auto"/>
        </w:rPr>
      </w:pPr>
      <w:bookmarkStart w:id="56" w:name="__RefHeading__1654_1840492809"/>
      <w:bookmarkStart w:id="57" w:name="_Toc330971661"/>
      <w:bookmarkStart w:id="58" w:name="_Toc323734894"/>
      <w:bookmarkStart w:id="59" w:name="_Toc524450442"/>
      <w:bookmarkEnd w:id="56"/>
      <w:bookmarkEnd w:id="57"/>
      <w:r w:rsidRPr="003C3B3D">
        <w:rPr>
          <w:color w:val="auto"/>
        </w:rPr>
        <w:t>4.2.1 – Usuário</w:t>
      </w:r>
      <w:bookmarkEnd w:id="58"/>
      <w:bookmarkEnd w:id="59"/>
      <w:r w:rsidRPr="003C3B3D">
        <w:rPr>
          <w:color w:val="auto"/>
        </w:rPr>
        <w:t>/Indústria</w:t>
      </w:r>
    </w:p>
    <w:p w:rsidR="003E1D20" w:rsidRPr="003C3B3D" w:rsidRDefault="003E1D20" w:rsidP="003E1D20">
      <w:pPr>
        <w:pStyle w:val="Pargrafo"/>
        <w:rPr>
          <w:color w:val="auto"/>
        </w:rPr>
      </w:pPr>
      <w:r w:rsidRPr="003C3B3D">
        <w:rPr>
          <w:color w:val="auto"/>
        </w:rPr>
        <w:t xml:space="preserve">Este ator é uma pessoa que atua no sistema para informar quais resíduos estão sendo oferecidos e/ou ofertados pela sua </w:t>
      </w:r>
      <w:proofErr w:type="spellStart"/>
      <w:r w:rsidRPr="003C3B3D">
        <w:rPr>
          <w:color w:val="auto"/>
        </w:rPr>
        <w:t>industria</w:t>
      </w:r>
      <w:proofErr w:type="spellEnd"/>
      <w:r w:rsidRPr="003C3B3D">
        <w:rPr>
          <w:color w:val="auto"/>
        </w:rPr>
        <w:t>. Ele tem acesso a alteração e exclusão de dados.</w:t>
      </w:r>
    </w:p>
    <w:p w:rsidR="003E1D20" w:rsidRPr="003C3B3D" w:rsidRDefault="003E1D20" w:rsidP="003E1D20">
      <w:pPr>
        <w:pStyle w:val="Heading3"/>
        <w:numPr>
          <w:ilvl w:val="2"/>
          <w:numId w:val="11"/>
        </w:numPr>
        <w:suppressAutoHyphens/>
        <w:rPr>
          <w:color w:val="auto"/>
        </w:rPr>
      </w:pPr>
      <w:bookmarkStart w:id="60" w:name="__RefHeading__1548_459377983"/>
      <w:bookmarkStart w:id="61" w:name="_Toc3309716611"/>
      <w:bookmarkStart w:id="62" w:name="_Toc3237348941"/>
      <w:bookmarkStart w:id="63" w:name="_Toc5244504421"/>
      <w:bookmarkEnd w:id="60"/>
      <w:r w:rsidRPr="003C3B3D">
        <w:rPr>
          <w:color w:val="auto"/>
        </w:rPr>
        <w:t xml:space="preserve">4.2.2 – </w:t>
      </w:r>
      <w:bookmarkEnd w:id="61"/>
      <w:bookmarkEnd w:id="62"/>
      <w:bookmarkEnd w:id="63"/>
      <w:r w:rsidRPr="003C3B3D">
        <w:rPr>
          <w:color w:val="auto"/>
        </w:rPr>
        <w:t>Administrador</w:t>
      </w:r>
    </w:p>
    <w:p w:rsidR="003E1D20" w:rsidRPr="003C3B3D" w:rsidRDefault="003E1D20" w:rsidP="003E1D20">
      <w:pPr>
        <w:pStyle w:val="Pargrafo"/>
        <w:rPr>
          <w:color w:val="auto"/>
        </w:rPr>
      </w:pPr>
      <w:r w:rsidRPr="003C3B3D">
        <w:rPr>
          <w:color w:val="auto"/>
        </w:rPr>
        <w:t>Este ator é um administrador que atua no sistema para informar quais categorias poderão se associar aos resíduos, categorias validas de acordo com a norma ABNT de resíduos. Ele tem acesso a alteração e exclusão de dados.</w:t>
      </w:r>
    </w:p>
    <w:p w:rsidR="003E1D20" w:rsidRPr="003C3B3D" w:rsidRDefault="003E1D20" w:rsidP="003E1D20">
      <w:pPr>
        <w:pStyle w:val="Heading2"/>
        <w:numPr>
          <w:ilvl w:val="1"/>
          <w:numId w:val="11"/>
        </w:numPr>
        <w:tabs>
          <w:tab w:val="left" w:pos="708"/>
        </w:tabs>
        <w:suppressAutoHyphens/>
        <w:rPr>
          <w:color w:val="auto"/>
        </w:rPr>
      </w:pPr>
      <w:bookmarkStart w:id="64" w:name="_Toc330971662"/>
      <w:bookmarkStart w:id="65" w:name="__RefHeading__1656_1840492809"/>
      <w:bookmarkStart w:id="66" w:name="_Toc524450440"/>
      <w:bookmarkStart w:id="67" w:name="_Toc323734895"/>
      <w:bookmarkEnd w:id="64"/>
      <w:bookmarkEnd w:id="65"/>
      <w:r w:rsidRPr="003C3B3D">
        <w:rPr>
          <w:color w:val="auto"/>
        </w:rPr>
        <w:t xml:space="preserve">4.3 - Diagrama Geral de </w:t>
      </w:r>
      <w:r w:rsidRPr="003C3B3D">
        <w:rPr>
          <w:i/>
          <w:color w:val="auto"/>
        </w:rPr>
        <w:t>Use Cases</w:t>
      </w:r>
      <w:bookmarkEnd w:id="66"/>
      <w:bookmarkEnd w:id="67"/>
      <w:r w:rsidRPr="003C3B3D">
        <w:rPr>
          <w:color w:val="auto"/>
        </w:rPr>
        <w:t xml:space="preserve"> </w:t>
      </w:r>
    </w:p>
    <w:p w:rsidR="003E1D20" w:rsidRPr="003C3B3D" w:rsidRDefault="003E1D20" w:rsidP="003E1D20">
      <w:pPr>
        <w:pStyle w:val="BodyText"/>
        <w:rPr>
          <w:color w:val="auto"/>
        </w:rPr>
      </w:pPr>
    </w:p>
    <w:p w:rsidR="003E1D20" w:rsidRPr="003C3B3D" w:rsidRDefault="003E1D20" w:rsidP="003E1D20">
      <w:pPr>
        <w:pStyle w:val="BodyText"/>
        <w:rPr>
          <w:color w:val="auto"/>
        </w:rPr>
      </w:pPr>
    </w:p>
    <w:p w:rsidR="003E1D20" w:rsidRPr="003C3B3D" w:rsidRDefault="003E1D20" w:rsidP="003E1D20">
      <w:pPr>
        <w:pStyle w:val="BodyText"/>
        <w:rPr>
          <w:color w:val="auto"/>
        </w:rPr>
      </w:pPr>
    </w:p>
    <w:p w:rsidR="003E1D20" w:rsidRPr="003C3B3D" w:rsidRDefault="003E1D20" w:rsidP="003E1D20">
      <w:pPr>
        <w:pStyle w:val="Pargrafo"/>
        <w:rPr>
          <w:color w:val="auto"/>
        </w:rPr>
      </w:pPr>
      <w:r w:rsidRPr="003C3B3D">
        <w:rPr>
          <w:noProof/>
          <w:color w:val="auto"/>
        </w:rPr>
        <w:drawing>
          <wp:anchor distT="0" distB="0" distL="0" distR="0" simplePos="0" relativeHeight="251659264" behindDoc="0" locked="0" layoutInCell="1" allowOverlap="1">
            <wp:simplePos x="0" y="0"/>
            <wp:positionH relativeFrom="column">
              <wp:posOffset>452755</wp:posOffset>
            </wp:positionH>
            <wp:positionV relativeFrom="paragraph">
              <wp:posOffset>0</wp:posOffset>
            </wp:positionV>
            <wp:extent cx="4853305" cy="2691130"/>
            <wp:effectExtent l="0" t="0" r="0" b="0"/>
            <wp:wrapSquare wrapText="larges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3305" cy="26911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3E1D20" w:rsidRPr="003C3B3D" w:rsidRDefault="003E1D20" w:rsidP="003E1D20"/>
    <w:p w:rsidR="003E1D20" w:rsidRPr="003C3B3D" w:rsidRDefault="003E1D20" w:rsidP="003E1D20"/>
    <w:p w:rsidR="003E1D20" w:rsidRPr="003C3B3D" w:rsidRDefault="003E1D20" w:rsidP="003E1D20"/>
    <w:p w:rsidR="003E1D20" w:rsidRPr="003C3B3D" w:rsidRDefault="003E1D20" w:rsidP="003E1D20"/>
    <w:p w:rsidR="003E1D20" w:rsidRPr="003C3B3D" w:rsidRDefault="003E1D20" w:rsidP="003E1D20"/>
    <w:p w:rsidR="003E1D20" w:rsidRPr="003C3B3D" w:rsidRDefault="003E1D20" w:rsidP="003E1D20">
      <w:pPr>
        <w:pStyle w:val="Caption1"/>
        <w:jc w:val="center"/>
        <w:rPr>
          <w:color w:val="auto"/>
        </w:rPr>
      </w:pPr>
      <w:bookmarkStart w:id="68" w:name="_Toc323734921"/>
      <w:bookmarkStart w:id="69" w:name="_Toc330972250"/>
      <w:r w:rsidRPr="003C3B3D">
        <w:rPr>
          <w:color w:val="auto"/>
        </w:rPr>
        <w:br/>
      </w:r>
      <w:r w:rsidRPr="003C3B3D">
        <w:rPr>
          <w:color w:val="auto"/>
        </w:rPr>
        <w:br/>
      </w:r>
      <w:r w:rsidRPr="003C3B3D">
        <w:rPr>
          <w:color w:val="auto"/>
        </w:rPr>
        <w:br/>
      </w:r>
      <w:r w:rsidRPr="003C3B3D">
        <w:rPr>
          <w:color w:val="auto"/>
        </w:rPr>
        <w:br/>
      </w:r>
      <w:r w:rsidRPr="003C3B3D">
        <w:rPr>
          <w:color w:val="auto"/>
        </w:rPr>
        <w:br/>
      </w:r>
      <w:r w:rsidRPr="003C3B3D">
        <w:rPr>
          <w:color w:val="auto"/>
        </w:rPr>
        <w:br/>
      </w:r>
      <w:r w:rsidRPr="003C3B3D">
        <w:rPr>
          <w:color w:val="auto"/>
        </w:rPr>
        <w:br/>
      </w:r>
      <w:r w:rsidRPr="003C3B3D">
        <w:rPr>
          <w:color w:val="auto"/>
        </w:rPr>
        <w:br/>
      </w:r>
      <w:r w:rsidRPr="003C3B3D">
        <w:rPr>
          <w:color w:val="auto"/>
        </w:rPr>
        <w:br/>
      </w:r>
      <w:r w:rsidRPr="003C3B3D">
        <w:rPr>
          <w:color w:val="auto"/>
        </w:rPr>
        <w:br/>
      </w:r>
      <w:r w:rsidRPr="003C3B3D">
        <w:rPr>
          <w:color w:val="auto"/>
        </w:rPr>
        <w:br/>
      </w:r>
      <w:r w:rsidRPr="003C3B3D">
        <w:rPr>
          <w:color w:val="auto"/>
        </w:rPr>
        <w:br/>
      </w:r>
      <w:r w:rsidRPr="003C3B3D">
        <w:rPr>
          <w:color w:val="auto"/>
        </w:rPr>
        <w:br/>
      </w:r>
      <w:r w:rsidRPr="003C3B3D">
        <w:rPr>
          <w:color w:val="auto"/>
        </w:rPr>
        <w:br/>
      </w:r>
      <w:proofErr w:type="gramStart"/>
      <w:r w:rsidRPr="003C3B3D">
        <w:rPr>
          <w:color w:val="auto"/>
        </w:rPr>
        <w:t>Figura  –</w:t>
      </w:r>
      <w:proofErr w:type="gramEnd"/>
      <w:r w:rsidRPr="003C3B3D">
        <w:rPr>
          <w:color w:val="auto"/>
        </w:rPr>
        <w:t xml:space="preserve"> Diagrama Geral de </w:t>
      </w:r>
      <w:bookmarkEnd w:id="68"/>
      <w:bookmarkEnd w:id="69"/>
      <w:r w:rsidRPr="003C3B3D">
        <w:rPr>
          <w:i/>
          <w:color w:val="auto"/>
        </w:rPr>
        <w:t>Use Cases</w:t>
      </w:r>
    </w:p>
    <w:p w:rsidR="003E1D20" w:rsidRPr="003C3B3D" w:rsidRDefault="003E1D20" w:rsidP="003E1D20">
      <w:pPr>
        <w:pStyle w:val="Caption1"/>
        <w:jc w:val="center"/>
        <w:rPr>
          <w:color w:val="auto"/>
        </w:rPr>
      </w:pPr>
    </w:p>
    <w:p w:rsidR="003E1D20" w:rsidRPr="003C3B3D" w:rsidRDefault="003E1D20" w:rsidP="003E1D20"/>
    <w:p w:rsidR="003E1D20" w:rsidRPr="003C3B3D" w:rsidRDefault="003E1D20" w:rsidP="003E1D20"/>
    <w:p w:rsidR="003E1D20" w:rsidRPr="003C3B3D" w:rsidRDefault="003E1D20" w:rsidP="003E1D20">
      <w:pPr>
        <w:pStyle w:val="Heading2"/>
        <w:keepLines w:val="0"/>
        <w:numPr>
          <w:ilvl w:val="1"/>
          <w:numId w:val="0"/>
        </w:numPr>
        <w:tabs>
          <w:tab w:val="num" w:pos="576"/>
          <w:tab w:val="left" w:pos="720"/>
        </w:tabs>
        <w:suppressAutoHyphens/>
        <w:spacing w:before="240" w:after="120"/>
        <w:ind w:left="576" w:hanging="576"/>
        <w:rPr>
          <w:color w:val="auto"/>
        </w:rPr>
      </w:pPr>
      <w:bookmarkStart w:id="70" w:name="__RefHeading__1658_1840492809"/>
      <w:bookmarkStart w:id="71" w:name="_Toc330971663"/>
      <w:bookmarkStart w:id="72" w:name="_Toc524450445"/>
      <w:bookmarkStart w:id="73" w:name="_Toc323734896"/>
      <w:bookmarkEnd w:id="70"/>
      <w:bookmarkEnd w:id="71"/>
      <w:r w:rsidRPr="003C3B3D">
        <w:rPr>
          <w:color w:val="auto"/>
        </w:rPr>
        <w:br/>
      </w:r>
      <w:r w:rsidRPr="003C3B3D">
        <w:rPr>
          <w:color w:val="auto"/>
        </w:rPr>
        <w:br/>
      </w:r>
      <w:r w:rsidRPr="003C3B3D">
        <w:rPr>
          <w:color w:val="auto"/>
        </w:rPr>
        <w:lastRenderedPageBreak/>
        <w:br/>
      </w:r>
      <w:r w:rsidRPr="003C3B3D">
        <w:rPr>
          <w:color w:val="auto"/>
        </w:rPr>
        <w:br/>
      </w:r>
      <w:r w:rsidRPr="003C3B3D">
        <w:rPr>
          <w:color w:val="auto"/>
        </w:rPr>
        <w:br/>
        <w:t>4.4 - Detalhamento d</w:t>
      </w:r>
      <w:bookmarkEnd w:id="72"/>
      <w:bookmarkEnd w:id="73"/>
      <w:r w:rsidRPr="003C3B3D">
        <w:rPr>
          <w:color w:val="auto"/>
        </w:rPr>
        <w:t>as Use Cases</w:t>
      </w:r>
    </w:p>
    <w:p w:rsidR="003E1D20" w:rsidRPr="003C3B3D" w:rsidRDefault="003E1D20" w:rsidP="003E1D20">
      <w:pPr>
        <w:pStyle w:val="Pargrafo"/>
        <w:rPr>
          <w:color w:val="auto"/>
        </w:rPr>
      </w:pPr>
    </w:p>
    <w:p w:rsidR="003E1D20" w:rsidRPr="003C3B3D" w:rsidRDefault="003E1D20" w:rsidP="003E1D20">
      <w:pPr>
        <w:pStyle w:val="Heading3"/>
        <w:numPr>
          <w:ilvl w:val="2"/>
          <w:numId w:val="11"/>
        </w:numPr>
        <w:suppressAutoHyphens/>
        <w:rPr>
          <w:color w:val="auto"/>
        </w:rPr>
      </w:pPr>
      <w:bookmarkStart w:id="74" w:name="__RefHeading__1660_1840492809"/>
      <w:bookmarkStart w:id="75" w:name="_Toc330971664"/>
      <w:bookmarkStart w:id="76" w:name="_Toc323734897"/>
      <w:bookmarkStart w:id="77" w:name="_Toc524450446"/>
      <w:bookmarkEnd w:id="74"/>
      <w:bookmarkEnd w:id="75"/>
      <w:r w:rsidRPr="003C3B3D">
        <w:rPr>
          <w:color w:val="auto"/>
        </w:rPr>
        <w:t xml:space="preserve">4.4.1 - Use Case </w:t>
      </w:r>
      <w:bookmarkEnd w:id="76"/>
      <w:bookmarkEnd w:id="77"/>
      <w:r w:rsidRPr="003C3B3D">
        <w:rPr>
          <w:color w:val="auto"/>
        </w:rPr>
        <w:t>Manter Categoria do Resíduo</w:t>
      </w:r>
    </w:p>
    <w:p w:rsidR="003E1D20" w:rsidRPr="003C3B3D" w:rsidRDefault="003E1D20" w:rsidP="003E1D20">
      <w:pPr>
        <w:pStyle w:val="Pargrafo"/>
        <w:rPr>
          <w:color w:val="auto"/>
        </w:rPr>
      </w:pPr>
    </w:p>
    <w:p w:rsidR="003E1D20" w:rsidRPr="003C3B3D" w:rsidRDefault="003E1D20" w:rsidP="003E1D20">
      <w:pPr>
        <w:pStyle w:val="Caption1"/>
        <w:keepNext/>
        <w:rPr>
          <w:color w:val="auto"/>
        </w:rPr>
      </w:pPr>
      <w:bookmarkStart w:id="78" w:name="_Toc330972309"/>
      <w:proofErr w:type="gramStart"/>
      <w:r w:rsidRPr="003C3B3D">
        <w:rPr>
          <w:color w:val="auto"/>
        </w:rPr>
        <w:t>Tabela  -</w:t>
      </w:r>
      <w:proofErr w:type="gramEnd"/>
      <w:r w:rsidRPr="003C3B3D">
        <w:rPr>
          <w:color w:val="auto"/>
        </w:rPr>
        <w:t xml:space="preserve"> Caso de Uso: </w:t>
      </w:r>
      <w:bookmarkEnd w:id="78"/>
      <w:r w:rsidRPr="003C3B3D">
        <w:rPr>
          <w:b w:val="0"/>
          <w:color w:val="auto"/>
        </w:rPr>
        <w:t>Manter Categoria do resíduo</w:t>
      </w:r>
    </w:p>
    <w:tbl>
      <w:tblPr>
        <w:tblW w:w="0" w:type="auto"/>
        <w:tblInd w:w="108" w:type="dxa"/>
        <w:tblLayout w:type="fixed"/>
        <w:tblLook w:val="0000" w:firstRow="0" w:lastRow="0" w:firstColumn="0" w:lastColumn="0" w:noHBand="0" w:noVBand="0"/>
      </w:tblPr>
      <w:tblGrid>
        <w:gridCol w:w="4388"/>
        <w:gridCol w:w="4390"/>
      </w:tblGrid>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Nome da Use Case</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Manter categoria do resíduo</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Descrição</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Incluir na base de dados uma categoria para ser associada ao resíduo</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Requisitos Associados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 xml:space="preserve">Não se aplica. </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proofErr w:type="spellStart"/>
            <w:r w:rsidRPr="003C3B3D">
              <w:rPr>
                <w:b/>
                <w:i w:val="0"/>
                <w:color w:val="auto"/>
              </w:rPr>
              <w:t>Pré</w:t>
            </w:r>
            <w:proofErr w:type="spellEnd"/>
            <w:r w:rsidRPr="003C3B3D">
              <w:rPr>
                <w:b/>
                <w:i w:val="0"/>
                <w:color w:val="auto"/>
              </w:rPr>
              <w:t xml:space="preserve"> Condições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 xml:space="preserve">Usuário </w:t>
            </w:r>
            <w:proofErr w:type="spellStart"/>
            <w:r w:rsidRPr="003C3B3D">
              <w:rPr>
                <w:color w:val="auto"/>
              </w:rPr>
              <w:t>logado</w:t>
            </w:r>
            <w:proofErr w:type="spellEnd"/>
            <w:r w:rsidRPr="003C3B3D">
              <w:rPr>
                <w:color w:val="auto"/>
              </w:rPr>
              <w:t xml:space="preserve"> administrador</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Pós Condições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Não se aplica.</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Atores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Administrador do sistema</w:t>
            </w:r>
          </w:p>
        </w:tc>
      </w:tr>
      <w:tr w:rsidR="003C3B3D" w:rsidRPr="003C3B3D" w:rsidTr="00BC58F5">
        <w:trPr>
          <w:cantSplit/>
        </w:trPr>
        <w:tc>
          <w:tcPr>
            <w:tcW w:w="8778" w:type="dxa"/>
            <w:gridSpan w:val="2"/>
            <w:tcBorders>
              <w:top w:val="single" w:sz="4" w:space="0" w:color="0000FF"/>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Fluxo Principal</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color w:val="auto"/>
              </w:rPr>
            </w:pPr>
            <w:r w:rsidRPr="003C3B3D">
              <w:rPr>
                <w:b/>
                <w:i w:val="0"/>
                <w:color w:val="auto"/>
              </w:rPr>
              <w:t>Ações Realizadas</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3E1D20">
            <w:pPr>
              <w:pStyle w:val="ActionItem"/>
              <w:numPr>
                <w:ilvl w:val="0"/>
                <w:numId w:val="12"/>
              </w:numPr>
              <w:tabs>
                <w:tab w:val="left" w:pos="708"/>
              </w:tabs>
              <w:suppressAutoHyphens/>
              <w:jc w:val="both"/>
              <w:rPr>
                <w:i/>
              </w:rPr>
            </w:pPr>
            <w:r w:rsidRPr="003C3B3D">
              <w:rPr>
                <w:i/>
              </w:rPr>
              <w:t xml:space="preserve">O ator Administrador inicia a fluxo principal informando o e-mail e senha na </w:t>
            </w:r>
            <w:proofErr w:type="spellStart"/>
            <w:r w:rsidRPr="003C3B3D">
              <w:rPr>
                <w:i/>
              </w:rPr>
              <w:t>pagina</w:t>
            </w:r>
            <w:proofErr w:type="spellEnd"/>
            <w:r w:rsidRPr="003C3B3D">
              <w:rPr>
                <w:i/>
              </w:rPr>
              <w:t xml:space="preserve"> de </w:t>
            </w:r>
            <w:proofErr w:type="spellStart"/>
            <w:r w:rsidRPr="003C3B3D">
              <w:rPr>
                <w:i/>
              </w:rPr>
              <w:t>login</w:t>
            </w:r>
            <w:proofErr w:type="spellEnd"/>
            <w:r w:rsidRPr="003C3B3D">
              <w:rPr>
                <w:i/>
              </w:rPr>
              <w:t>.</w:t>
            </w:r>
          </w:p>
          <w:p w:rsidR="003E1D20" w:rsidRPr="003C3B3D" w:rsidRDefault="003E1D20" w:rsidP="003E1D20">
            <w:pPr>
              <w:pStyle w:val="ActionItem"/>
              <w:numPr>
                <w:ilvl w:val="0"/>
                <w:numId w:val="12"/>
              </w:numPr>
              <w:tabs>
                <w:tab w:val="left" w:pos="708"/>
              </w:tabs>
              <w:suppressAutoHyphens/>
              <w:jc w:val="both"/>
              <w:rPr>
                <w:i/>
              </w:rPr>
            </w:pPr>
            <w:r w:rsidRPr="003C3B3D">
              <w:rPr>
                <w:i/>
              </w:rPr>
              <w:t xml:space="preserve">O ator clica no cadastros </w:t>
            </w:r>
            <w:proofErr w:type="gramStart"/>
            <w:r w:rsidRPr="003C3B3D">
              <w:rPr>
                <w:i/>
              </w:rPr>
              <w:t>e  categoria</w:t>
            </w:r>
            <w:proofErr w:type="gramEnd"/>
            <w:r w:rsidRPr="003C3B3D">
              <w:rPr>
                <w:i/>
              </w:rPr>
              <w:t xml:space="preserve"> resíduo.</w:t>
            </w:r>
          </w:p>
          <w:p w:rsidR="003E1D20" w:rsidRPr="003C3B3D" w:rsidRDefault="003E1D20" w:rsidP="003E1D20">
            <w:pPr>
              <w:pStyle w:val="ActionItem"/>
              <w:numPr>
                <w:ilvl w:val="0"/>
                <w:numId w:val="12"/>
              </w:numPr>
              <w:tabs>
                <w:tab w:val="left" w:pos="708"/>
              </w:tabs>
              <w:suppressAutoHyphens/>
              <w:jc w:val="both"/>
              <w:rPr>
                <w:i/>
              </w:rPr>
            </w:pPr>
            <w:r w:rsidRPr="003C3B3D">
              <w:rPr>
                <w:i/>
              </w:rPr>
              <w:t>O ator informa a descrição da categoria.</w:t>
            </w:r>
          </w:p>
          <w:p w:rsidR="003E1D20" w:rsidRPr="003C3B3D" w:rsidRDefault="003E1D20" w:rsidP="003E1D20">
            <w:pPr>
              <w:pStyle w:val="ActionItem"/>
              <w:numPr>
                <w:ilvl w:val="0"/>
                <w:numId w:val="12"/>
              </w:numPr>
              <w:tabs>
                <w:tab w:val="left" w:pos="708"/>
              </w:tabs>
              <w:suppressAutoHyphens/>
              <w:jc w:val="both"/>
              <w:rPr>
                <w:i/>
              </w:rPr>
            </w:pPr>
            <w:r w:rsidRPr="003C3B3D">
              <w:rPr>
                <w:i/>
              </w:rPr>
              <w:t>O ator clica em salvar.</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3E1D20">
            <w:pPr>
              <w:numPr>
                <w:ilvl w:val="0"/>
                <w:numId w:val="12"/>
              </w:numPr>
              <w:tabs>
                <w:tab w:val="left" w:pos="708"/>
              </w:tabs>
              <w:suppressAutoHyphens/>
              <w:jc w:val="both"/>
              <w:rPr>
                <w:i/>
              </w:rPr>
            </w:pPr>
            <w:r w:rsidRPr="003C3B3D">
              <w:rPr>
                <w:i/>
              </w:rPr>
              <w:t>O processo recebe a entrada, avalia e envia ao controle.</w:t>
            </w:r>
          </w:p>
          <w:p w:rsidR="003E1D20" w:rsidRPr="003C3B3D" w:rsidRDefault="003E1D20" w:rsidP="003E1D20">
            <w:pPr>
              <w:numPr>
                <w:ilvl w:val="0"/>
                <w:numId w:val="12"/>
              </w:numPr>
              <w:tabs>
                <w:tab w:val="left" w:pos="708"/>
              </w:tabs>
              <w:suppressAutoHyphens/>
              <w:jc w:val="both"/>
              <w:rPr>
                <w:i/>
              </w:rPr>
            </w:pPr>
            <w:r w:rsidRPr="003C3B3D">
              <w:rPr>
                <w:i/>
              </w:rPr>
              <w:t>O controle trata a informação.</w:t>
            </w:r>
          </w:p>
          <w:p w:rsidR="003E1D20" w:rsidRPr="003C3B3D" w:rsidRDefault="003E1D20" w:rsidP="003E1D20">
            <w:pPr>
              <w:numPr>
                <w:ilvl w:val="0"/>
                <w:numId w:val="12"/>
              </w:numPr>
              <w:tabs>
                <w:tab w:val="left" w:pos="708"/>
              </w:tabs>
              <w:suppressAutoHyphens/>
              <w:jc w:val="both"/>
              <w:rPr>
                <w:b/>
              </w:rPr>
            </w:pPr>
            <w:r w:rsidRPr="003C3B3D">
              <w:rPr>
                <w:i/>
              </w:rPr>
              <w:t>Após tratar a informação os dados são apresentados ao ator.</w:t>
            </w:r>
          </w:p>
        </w:tc>
      </w:tr>
      <w:tr w:rsidR="003C3B3D" w:rsidRPr="003C3B3D" w:rsidTr="00BC58F5">
        <w:trPr>
          <w:cantSplit/>
        </w:trPr>
        <w:tc>
          <w:tcPr>
            <w:tcW w:w="8778" w:type="dxa"/>
            <w:gridSpan w:val="2"/>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Fluxo Alternativo N</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color w:val="auto"/>
              </w:rPr>
            </w:pPr>
            <w:r w:rsidRPr="003C3B3D">
              <w:rPr>
                <w:b/>
                <w:i w:val="0"/>
                <w:color w:val="auto"/>
              </w:rPr>
              <w:t>Ações Realizadas</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3E1D20">
            <w:pPr>
              <w:pStyle w:val="ActionItem"/>
              <w:numPr>
                <w:ilvl w:val="0"/>
                <w:numId w:val="13"/>
              </w:numPr>
              <w:tabs>
                <w:tab w:val="left" w:pos="708"/>
              </w:tabs>
              <w:suppressAutoHyphens/>
              <w:jc w:val="both"/>
            </w:pPr>
            <w:r w:rsidRPr="003C3B3D">
              <w:rPr>
                <w:i/>
              </w:rPr>
              <w:t>O sistema não reconhece o e-mail e senha informados.</w:t>
            </w:r>
          </w:p>
          <w:p w:rsidR="003E1D20" w:rsidRPr="003C3B3D" w:rsidRDefault="003E1D20" w:rsidP="003E1D20">
            <w:pPr>
              <w:pStyle w:val="ActionItem"/>
              <w:numPr>
                <w:ilvl w:val="0"/>
                <w:numId w:val="13"/>
              </w:numPr>
              <w:tabs>
                <w:tab w:val="left" w:pos="708"/>
              </w:tabs>
              <w:suppressAutoHyphens/>
              <w:jc w:val="both"/>
            </w:pPr>
            <w:r w:rsidRPr="003C3B3D">
              <w:rPr>
                <w:i/>
              </w:rPr>
              <w:t xml:space="preserve">O ator não informa os dados </w:t>
            </w:r>
            <w:proofErr w:type="spellStart"/>
            <w:r w:rsidRPr="003C3B3D">
              <w:rPr>
                <w:i/>
              </w:rPr>
              <w:t>obrigatorios</w:t>
            </w:r>
            <w:proofErr w:type="spellEnd"/>
          </w:p>
          <w:p w:rsidR="003E1D20" w:rsidRPr="003C3B3D" w:rsidRDefault="003E1D20" w:rsidP="00BC58F5">
            <w:pPr>
              <w:pStyle w:val="ActionItem"/>
              <w:jc w:val="both"/>
            </w:pP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3E1D20">
            <w:pPr>
              <w:numPr>
                <w:ilvl w:val="0"/>
                <w:numId w:val="13"/>
              </w:numPr>
              <w:tabs>
                <w:tab w:val="left" w:pos="708"/>
              </w:tabs>
              <w:suppressAutoHyphens/>
              <w:jc w:val="both"/>
            </w:pPr>
            <w:r w:rsidRPr="003C3B3D">
              <w:rPr>
                <w:i/>
              </w:rPr>
              <w:t>O sistema emite mensagem de e-mail ou senha inválidos.</w:t>
            </w:r>
          </w:p>
          <w:p w:rsidR="003E1D20" w:rsidRPr="003C3B3D" w:rsidRDefault="003E1D20" w:rsidP="003E1D20">
            <w:pPr>
              <w:numPr>
                <w:ilvl w:val="0"/>
                <w:numId w:val="13"/>
              </w:numPr>
              <w:tabs>
                <w:tab w:val="left" w:pos="708"/>
              </w:tabs>
              <w:suppressAutoHyphens/>
              <w:jc w:val="both"/>
            </w:pPr>
            <w:r w:rsidRPr="003C3B3D">
              <w:rPr>
                <w:i/>
              </w:rPr>
              <w:t>O sistema emite mensagem de dados obrigatórios não informados</w:t>
            </w:r>
          </w:p>
        </w:tc>
      </w:tr>
    </w:tbl>
    <w:p w:rsidR="003E1D20" w:rsidRPr="003C3B3D" w:rsidRDefault="003E1D20" w:rsidP="003E1D20">
      <w:pPr>
        <w:pStyle w:val="Caption1"/>
        <w:ind w:left="1416" w:firstLine="708"/>
        <w:rPr>
          <w:color w:val="auto"/>
        </w:rPr>
      </w:pPr>
    </w:p>
    <w:p w:rsidR="003E1D20" w:rsidRPr="003C3B3D" w:rsidRDefault="003E1D20" w:rsidP="003E1D20"/>
    <w:p w:rsidR="003E1D20" w:rsidRPr="003C3B3D" w:rsidRDefault="003E1D20" w:rsidP="003E1D20">
      <w:pPr>
        <w:pStyle w:val="Heading3"/>
        <w:numPr>
          <w:ilvl w:val="2"/>
          <w:numId w:val="11"/>
        </w:numPr>
        <w:suppressAutoHyphens/>
        <w:rPr>
          <w:color w:val="auto"/>
        </w:rPr>
      </w:pPr>
      <w:bookmarkStart w:id="79" w:name="__RefHeading__1550_459377983"/>
      <w:bookmarkStart w:id="80" w:name="_Toc3309716641"/>
      <w:bookmarkStart w:id="81" w:name="_Toc5244504461"/>
      <w:bookmarkStart w:id="82" w:name="_Toc3237348971"/>
      <w:bookmarkEnd w:id="79"/>
      <w:r w:rsidRPr="003C3B3D">
        <w:rPr>
          <w:color w:val="auto"/>
        </w:rPr>
        <w:t xml:space="preserve">4.4.2 - Use Case </w:t>
      </w:r>
      <w:bookmarkEnd w:id="80"/>
      <w:bookmarkEnd w:id="81"/>
      <w:bookmarkEnd w:id="82"/>
      <w:r w:rsidRPr="003C3B3D">
        <w:rPr>
          <w:color w:val="auto"/>
        </w:rPr>
        <w:t>Manter Resíduo</w:t>
      </w:r>
    </w:p>
    <w:p w:rsidR="003E1D20" w:rsidRPr="003C3B3D" w:rsidRDefault="003E1D20" w:rsidP="003E1D20">
      <w:pPr>
        <w:pStyle w:val="Pargrafo"/>
        <w:rPr>
          <w:color w:val="auto"/>
        </w:rPr>
      </w:pPr>
    </w:p>
    <w:p w:rsidR="003E1D20" w:rsidRPr="003C3B3D" w:rsidRDefault="003E1D20" w:rsidP="003E1D20">
      <w:pPr>
        <w:pStyle w:val="Caption1"/>
        <w:keepNext/>
        <w:rPr>
          <w:color w:val="auto"/>
        </w:rPr>
      </w:pPr>
      <w:bookmarkStart w:id="83" w:name="_Toc3309723091"/>
    </w:p>
    <w:p w:rsidR="003E1D20" w:rsidRPr="003C3B3D" w:rsidRDefault="003E1D20" w:rsidP="003E1D20">
      <w:pPr>
        <w:pStyle w:val="Caption1"/>
        <w:keepNext/>
        <w:rPr>
          <w:color w:val="auto"/>
        </w:rPr>
      </w:pPr>
      <w:proofErr w:type="gramStart"/>
      <w:r w:rsidRPr="003C3B3D">
        <w:rPr>
          <w:color w:val="auto"/>
        </w:rPr>
        <w:t>Tabela  -</w:t>
      </w:r>
      <w:proofErr w:type="gramEnd"/>
      <w:r w:rsidRPr="003C3B3D">
        <w:rPr>
          <w:color w:val="auto"/>
        </w:rPr>
        <w:t xml:space="preserve"> Caso de Uso: </w:t>
      </w:r>
      <w:bookmarkEnd w:id="83"/>
      <w:r w:rsidRPr="003C3B3D">
        <w:rPr>
          <w:b w:val="0"/>
          <w:color w:val="auto"/>
        </w:rPr>
        <w:t>Manter Resíduo</w:t>
      </w:r>
    </w:p>
    <w:tbl>
      <w:tblPr>
        <w:tblW w:w="0" w:type="auto"/>
        <w:tblInd w:w="108" w:type="dxa"/>
        <w:tblLayout w:type="fixed"/>
        <w:tblLook w:val="0000" w:firstRow="0" w:lastRow="0" w:firstColumn="0" w:lastColumn="0" w:noHBand="0" w:noVBand="0"/>
      </w:tblPr>
      <w:tblGrid>
        <w:gridCol w:w="4388"/>
        <w:gridCol w:w="4390"/>
      </w:tblGrid>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Nome da Use Case</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Manter Resíduo</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Descrição</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Incluir na base de dados um resíduo</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Requisitos Associados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 xml:space="preserve">Cadastro de categorias </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proofErr w:type="spellStart"/>
            <w:r w:rsidRPr="003C3B3D">
              <w:rPr>
                <w:b/>
                <w:i w:val="0"/>
                <w:color w:val="auto"/>
              </w:rPr>
              <w:t>Pré</w:t>
            </w:r>
            <w:proofErr w:type="spellEnd"/>
            <w:r w:rsidRPr="003C3B3D">
              <w:rPr>
                <w:b/>
                <w:i w:val="0"/>
                <w:color w:val="auto"/>
              </w:rPr>
              <w:t xml:space="preserve"> Condições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 xml:space="preserve">Usuário </w:t>
            </w:r>
            <w:proofErr w:type="spellStart"/>
            <w:r w:rsidRPr="003C3B3D">
              <w:rPr>
                <w:color w:val="auto"/>
              </w:rPr>
              <w:t>logado</w:t>
            </w:r>
            <w:proofErr w:type="spellEnd"/>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Pós Condições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Não se aplica</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Atores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Usuário do sistema</w:t>
            </w:r>
          </w:p>
        </w:tc>
      </w:tr>
      <w:tr w:rsidR="003C3B3D" w:rsidRPr="003C3B3D" w:rsidTr="00BC58F5">
        <w:trPr>
          <w:cantSplit/>
        </w:trPr>
        <w:tc>
          <w:tcPr>
            <w:tcW w:w="8778" w:type="dxa"/>
            <w:gridSpan w:val="2"/>
            <w:tcBorders>
              <w:top w:val="single" w:sz="4" w:space="0" w:color="0000FF"/>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Fluxo Principal</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color w:val="auto"/>
              </w:rPr>
            </w:pPr>
            <w:r w:rsidRPr="003C3B3D">
              <w:rPr>
                <w:b/>
                <w:i w:val="0"/>
                <w:color w:val="auto"/>
              </w:rPr>
              <w:t>Ações Realizadas</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3E1D20">
            <w:pPr>
              <w:pStyle w:val="ActionItem"/>
              <w:numPr>
                <w:ilvl w:val="0"/>
                <w:numId w:val="14"/>
              </w:numPr>
              <w:suppressAutoHyphens/>
              <w:jc w:val="both"/>
              <w:rPr>
                <w:i/>
              </w:rPr>
            </w:pPr>
            <w:r w:rsidRPr="003C3B3D">
              <w:rPr>
                <w:i/>
              </w:rPr>
              <w:t xml:space="preserve">O ator Usuário inicia a fluxo principal informando o e-mail e senha na </w:t>
            </w:r>
            <w:proofErr w:type="spellStart"/>
            <w:r w:rsidRPr="003C3B3D">
              <w:rPr>
                <w:i/>
              </w:rPr>
              <w:t>pagina</w:t>
            </w:r>
            <w:proofErr w:type="spellEnd"/>
            <w:r w:rsidRPr="003C3B3D">
              <w:rPr>
                <w:i/>
              </w:rPr>
              <w:t xml:space="preserve"> de </w:t>
            </w:r>
            <w:proofErr w:type="spellStart"/>
            <w:r w:rsidRPr="003C3B3D">
              <w:rPr>
                <w:i/>
              </w:rPr>
              <w:t>login</w:t>
            </w:r>
            <w:proofErr w:type="spellEnd"/>
            <w:r w:rsidRPr="003C3B3D">
              <w:rPr>
                <w:i/>
              </w:rPr>
              <w:t>.</w:t>
            </w:r>
          </w:p>
          <w:p w:rsidR="003E1D20" w:rsidRPr="003C3B3D" w:rsidRDefault="003E1D20" w:rsidP="003E1D20">
            <w:pPr>
              <w:pStyle w:val="ActionItem"/>
              <w:numPr>
                <w:ilvl w:val="0"/>
                <w:numId w:val="14"/>
              </w:numPr>
              <w:suppressAutoHyphens/>
              <w:jc w:val="both"/>
              <w:rPr>
                <w:i/>
              </w:rPr>
            </w:pPr>
            <w:r w:rsidRPr="003C3B3D">
              <w:rPr>
                <w:i/>
              </w:rPr>
              <w:t>O ator clica em cadastros e Resíduos.</w:t>
            </w:r>
          </w:p>
          <w:p w:rsidR="003E1D20" w:rsidRPr="003C3B3D" w:rsidRDefault="003E1D20" w:rsidP="003E1D20">
            <w:pPr>
              <w:pStyle w:val="ActionItem"/>
              <w:numPr>
                <w:ilvl w:val="0"/>
                <w:numId w:val="14"/>
              </w:numPr>
              <w:suppressAutoHyphens/>
              <w:jc w:val="both"/>
            </w:pPr>
            <w:r w:rsidRPr="003C3B3D">
              <w:rPr>
                <w:i/>
              </w:rPr>
              <w:t>O ator informa a descrição e seleciona uma categoria previamente listada.</w:t>
            </w:r>
          </w:p>
          <w:p w:rsidR="003E1D20" w:rsidRPr="003C3B3D" w:rsidRDefault="003E1D20" w:rsidP="003E1D20">
            <w:pPr>
              <w:pStyle w:val="ActionItem"/>
              <w:numPr>
                <w:ilvl w:val="0"/>
                <w:numId w:val="14"/>
              </w:numPr>
              <w:suppressAutoHyphens/>
              <w:jc w:val="both"/>
            </w:pPr>
            <w:r w:rsidRPr="003C3B3D">
              <w:rPr>
                <w:i/>
              </w:rPr>
              <w:t>O usuário clica em salvar</w:t>
            </w:r>
          </w:p>
          <w:p w:rsidR="003E1D20" w:rsidRPr="003C3B3D" w:rsidRDefault="003E1D20" w:rsidP="00BC58F5">
            <w:pPr>
              <w:pStyle w:val="ActionItem"/>
              <w:jc w:val="both"/>
            </w:pPr>
          </w:p>
          <w:p w:rsidR="003E1D20" w:rsidRPr="003C3B3D" w:rsidRDefault="003E1D20" w:rsidP="00BC58F5">
            <w:pPr>
              <w:pStyle w:val="ActionItem"/>
              <w:jc w:val="both"/>
            </w:pP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3E1D20">
            <w:pPr>
              <w:numPr>
                <w:ilvl w:val="0"/>
                <w:numId w:val="14"/>
              </w:numPr>
              <w:suppressAutoHyphens/>
              <w:jc w:val="both"/>
              <w:rPr>
                <w:i/>
              </w:rPr>
            </w:pPr>
            <w:r w:rsidRPr="003C3B3D">
              <w:rPr>
                <w:i/>
              </w:rPr>
              <w:t>O processo recebe a entrada, avalia e envia ao controle.</w:t>
            </w:r>
            <w:r w:rsidRPr="003C3B3D">
              <w:rPr>
                <w:i/>
              </w:rPr>
              <w:br/>
            </w:r>
          </w:p>
          <w:p w:rsidR="003E1D20" w:rsidRPr="003C3B3D" w:rsidRDefault="003E1D20" w:rsidP="003E1D20">
            <w:pPr>
              <w:numPr>
                <w:ilvl w:val="0"/>
                <w:numId w:val="14"/>
              </w:numPr>
              <w:suppressAutoHyphens/>
              <w:jc w:val="both"/>
              <w:rPr>
                <w:i/>
              </w:rPr>
            </w:pPr>
            <w:r w:rsidRPr="003C3B3D">
              <w:rPr>
                <w:i/>
              </w:rPr>
              <w:t>O controle trata a informação.</w:t>
            </w:r>
            <w:r w:rsidRPr="003C3B3D">
              <w:rPr>
                <w:i/>
              </w:rPr>
              <w:br/>
            </w:r>
          </w:p>
          <w:p w:rsidR="003E1D20" w:rsidRPr="003C3B3D" w:rsidRDefault="003E1D20" w:rsidP="003E1D20">
            <w:pPr>
              <w:numPr>
                <w:ilvl w:val="0"/>
                <w:numId w:val="14"/>
              </w:numPr>
              <w:suppressAutoHyphens/>
              <w:jc w:val="both"/>
              <w:rPr>
                <w:b/>
              </w:rPr>
            </w:pPr>
            <w:r w:rsidRPr="003C3B3D">
              <w:rPr>
                <w:i/>
              </w:rPr>
              <w:t>Após tratar a informação os dados são apresentados ao ator.</w:t>
            </w:r>
          </w:p>
        </w:tc>
      </w:tr>
      <w:tr w:rsidR="003C3B3D" w:rsidRPr="003C3B3D" w:rsidTr="00BC58F5">
        <w:trPr>
          <w:cantSplit/>
        </w:trPr>
        <w:tc>
          <w:tcPr>
            <w:tcW w:w="8778" w:type="dxa"/>
            <w:gridSpan w:val="2"/>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Fluxo Alternativo N</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color w:val="auto"/>
              </w:rPr>
            </w:pPr>
            <w:r w:rsidRPr="003C3B3D">
              <w:rPr>
                <w:b/>
                <w:i w:val="0"/>
                <w:color w:val="auto"/>
              </w:rPr>
              <w:t>Ações Realizadas</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3E1D20">
            <w:pPr>
              <w:pStyle w:val="ActionItem"/>
              <w:numPr>
                <w:ilvl w:val="0"/>
                <w:numId w:val="15"/>
              </w:numPr>
              <w:tabs>
                <w:tab w:val="left" w:pos="708"/>
              </w:tabs>
              <w:suppressAutoHyphens/>
              <w:jc w:val="both"/>
            </w:pPr>
            <w:r w:rsidRPr="003C3B3D">
              <w:rPr>
                <w:i/>
              </w:rPr>
              <w:t>O sistema não reconhece o e-mail e senha informados.</w:t>
            </w:r>
          </w:p>
          <w:p w:rsidR="003E1D20" w:rsidRPr="003C3B3D" w:rsidRDefault="003E1D20" w:rsidP="003E1D20">
            <w:pPr>
              <w:pStyle w:val="ActionItem"/>
              <w:numPr>
                <w:ilvl w:val="0"/>
                <w:numId w:val="15"/>
              </w:numPr>
              <w:tabs>
                <w:tab w:val="left" w:pos="708"/>
              </w:tabs>
              <w:suppressAutoHyphens/>
              <w:jc w:val="both"/>
            </w:pPr>
            <w:r w:rsidRPr="003C3B3D">
              <w:rPr>
                <w:i/>
              </w:rPr>
              <w:t>O usuário não informa todos os dados obrigatórios.</w:t>
            </w:r>
          </w:p>
          <w:p w:rsidR="003E1D20" w:rsidRPr="003C3B3D" w:rsidRDefault="003E1D20" w:rsidP="00BC58F5">
            <w:pPr>
              <w:pStyle w:val="ActionItem"/>
              <w:ind w:left="720" w:firstLine="0"/>
              <w:jc w:val="both"/>
            </w:pP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3E1D20">
            <w:pPr>
              <w:numPr>
                <w:ilvl w:val="0"/>
                <w:numId w:val="15"/>
              </w:numPr>
              <w:tabs>
                <w:tab w:val="left" w:pos="708"/>
              </w:tabs>
              <w:suppressAutoHyphens/>
              <w:jc w:val="both"/>
            </w:pPr>
            <w:r w:rsidRPr="003C3B3D">
              <w:rPr>
                <w:i/>
              </w:rPr>
              <w:t>O sistema emite mensagem de e-mail ou senha inválidos</w:t>
            </w:r>
          </w:p>
          <w:p w:rsidR="003E1D20" w:rsidRPr="003C3B3D" w:rsidRDefault="003E1D20" w:rsidP="003E1D20">
            <w:pPr>
              <w:numPr>
                <w:ilvl w:val="0"/>
                <w:numId w:val="15"/>
              </w:numPr>
              <w:tabs>
                <w:tab w:val="left" w:pos="708"/>
              </w:tabs>
              <w:suppressAutoHyphens/>
              <w:jc w:val="both"/>
            </w:pPr>
            <w:r w:rsidRPr="003C3B3D">
              <w:rPr>
                <w:i/>
              </w:rPr>
              <w:t>O sistema emite mensagem de dados obrigatórios não preenchidos.</w:t>
            </w:r>
          </w:p>
        </w:tc>
      </w:tr>
    </w:tbl>
    <w:p w:rsidR="003E1D20" w:rsidRPr="003C3B3D" w:rsidRDefault="003E1D20" w:rsidP="003E1D20">
      <w:pPr>
        <w:pStyle w:val="Caption1"/>
        <w:ind w:left="1416" w:firstLine="708"/>
        <w:rPr>
          <w:color w:val="auto"/>
        </w:rPr>
      </w:pPr>
    </w:p>
    <w:p w:rsidR="003E1D20" w:rsidRPr="003C3B3D" w:rsidRDefault="003E1D20" w:rsidP="003E1D20">
      <w:pPr>
        <w:pStyle w:val="Heading3"/>
        <w:numPr>
          <w:ilvl w:val="2"/>
          <w:numId w:val="11"/>
        </w:numPr>
        <w:suppressAutoHyphens/>
        <w:rPr>
          <w:color w:val="auto"/>
        </w:rPr>
      </w:pPr>
      <w:r w:rsidRPr="003C3B3D">
        <w:rPr>
          <w:color w:val="auto"/>
        </w:rPr>
        <w:t>4.4.3 - Use Case Manter Usuário</w:t>
      </w:r>
    </w:p>
    <w:p w:rsidR="003E1D20" w:rsidRPr="003C3B3D" w:rsidRDefault="003E1D20" w:rsidP="003E1D20">
      <w:pPr>
        <w:pStyle w:val="Pargrafo"/>
        <w:rPr>
          <w:color w:val="auto"/>
        </w:rPr>
      </w:pPr>
    </w:p>
    <w:p w:rsidR="003E1D20" w:rsidRPr="003C3B3D" w:rsidRDefault="003E1D20" w:rsidP="003E1D20">
      <w:pPr>
        <w:pStyle w:val="Caption1"/>
        <w:keepNext/>
        <w:rPr>
          <w:color w:val="auto"/>
        </w:rPr>
      </w:pPr>
    </w:p>
    <w:p w:rsidR="003E1D20" w:rsidRPr="003C3B3D" w:rsidRDefault="003E1D20" w:rsidP="003E1D20">
      <w:pPr>
        <w:pStyle w:val="Caption1"/>
        <w:keepNext/>
        <w:rPr>
          <w:color w:val="auto"/>
        </w:rPr>
      </w:pPr>
      <w:proofErr w:type="gramStart"/>
      <w:r w:rsidRPr="003C3B3D">
        <w:rPr>
          <w:color w:val="auto"/>
        </w:rPr>
        <w:t>Tabela  -</w:t>
      </w:r>
      <w:proofErr w:type="gramEnd"/>
      <w:r w:rsidRPr="003C3B3D">
        <w:rPr>
          <w:color w:val="auto"/>
        </w:rPr>
        <w:t xml:space="preserve"> Caso de Uso: </w:t>
      </w:r>
      <w:r w:rsidRPr="003C3B3D">
        <w:rPr>
          <w:b w:val="0"/>
          <w:color w:val="auto"/>
        </w:rPr>
        <w:t>Manter Usuário</w:t>
      </w:r>
    </w:p>
    <w:tbl>
      <w:tblPr>
        <w:tblW w:w="0" w:type="auto"/>
        <w:tblInd w:w="108" w:type="dxa"/>
        <w:tblLayout w:type="fixed"/>
        <w:tblLook w:val="0000" w:firstRow="0" w:lastRow="0" w:firstColumn="0" w:lastColumn="0" w:noHBand="0" w:noVBand="0"/>
      </w:tblPr>
      <w:tblGrid>
        <w:gridCol w:w="4388"/>
        <w:gridCol w:w="4390"/>
      </w:tblGrid>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Nome da Use Case</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Manter Usuário</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Descrição</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Incluir na base de dados um usuário</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Requisitos Associados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 xml:space="preserve">Não se aplica </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proofErr w:type="spellStart"/>
            <w:r w:rsidRPr="003C3B3D">
              <w:rPr>
                <w:b/>
                <w:i w:val="0"/>
                <w:color w:val="auto"/>
              </w:rPr>
              <w:t>Pré</w:t>
            </w:r>
            <w:proofErr w:type="spellEnd"/>
            <w:r w:rsidRPr="003C3B3D">
              <w:rPr>
                <w:b/>
                <w:i w:val="0"/>
                <w:color w:val="auto"/>
              </w:rPr>
              <w:t xml:space="preserve"> Condições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 xml:space="preserve">Usuário </w:t>
            </w:r>
            <w:proofErr w:type="spellStart"/>
            <w:r w:rsidRPr="003C3B3D">
              <w:rPr>
                <w:color w:val="auto"/>
              </w:rPr>
              <w:t>logado</w:t>
            </w:r>
            <w:proofErr w:type="spellEnd"/>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Pós Condições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Não se aplica</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Atores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Usuário do sistema</w:t>
            </w:r>
          </w:p>
        </w:tc>
      </w:tr>
      <w:tr w:rsidR="003C3B3D" w:rsidRPr="003C3B3D" w:rsidTr="00BC58F5">
        <w:trPr>
          <w:cantSplit/>
        </w:trPr>
        <w:tc>
          <w:tcPr>
            <w:tcW w:w="8778" w:type="dxa"/>
            <w:gridSpan w:val="2"/>
            <w:tcBorders>
              <w:top w:val="single" w:sz="4" w:space="0" w:color="0000FF"/>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Fluxo Principal</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color w:val="auto"/>
              </w:rPr>
            </w:pPr>
            <w:r w:rsidRPr="003C3B3D">
              <w:rPr>
                <w:b/>
                <w:i w:val="0"/>
                <w:color w:val="auto"/>
              </w:rPr>
              <w:t>Ações Realizadas</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3E1D20">
            <w:pPr>
              <w:pStyle w:val="ActionItem"/>
              <w:numPr>
                <w:ilvl w:val="0"/>
                <w:numId w:val="16"/>
              </w:numPr>
              <w:suppressAutoHyphens/>
              <w:jc w:val="both"/>
              <w:rPr>
                <w:i/>
              </w:rPr>
            </w:pPr>
            <w:r w:rsidRPr="003C3B3D">
              <w:rPr>
                <w:i/>
              </w:rPr>
              <w:lastRenderedPageBreak/>
              <w:t xml:space="preserve">O ator Usuário inicia a fluxo principal informando o e-mail e senha na </w:t>
            </w:r>
            <w:proofErr w:type="spellStart"/>
            <w:r w:rsidRPr="003C3B3D">
              <w:rPr>
                <w:i/>
              </w:rPr>
              <w:t>pagina</w:t>
            </w:r>
            <w:proofErr w:type="spellEnd"/>
            <w:r w:rsidRPr="003C3B3D">
              <w:rPr>
                <w:i/>
              </w:rPr>
              <w:t xml:space="preserve"> de </w:t>
            </w:r>
            <w:proofErr w:type="spellStart"/>
            <w:r w:rsidRPr="003C3B3D">
              <w:rPr>
                <w:i/>
              </w:rPr>
              <w:t>login</w:t>
            </w:r>
            <w:proofErr w:type="spellEnd"/>
            <w:r w:rsidRPr="003C3B3D">
              <w:rPr>
                <w:i/>
              </w:rPr>
              <w:t>.</w:t>
            </w:r>
          </w:p>
          <w:p w:rsidR="003E1D20" w:rsidRPr="003C3B3D" w:rsidRDefault="003E1D20" w:rsidP="003E1D20">
            <w:pPr>
              <w:pStyle w:val="ActionItem"/>
              <w:numPr>
                <w:ilvl w:val="0"/>
                <w:numId w:val="16"/>
              </w:numPr>
              <w:suppressAutoHyphens/>
              <w:jc w:val="both"/>
              <w:rPr>
                <w:i/>
              </w:rPr>
            </w:pPr>
            <w:r w:rsidRPr="003C3B3D">
              <w:rPr>
                <w:i/>
              </w:rPr>
              <w:t>O ator clica em cadastros e Usuário.</w:t>
            </w:r>
          </w:p>
          <w:p w:rsidR="003E1D20" w:rsidRPr="003C3B3D" w:rsidRDefault="003E1D20" w:rsidP="003E1D20">
            <w:pPr>
              <w:pStyle w:val="ActionItem"/>
              <w:numPr>
                <w:ilvl w:val="0"/>
                <w:numId w:val="16"/>
              </w:numPr>
              <w:suppressAutoHyphens/>
              <w:jc w:val="both"/>
            </w:pPr>
            <w:r w:rsidRPr="003C3B3D">
              <w:rPr>
                <w:i/>
              </w:rPr>
              <w:t>O ator informa o nome, e-mail, senha, tipo e seleciona o status se ativo ou não</w:t>
            </w:r>
          </w:p>
          <w:p w:rsidR="003E1D20" w:rsidRPr="003C3B3D" w:rsidRDefault="003E1D20" w:rsidP="003E1D20">
            <w:pPr>
              <w:pStyle w:val="ActionItem"/>
              <w:numPr>
                <w:ilvl w:val="0"/>
                <w:numId w:val="16"/>
              </w:numPr>
              <w:suppressAutoHyphens/>
              <w:jc w:val="both"/>
            </w:pPr>
            <w:r w:rsidRPr="003C3B3D">
              <w:rPr>
                <w:i/>
              </w:rPr>
              <w:t>O usuário clica em salvar</w:t>
            </w:r>
          </w:p>
          <w:p w:rsidR="003E1D20" w:rsidRPr="003C3B3D" w:rsidRDefault="003E1D20" w:rsidP="00BC58F5">
            <w:pPr>
              <w:pStyle w:val="ActionItem"/>
              <w:ind w:left="720" w:firstLine="0"/>
              <w:jc w:val="both"/>
            </w:pP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3E1D20">
            <w:pPr>
              <w:numPr>
                <w:ilvl w:val="0"/>
                <w:numId w:val="16"/>
              </w:numPr>
              <w:suppressAutoHyphens/>
              <w:jc w:val="both"/>
              <w:rPr>
                <w:i/>
              </w:rPr>
            </w:pPr>
            <w:r w:rsidRPr="003C3B3D">
              <w:rPr>
                <w:i/>
              </w:rPr>
              <w:t>O processo recebe a entrada, avalia e envia ao controle.</w:t>
            </w:r>
            <w:r w:rsidRPr="003C3B3D">
              <w:rPr>
                <w:i/>
              </w:rPr>
              <w:br/>
            </w:r>
          </w:p>
          <w:p w:rsidR="003E1D20" w:rsidRPr="003C3B3D" w:rsidRDefault="003E1D20" w:rsidP="003E1D20">
            <w:pPr>
              <w:numPr>
                <w:ilvl w:val="0"/>
                <w:numId w:val="16"/>
              </w:numPr>
              <w:suppressAutoHyphens/>
              <w:jc w:val="both"/>
              <w:rPr>
                <w:i/>
              </w:rPr>
            </w:pPr>
            <w:r w:rsidRPr="003C3B3D">
              <w:rPr>
                <w:i/>
              </w:rPr>
              <w:t>O controle trata a informação.</w:t>
            </w:r>
            <w:r w:rsidRPr="003C3B3D">
              <w:rPr>
                <w:i/>
              </w:rPr>
              <w:br/>
            </w:r>
          </w:p>
          <w:p w:rsidR="003E1D20" w:rsidRPr="003C3B3D" w:rsidRDefault="003E1D20" w:rsidP="003E1D20">
            <w:pPr>
              <w:numPr>
                <w:ilvl w:val="0"/>
                <w:numId w:val="16"/>
              </w:numPr>
              <w:suppressAutoHyphens/>
              <w:jc w:val="both"/>
              <w:rPr>
                <w:b/>
              </w:rPr>
            </w:pPr>
            <w:r w:rsidRPr="003C3B3D">
              <w:rPr>
                <w:i/>
              </w:rPr>
              <w:t>Após tratar a informação os dados são apresentados ao ator.</w:t>
            </w:r>
          </w:p>
        </w:tc>
      </w:tr>
      <w:tr w:rsidR="003C3B3D" w:rsidRPr="003C3B3D" w:rsidTr="00BC58F5">
        <w:trPr>
          <w:cantSplit/>
        </w:trPr>
        <w:tc>
          <w:tcPr>
            <w:tcW w:w="8778" w:type="dxa"/>
            <w:gridSpan w:val="2"/>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Fluxo Alternativo N</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color w:val="auto"/>
              </w:rPr>
            </w:pPr>
            <w:r w:rsidRPr="003C3B3D">
              <w:rPr>
                <w:b/>
                <w:i w:val="0"/>
                <w:color w:val="auto"/>
              </w:rPr>
              <w:t>Ações Realizadas</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3E1D20">
            <w:pPr>
              <w:pStyle w:val="ActionItem"/>
              <w:numPr>
                <w:ilvl w:val="0"/>
                <w:numId w:val="17"/>
              </w:numPr>
              <w:tabs>
                <w:tab w:val="left" w:pos="708"/>
              </w:tabs>
              <w:suppressAutoHyphens/>
              <w:jc w:val="both"/>
            </w:pPr>
            <w:r w:rsidRPr="003C3B3D">
              <w:rPr>
                <w:i/>
              </w:rPr>
              <w:t>O sistema não reconhece o e-mail e senha informados.</w:t>
            </w:r>
          </w:p>
          <w:p w:rsidR="003E1D20" w:rsidRPr="003C3B3D" w:rsidRDefault="003E1D20" w:rsidP="003E1D20">
            <w:pPr>
              <w:pStyle w:val="ActionItem"/>
              <w:numPr>
                <w:ilvl w:val="0"/>
                <w:numId w:val="17"/>
              </w:numPr>
              <w:tabs>
                <w:tab w:val="left" w:pos="708"/>
              </w:tabs>
              <w:suppressAutoHyphens/>
              <w:jc w:val="both"/>
            </w:pPr>
            <w:r w:rsidRPr="003C3B3D">
              <w:rPr>
                <w:i/>
              </w:rPr>
              <w:t>O usuário não informa todos os dados obrigatórios.</w:t>
            </w:r>
          </w:p>
          <w:p w:rsidR="003E1D20" w:rsidRPr="003C3B3D" w:rsidRDefault="003E1D20" w:rsidP="00BC58F5">
            <w:pPr>
              <w:pStyle w:val="ActionItem"/>
              <w:ind w:left="720" w:firstLine="0"/>
              <w:jc w:val="both"/>
            </w:pP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3E1D20">
            <w:pPr>
              <w:numPr>
                <w:ilvl w:val="0"/>
                <w:numId w:val="17"/>
              </w:numPr>
              <w:tabs>
                <w:tab w:val="left" w:pos="708"/>
              </w:tabs>
              <w:suppressAutoHyphens/>
              <w:jc w:val="both"/>
            </w:pPr>
            <w:r w:rsidRPr="003C3B3D">
              <w:rPr>
                <w:i/>
              </w:rPr>
              <w:t>O sistema emite mensagem de e-mail ou senha inválidos</w:t>
            </w:r>
          </w:p>
          <w:p w:rsidR="003E1D20" w:rsidRPr="003C3B3D" w:rsidRDefault="003E1D20" w:rsidP="003E1D20">
            <w:pPr>
              <w:numPr>
                <w:ilvl w:val="0"/>
                <w:numId w:val="17"/>
              </w:numPr>
              <w:tabs>
                <w:tab w:val="left" w:pos="708"/>
              </w:tabs>
              <w:suppressAutoHyphens/>
              <w:jc w:val="both"/>
            </w:pPr>
            <w:r w:rsidRPr="003C3B3D">
              <w:rPr>
                <w:i/>
              </w:rPr>
              <w:t>O sistema emite mensagem de dados obrigatórios não preenchidos.</w:t>
            </w:r>
          </w:p>
        </w:tc>
      </w:tr>
    </w:tbl>
    <w:p w:rsidR="003E1D20" w:rsidRPr="003C3B3D" w:rsidRDefault="003E1D20" w:rsidP="003E1D20">
      <w:pPr>
        <w:pStyle w:val="Heading3"/>
        <w:numPr>
          <w:ilvl w:val="2"/>
          <w:numId w:val="11"/>
        </w:numPr>
        <w:suppressAutoHyphens/>
        <w:rPr>
          <w:color w:val="auto"/>
        </w:rPr>
      </w:pPr>
      <w:r w:rsidRPr="003C3B3D">
        <w:rPr>
          <w:color w:val="auto"/>
        </w:rPr>
        <w:t>4.4.4 - Use Case Manter Indústria</w:t>
      </w:r>
    </w:p>
    <w:p w:rsidR="003E1D20" w:rsidRPr="003C3B3D" w:rsidRDefault="003E1D20" w:rsidP="003E1D20">
      <w:pPr>
        <w:pStyle w:val="Pargrafo"/>
        <w:rPr>
          <w:color w:val="auto"/>
        </w:rPr>
      </w:pPr>
    </w:p>
    <w:p w:rsidR="003E1D20" w:rsidRPr="003C3B3D" w:rsidRDefault="003E1D20" w:rsidP="003E1D20">
      <w:pPr>
        <w:pStyle w:val="Caption1"/>
        <w:keepNext/>
        <w:rPr>
          <w:color w:val="auto"/>
        </w:rPr>
      </w:pPr>
    </w:p>
    <w:p w:rsidR="003E1D20" w:rsidRPr="003C3B3D" w:rsidRDefault="003E1D20" w:rsidP="003E1D20">
      <w:pPr>
        <w:pStyle w:val="Caption1"/>
        <w:keepNext/>
        <w:rPr>
          <w:color w:val="auto"/>
        </w:rPr>
      </w:pPr>
      <w:proofErr w:type="gramStart"/>
      <w:r w:rsidRPr="003C3B3D">
        <w:rPr>
          <w:color w:val="auto"/>
        </w:rPr>
        <w:t>Tabela  -</w:t>
      </w:r>
      <w:proofErr w:type="gramEnd"/>
      <w:r w:rsidRPr="003C3B3D">
        <w:rPr>
          <w:color w:val="auto"/>
        </w:rPr>
        <w:t xml:space="preserve"> Caso de Uso: </w:t>
      </w:r>
      <w:r w:rsidRPr="003C3B3D">
        <w:rPr>
          <w:b w:val="0"/>
          <w:color w:val="auto"/>
        </w:rPr>
        <w:t>Manter Indústria</w:t>
      </w:r>
    </w:p>
    <w:tbl>
      <w:tblPr>
        <w:tblW w:w="0" w:type="auto"/>
        <w:tblInd w:w="108" w:type="dxa"/>
        <w:tblLayout w:type="fixed"/>
        <w:tblLook w:val="0000" w:firstRow="0" w:lastRow="0" w:firstColumn="0" w:lastColumn="0" w:noHBand="0" w:noVBand="0"/>
      </w:tblPr>
      <w:tblGrid>
        <w:gridCol w:w="4388"/>
        <w:gridCol w:w="4390"/>
      </w:tblGrid>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Nome da Use Case</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Manter Indústria</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Descrição</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 xml:space="preserve">Incluir na base de dados uma </w:t>
            </w:r>
            <w:proofErr w:type="spellStart"/>
            <w:r w:rsidRPr="003C3B3D">
              <w:rPr>
                <w:color w:val="auto"/>
              </w:rPr>
              <w:t>industria</w:t>
            </w:r>
            <w:proofErr w:type="spellEnd"/>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Requisitos Associados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 xml:space="preserve">Não se aplica </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proofErr w:type="spellStart"/>
            <w:r w:rsidRPr="003C3B3D">
              <w:rPr>
                <w:b/>
                <w:i w:val="0"/>
                <w:color w:val="auto"/>
              </w:rPr>
              <w:t>Pré</w:t>
            </w:r>
            <w:proofErr w:type="spellEnd"/>
            <w:r w:rsidRPr="003C3B3D">
              <w:rPr>
                <w:b/>
                <w:i w:val="0"/>
                <w:color w:val="auto"/>
              </w:rPr>
              <w:t xml:space="preserve"> Condições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Não se aplica</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Pós Condições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Não se aplica</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Atores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Usuário do sistema</w:t>
            </w:r>
          </w:p>
        </w:tc>
      </w:tr>
      <w:tr w:rsidR="003C3B3D" w:rsidRPr="003C3B3D" w:rsidTr="00BC58F5">
        <w:trPr>
          <w:cantSplit/>
        </w:trPr>
        <w:tc>
          <w:tcPr>
            <w:tcW w:w="8778" w:type="dxa"/>
            <w:gridSpan w:val="2"/>
            <w:tcBorders>
              <w:top w:val="single" w:sz="4" w:space="0" w:color="0000FF"/>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Fluxo Principal</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color w:val="auto"/>
              </w:rPr>
            </w:pPr>
            <w:r w:rsidRPr="003C3B3D">
              <w:rPr>
                <w:b/>
                <w:i w:val="0"/>
                <w:color w:val="auto"/>
              </w:rPr>
              <w:t>Ações Realizadas</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3E1D20">
            <w:pPr>
              <w:pStyle w:val="ActionItem"/>
              <w:numPr>
                <w:ilvl w:val="0"/>
                <w:numId w:val="18"/>
              </w:numPr>
              <w:suppressAutoHyphens/>
              <w:jc w:val="both"/>
              <w:rPr>
                <w:i/>
              </w:rPr>
            </w:pPr>
            <w:r w:rsidRPr="003C3B3D">
              <w:rPr>
                <w:i/>
              </w:rPr>
              <w:t>O ator Usuário não cadastrado inicia a fluxo principal clicando em cadastrar.</w:t>
            </w:r>
          </w:p>
          <w:p w:rsidR="003E1D20" w:rsidRPr="003C3B3D" w:rsidRDefault="003E1D20" w:rsidP="003E1D20">
            <w:pPr>
              <w:pStyle w:val="ActionItem"/>
              <w:numPr>
                <w:ilvl w:val="0"/>
                <w:numId w:val="18"/>
              </w:numPr>
              <w:suppressAutoHyphens/>
              <w:jc w:val="both"/>
            </w:pPr>
            <w:r w:rsidRPr="003C3B3D">
              <w:rPr>
                <w:i/>
              </w:rPr>
              <w:t>O ator informa o razão social, CNPJ, endereço, e-mail, senha, telefone.</w:t>
            </w:r>
          </w:p>
          <w:p w:rsidR="003E1D20" w:rsidRPr="003C3B3D" w:rsidRDefault="003E1D20" w:rsidP="003E1D20">
            <w:pPr>
              <w:pStyle w:val="ActionItem"/>
              <w:numPr>
                <w:ilvl w:val="0"/>
                <w:numId w:val="18"/>
              </w:numPr>
              <w:suppressAutoHyphens/>
              <w:jc w:val="both"/>
            </w:pPr>
            <w:r w:rsidRPr="003C3B3D">
              <w:rPr>
                <w:i/>
              </w:rPr>
              <w:t>O usuário clica em salvar</w:t>
            </w:r>
          </w:p>
          <w:p w:rsidR="003E1D20" w:rsidRPr="003C3B3D" w:rsidRDefault="003E1D20" w:rsidP="00BC58F5">
            <w:pPr>
              <w:pStyle w:val="ActionItem"/>
              <w:ind w:left="720" w:firstLine="0"/>
              <w:jc w:val="both"/>
            </w:pP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3E1D20">
            <w:pPr>
              <w:numPr>
                <w:ilvl w:val="0"/>
                <w:numId w:val="18"/>
              </w:numPr>
              <w:suppressAutoHyphens/>
              <w:jc w:val="both"/>
              <w:rPr>
                <w:i/>
              </w:rPr>
            </w:pPr>
            <w:r w:rsidRPr="003C3B3D">
              <w:rPr>
                <w:i/>
              </w:rPr>
              <w:t>O processo recebe a entrada, avalia e envia ao controle.</w:t>
            </w:r>
            <w:r w:rsidRPr="003C3B3D">
              <w:rPr>
                <w:i/>
              </w:rPr>
              <w:br/>
            </w:r>
          </w:p>
          <w:p w:rsidR="003E1D20" w:rsidRPr="003C3B3D" w:rsidRDefault="003E1D20" w:rsidP="003E1D20">
            <w:pPr>
              <w:numPr>
                <w:ilvl w:val="0"/>
                <w:numId w:val="18"/>
              </w:numPr>
              <w:suppressAutoHyphens/>
              <w:jc w:val="both"/>
              <w:rPr>
                <w:i/>
              </w:rPr>
            </w:pPr>
            <w:r w:rsidRPr="003C3B3D">
              <w:rPr>
                <w:i/>
              </w:rPr>
              <w:t>O controle trata a informação.</w:t>
            </w:r>
            <w:r w:rsidRPr="003C3B3D">
              <w:rPr>
                <w:i/>
              </w:rPr>
              <w:br/>
            </w:r>
          </w:p>
          <w:p w:rsidR="003E1D20" w:rsidRPr="003C3B3D" w:rsidRDefault="003E1D20" w:rsidP="003E1D20">
            <w:pPr>
              <w:numPr>
                <w:ilvl w:val="0"/>
                <w:numId w:val="18"/>
              </w:numPr>
              <w:suppressAutoHyphens/>
              <w:jc w:val="both"/>
              <w:rPr>
                <w:b/>
              </w:rPr>
            </w:pPr>
            <w:r w:rsidRPr="003C3B3D">
              <w:rPr>
                <w:i/>
              </w:rPr>
              <w:t>Após tratar a informação os dados são apresentados ao ator.</w:t>
            </w:r>
          </w:p>
          <w:p w:rsidR="003E1D20" w:rsidRPr="003C3B3D" w:rsidRDefault="003E1D20" w:rsidP="003E1D20">
            <w:pPr>
              <w:numPr>
                <w:ilvl w:val="0"/>
                <w:numId w:val="18"/>
              </w:numPr>
              <w:suppressAutoHyphens/>
              <w:jc w:val="both"/>
              <w:rPr>
                <w:b/>
              </w:rPr>
            </w:pPr>
            <w:r w:rsidRPr="003C3B3D">
              <w:rPr>
                <w:i/>
              </w:rPr>
              <w:t>Um novo usuário é criado na base de dados</w:t>
            </w:r>
            <w:r w:rsidRPr="003C3B3D">
              <w:rPr>
                <w:b/>
              </w:rPr>
              <w:t>.</w:t>
            </w:r>
          </w:p>
        </w:tc>
      </w:tr>
      <w:tr w:rsidR="003C3B3D" w:rsidRPr="003C3B3D" w:rsidTr="00BC58F5">
        <w:trPr>
          <w:cantSplit/>
        </w:trPr>
        <w:tc>
          <w:tcPr>
            <w:tcW w:w="8778" w:type="dxa"/>
            <w:gridSpan w:val="2"/>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Fluxo Alternativo N</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color w:val="auto"/>
              </w:rPr>
            </w:pPr>
            <w:r w:rsidRPr="003C3B3D">
              <w:rPr>
                <w:b/>
                <w:i w:val="0"/>
                <w:color w:val="auto"/>
              </w:rPr>
              <w:t>Ações Realizadas</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3E1D20">
            <w:pPr>
              <w:pStyle w:val="ActionItem"/>
              <w:numPr>
                <w:ilvl w:val="0"/>
                <w:numId w:val="19"/>
              </w:numPr>
              <w:tabs>
                <w:tab w:val="left" w:pos="708"/>
              </w:tabs>
              <w:suppressAutoHyphens/>
              <w:jc w:val="both"/>
            </w:pPr>
            <w:r w:rsidRPr="003C3B3D">
              <w:rPr>
                <w:i/>
              </w:rPr>
              <w:t xml:space="preserve">O usuário não informa todos os </w:t>
            </w:r>
            <w:r w:rsidRPr="003C3B3D">
              <w:rPr>
                <w:i/>
              </w:rPr>
              <w:lastRenderedPageBreak/>
              <w:t>dados obrigatórios.</w:t>
            </w:r>
          </w:p>
          <w:p w:rsidR="003E1D20" w:rsidRPr="003C3B3D" w:rsidRDefault="003E1D20" w:rsidP="00BC58F5">
            <w:pPr>
              <w:pStyle w:val="ActionItem"/>
              <w:ind w:left="720" w:firstLine="0"/>
              <w:jc w:val="both"/>
            </w:pP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3E1D20">
            <w:pPr>
              <w:numPr>
                <w:ilvl w:val="0"/>
                <w:numId w:val="19"/>
              </w:numPr>
              <w:tabs>
                <w:tab w:val="left" w:pos="708"/>
              </w:tabs>
              <w:suppressAutoHyphens/>
              <w:jc w:val="both"/>
            </w:pPr>
            <w:r w:rsidRPr="003C3B3D">
              <w:rPr>
                <w:i/>
              </w:rPr>
              <w:lastRenderedPageBreak/>
              <w:t xml:space="preserve">O sistema emite mensagem de dados obrigatórios não </w:t>
            </w:r>
            <w:r w:rsidRPr="003C3B3D">
              <w:rPr>
                <w:i/>
              </w:rPr>
              <w:lastRenderedPageBreak/>
              <w:t>preenchidos.</w:t>
            </w:r>
          </w:p>
        </w:tc>
      </w:tr>
    </w:tbl>
    <w:p w:rsidR="003E1D20" w:rsidRPr="003C3B3D" w:rsidRDefault="003E1D20" w:rsidP="003E1D20">
      <w:pPr>
        <w:pStyle w:val="Heading3"/>
        <w:numPr>
          <w:ilvl w:val="2"/>
          <w:numId w:val="11"/>
        </w:numPr>
        <w:suppressAutoHyphens/>
        <w:rPr>
          <w:color w:val="auto"/>
        </w:rPr>
      </w:pPr>
      <w:r w:rsidRPr="003C3B3D">
        <w:rPr>
          <w:color w:val="auto"/>
        </w:rPr>
        <w:lastRenderedPageBreak/>
        <w:t>4.4.5 - Use Case Manter Oferta e Procura</w:t>
      </w:r>
    </w:p>
    <w:p w:rsidR="003E1D20" w:rsidRPr="003C3B3D" w:rsidRDefault="003E1D20" w:rsidP="003E1D20">
      <w:pPr>
        <w:pStyle w:val="Pargrafo"/>
        <w:rPr>
          <w:color w:val="auto"/>
        </w:rPr>
      </w:pPr>
    </w:p>
    <w:p w:rsidR="003E1D20" w:rsidRPr="003C3B3D" w:rsidRDefault="003E1D20" w:rsidP="003E1D20">
      <w:pPr>
        <w:pStyle w:val="Caption1"/>
        <w:keepNext/>
        <w:rPr>
          <w:color w:val="auto"/>
        </w:rPr>
      </w:pPr>
    </w:p>
    <w:p w:rsidR="003E1D20" w:rsidRPr="003C3B3D" w:rsidRDefault="003E1D20" w:rsidP="003E1D20">
      <w:pPr>
        <w:pStyle w:val="Caption1"/>
        <w:keepNext/>
        <w:rPr>
          <w:color w:val="auto"/>
        </w:rPr>
      </w:pPr>
      <w:proofErr w:type="gramStart"/>
      <w:r w:rsidRPr="003C3B3D">
        <w:rPr>
          <w:color w:val="auto"/>
        </w:rPr>
        <w:t>Tabela  -</w:t>
      </w:r>
      <w:proofErr w:type="gramEnd"/>
      <w:r w:rsidRPr="003C3B3D">
        <w:rPr>
          <w:color w:val="auto"/>
        </w:rPr>
        <w:t xml:space="preserve"> Caso de Uso: </w:t>
      </w:r>
      <w:r w:rsidRPr="003C3B3D">
        <w:rPr>
          <w:b w:val="0"/>
          <w:color w:val="auto"/>
        </w:rPr>
        <w:t>Manter Oferta e Procura</w:t>
      </w:r>
    </w:p>
    <w:tbl>
      <w:tblPr>
        <w:tblW w:w="0" w:type="auto"/>
        <w:tblInd w:w="108" w:type="dxa"/>
        <w:tblLayout w:type="fixed"/>
        <w:tblLook w:val="0000" w:firstRow="0" w:lastRow="0" w:firstColumn="0" w:lastColumn="0" w:noHBand="0" w:noVBand="0"/>
      </w:tblPr>
      <w:tblGrid>
        <w:gridCol w:w="4388"/>
        <w:gridCol w:w="4390"/>
      </w:tblGrid>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Nome da Use Case</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Manter Oferta e Procura</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Descrição</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Incluir na base de dados uma oferta ou procura de resíduos</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Requisitos Associados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 xml:space="preserve">Não se aplica </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proofErr w:type="spellStart"/>
            <w:r w:rsidRPr="003C3B3D">
              <w:rPr>
                <w:b/>
                <w:i w:val="0"/>
                <w:color w:val="auto"/>
              </w:rPr>
              <w:t>Pré</w:t>
            </w:r>
            <w:proofErr w:type="spellEnd"/>
            <w:r w:rsidRPr="003C3B3D">
              <w:rPr>
                <w:b/>
                <w:i w:val="0"/>
                <w:color w:val="auto"/>
              </w:rPr>
              <w:t xml:space="preserve"> Condições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 xml:space="preserve">Usuário </w:t>
            </w:r>
            <w:proofErr w:type="spellStart"/>
            <w:r w:rsidRPr="003C3B3D">
              <w:rPr>
                <w:color w:val="auto"/>
              </w:rPr>
              <w:t>logado</w:t>
            </w:r>
            <w:proofErr w:type="spellEnd"/>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Pós Condições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Não se aplica</w:t>
            </w:r>
          </w:p>
        </w:tc>
      </w:tr>
      <w:tr w:rsidR="003C3B3D" w:rsidRPr="003C3B3D" w:rsidTr="00BC58F5">
        <w:trPr>
          <w:cantSplit/>
        </w:trPr>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color w:val="auto"/>
              </w:rPr>
            </w:pPr>
            <w:r w:rsidRPr="003C3B3D">
              <w:rPr>
                <w:b/>
                <w:i w:val="0"/>
                <w:color w:val="auto"/>
              </w:rPr>
              <w:t>Atores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rPr>
                <w:b/>
                <w:i w:val="0"/>
                <w:color w:val="auto"/>
              </w:rPr>
            </w:pPr>
            <w:r w:rsidRPr="003C3B3D">
              <w:rPr>
                <w:color w:val="auto"/>
              </w:rPr>
              <w:t>Usuário do sistema</w:t>
            </w:r>
          </w:p>
        </w:tc>
      </w:tr>
      <w:tr w:rsidR="003C3B3D" w:rsidRPr="003C3B3D" w:rsidTr="00BC58F5">
        <w:trPr>
          <w:cantSplit/>
        </w:trPr>
        <w:tc>
          <w:tcPr>
            <w:tcW w:w="8778" w:type="dxa"/>
            <w:gridSpan w:val="2"/>
            <w:tcBorders>
              <w:top w:val="single" w:sz="4" w:space="0" w:color="0000FF"/>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Fluxo Principal</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color w:val="auto"/>
              </w:rPr>
            </w:pPr>
            <w:r w:rsidRPr="003C3B3D">
              <w:rPr>
                <w:b/>
                <w:i w:val="0"/>
                <w:color w:val="auto"/>
              </w:rPr>
              <w:t>Ações Realizadas</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3E1D20">
            <w:pPr>
              <w:pStyle w:val="ActionItem"/>
              <w:numPr>
                <w:ilvl w:val="0"/>
                <w:numId w:val="20"/>
              </w:numPr>
              <w:suppressAutoHyphens/>
              <w:jc w:val="both"/>
              <w:rPr>
                <w:i/>
              </w:rPr>
            </w:pPr>
            <w:r w:rsidRPr="003C3B3D">
              <w:rPr>
                <w:i/>
              </w:rPr>
              <w:t xml:space="preserve">O ator Usuário inicia a fluxo principal informando o e-mail e senha na </w:t>
            </w:r>
            <w:proofErr w:type="spellStart"/>
            <w:r w:rsidRPr="003C3B3D">
              <w:rPr>
                <w:i/>
              </w:rPr>
              <w:t>pagina</w:t>
            </w:r>
            <w:proofErr w:type="spellEnd"/>
            <w:r w:rsidRPr="003C3B3D">
              <w:rPr>
                <w:i/>
              </w:rPr>
              <w:t xml:space="preserve"> de </w:t>
            </w:r>
            <w:proofErr w:type="spellStart"/>
            <w:r w:rsidRPr="003C3B3D">
              <w:rPr>
                <w:i/>
              </w:rPr>
              <w:t>login</w:t>
            </w:r>
            <w:proofErr w:type="spellEnd"/>
            <w:r w:rsidRPr="003C3B3D">
              <w:rPr>
                <w:i/>
              </w:rPr>
              <w:t>.</w:t>
            </w:r>
          </w:p>
          <w:p w:rsidR="003E1D20" w:rsidRPr="003C3B3D" w:rsidRDefault="003E1D20" w:rsidP="003E1D20">
            <w:pPr>
              <w:pStyle w:val="ActionItem"/>
              <w:numPr>
                <w:ilvl w:val="0"/>
                <w:numId w:val="20"/>
              </w:numPr>
              <w:suppressAutoHyphens/>
              <w:jc w:val="both"/>
              <w:rPr>
                <w:i/>
              </w:rPr>
            </w:pPr>
            <w:r w:rsidRPr="003C3B3D">
              <w:rPr>
                <w:i/>
              </w:rPr>
              <w:t>O ator clica em cadastros e Oferta e Procura.</w:t>
            </w:r>
          </w:p>
          <w:p w:rsidR="003E1D20" w:rsidRPr="003C3B3D" w:rsidRDefault="003E1D20" w:rsidP="003E1D20">
            <w:pPr>
              <w:pStyle w:val="ActionItem"/>
              <w:numPr>
                <w:ilvl w:val="0"/>
                <w:numId w:val="20"/>
              </w:numPr>
              <w:suppressAutoHyphens/>
              <w:jc w:val="both"/>
            </w:pPr>
            <w:r w:rsidRPr="003C3B3D">
              <w:rPr>
                <w:i/>
              </w:rPr>
              <w:t xml:space="preserve">O ator seleciona o Resíduo, tipo da operação </w:t>
            </w:r>
            <w:proofErr w:type="gramStart"/>
            <w:r w:rsidRPr="003C3B3D">
              <w:rPr>
                <w:i/>
              </w:rPr>
              <w:t>[ venda</w:t>
            </w:r>
            <w:proofErr w:type="gramEnd"/>
            <w:r w:rsidRPr="003C3B3D">
              <w:rPr>
                <w:i/>
              </w:rPr>
              <w:t xml:space="preserve"> ou compra]</w:t>
            </w:r>
          </w:p>
          <w:p w:rsidR="003E1D20" w:rsidRPr="003C3B3D" w:rsidRDefault="003E1D20" w:rsidP="003E1D20">
            <w:pPr>
              <w:pStyle w:val="ActionItem"/>
              <w:numPr>
                <w:ilvl w:val="0"/>
                <w:numId w:val="20"/>
              </w:numPr>
              <w:suppressAutoHyphens/>
              <w:jc w:val="both"/>
            </w:pPr>
            <w:r w:rsidRPr="003C3B3D">
              <w:rPr>
                <w:i/>
              </w:rPr>
              <w:t>O usuário clica em salvar</w:t>
            </w:r>
          </w:p>
          <w:p w:rsidR="003E1D20" w:rsidRPr="003C3B3D" w:rsidRDefault="003E1D20" w:rsidP="00BC58F5">
            <w:pPr>
              <w:pStyle w:val="ActionItem"/>
              <w:ind w:left="720" w:firstLine="0"/>
              <w:jc w:val="both"/>
            </w:pP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3E1D20">
            <w:pPr>
              <w:numPr>
                <w:ilvl w:val="0"/>
                <w:numId w:val="20"/>
              </w:numPr>
              <w:suppressAutoHyphens/>
              <w:jc w:val="both"/>
              <w:rPr>
                <w:i/>
              </w:rPr>
            </w:pPr>
            <w:r w:rsidRPr="003C3B3D">
              <w:rPr>
                <w:i/>
              </w:rPr>
              <w:t>O processo recebe a entrada, avalia e envia ao controle.</w:t>
            </w:r>
            <w:r w:rsidRPr="003C3B3D">
              <w:rPr>
                <w:i/>
              </w:rPr>
              <w:br/>
            </w:r>
          </w:p>
          <w:p w:rsidR="003E1D20" w:rsidRPr="003C3B3D" w:rsidRDefault="003E1D20" w:rsidP="003E1D20">
            <w:pPr>
              <w:numPr>
                <w:ilvl w:val="0"/>
                <w:numId w:val="20"/>
              </w:numPr>
              <w:suppressAutoHyphens/>
              <w:jc w:val="both"/>
              <w:rPr>
                <w:i/>
              </w:rPr>
            </w:pPr>
            <w:r w:rsidRPr="003C3B3D">
              <w:rPr>
                <w:i/>
              </w:rPr>
              <w:t>O controle trata a informação.</w:t>
            </w:r>
            <w:r w:rsidRPr="003C3B3D">
              <w:rPr>
                <w:i/>
              </w:rPr>
              <w:br/>
            </w:r>
          </w:p>
          <w:p w:rsidR="003E1D20" w:rsidRPr="003C3B3D" w:rsidRDefault="003E1D20" w:rsidP="003E1D20">
            <w:pPr>
              <w:numPr>
                <w:ilvl w:val="0"/>
                <w:numId w:val="20"/>
              </w:numPr>
              <w:suppressAutoHyphens/>
              <w:jc w:val="both"/>
              <w:rPr>
                <w:b/>
              </w:rPr>
            </w:pPr>
            <w:r w:rsidRPr="003C3B3D">
              <w:rPr>
                <w:i/>
              </w:rPr>
              <w:t>Após tratar a informação os dados são apresentados ao ator.</w:t>
            </w:r>
          </w:p>
          <w:p w:rsidR="003E1D20" w:rsidRPr="003C3B3D" w:rsidRDefault="003E1D20" w:rsidP="003E1D20">
            <w:pPr>
              <w:numPr>
                <w:ilvl w:val="0"/>
                <w:numId w:val="20"/>
              </w:numPr>
              <w:suppressAutoHyphens/>
              <w:jc w:val="both"/>
              <w:rPr>
                <w:b/>
              </w:rPr>
            </w:pPr>
            <w:r w:rsidRPr="003C3B3D">
              <w:rPr>
                <w:i/>
              </w:rPr>
              <w:t>Uma nova oferta e/ou procura é criado na base de dados</w:t>
            </w:r>
            <w:r w:rsidRPr="003C3B3D">
              <w:rPr>
                <w:b/>
              </w:rPr>
              <w:t>.</w:t>
            </w:r>
          </w:p>
        </w:tc>
      </w:tr>
      <w:tr w:rsidR="003C3B3D" w:rsidRPr="003C3B3D" w:rsidTr="00BC58F5">
        <w:trPr>
          <w:cantSplit/>
        </w:trPr>
        <w:tc>
          <w:tcPr>
            <w:tcW w:w="8778" w:type="dxa"/>
            <w:gridSpan w:val="2"/>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Fluxo Alternativo N</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b/>
                <w:i w:val="0"/>
                <w:color w:val="auto"/>
              </w:rPr>
            </w:pPr>
            <w:r w:rsidRPr="003C3B3D">
              <w:rPr>
                <w:b/>
                <w:i w:val="0"/>
                <w:color w:val="auto"/>
              </w:rPr>
              <w:t>Ações Recebidas</w:t>
            </w: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BC58F5">
            <w:pPr>
              <w:pStyle w:val="Comment"/>
              <w:spacing w:after="0"/>
              <w:jc w:val="center"/>
              <w:rPr>
                <w:color w:val="auto"/>
              </w:rPr>
            </w:pPr>
            <w:r w:rsidRPr="003C3B3D">
              <w:rPr>
                <w:b/>
                <w:i w:val="0"/>
                <w:color w:val="auto"/>
              </w:rPr>
              <w:t>Ações Realizadas</w:t>
            </w:r>
          </w:p>
        </w:tc>
      </w:tr>
      <w:tr w:rsidR="003C3B3D" w:rsidRPr="003C3B3D" w:rsidTr="00BC58F5">
        <w:tc>
          <w:tcPr>
            <w:tcW w:w="4388" w:type="dxa"/>
            <w:tcBorders>
              <w:top w:val="single" w:sz="4" w:space="0" w:color="000000"/>
              <w:left w:val="single" w:sz="4" w:space="0" w:color="000000"/>
              <w:bottom w:val="single" w:sz="4" w:space="0" w:color="000000"/>
              <w:right w:val="single" w:sz="4" w:space="0" w:color="000000"/>
            </w:tcBorders>
            <w:shd w:val="clear" w:color="auto" w:fill="FFFFFF"/>
          </w:tcPr>
          <w:p w:rsidR="003E1D20" w:rsidRPr="003C3B3D" w:rsidRDefault="003E1D20" w:rsidP="003E1D20">
            <w:pPr>
              <w:pStyle w:val="ActionItem"/>
              <w:numPr>
                <w:ilvl w:val="0"/>
                <w:numId w:val="21"/>
              </w:numPr>
              <w:tabs>
                <w:tab w:val="left" w:pos="708"/>
              </w:tabs>
              <w:suppressAutoHyphens/>
              <w:jc w:val="both"/>
            </w:pPr>
            <w:r w:rsidRPr="003C3B3D">
              <w:rPr>
                <w:i/>
              </w:rPr>
              <w:t>O sistema não reconhece o e-mail e senha informados.</w:t>
            </w:r>
          </w:p>
          <w:p w:rsidR="003E1D20" w:rsidRPr="003C3B3D" w:rsidRDefault="003E1D20" w:rsidP="003E1D20">
            <w:pPr>
              <w:pStyle w:val="ActionItem"/>
              <w:numPr>
                <w:ilvl w:val="0"/>
                <w:numId w:val="21"/>
              </w:numPr>
              <w:tabs>
                <w:tab w:val="left" w:pos="708"/>
              </w:tabs>
              <w:suppressAutoHyphens/>
              <w:jc w:val="both"/>
            </w:pPr>
            <w:r w:rsidRPr="003C3B3D">
              <w:rPr>
                <w:i/>
              </w:rPr>
              <w:t>O usuário não informa todos os dados obrigatórios.</w:t>
            </w:r>
          </w:p>
          <w:p w:rsidR="003E1D20" w:rsidRPr="003C3B3D" w:rsidRDefault="003E1D20" w:rsidP="00BC58F5">
            <w:pPr>
              <w:pStyle w:val="ActionItem"/>
              <w:ind w:left="720" w:firstLine="0"/>
              <w:jc w:val="both"/>
            </w:pPr>
          </w:p>
        </w:tc>
        <w:tc>
          <w:tcPr>
            <w:tcW w:w="4390" w:type="dxa"/>
            <w:tcBorders>
              <w:top w:val="single" w:sz="4" w:space="0" w:color="000000"/>
              <w:bottom w:val="single" w:sz="4" w:space="0" w:color="000000"/>
              <w:right w:val="single" w:sz="4" w:space="0" w:color="000000"/>
            </w:tcBorders>
            <w:shd w:val="clear" w:color="auto" w:fill="FFFFFF"/>
          </w:tcPr>
          <w:p w:rsidR="003E1D20" w:rsidRPr="003C3B3D" w:rsidRDefault="003E1D20" w:rsidP="003E1D20">
            <w:pPr>
              <w:numPr>
                <w:ilvl w:val="0"/>
                <w:numId w:val="21"/>
              </w:numPr>
              <w:tabs>
                <w:tab w:val="left" w:pos="708"/>
              </w:tabs>
              <w:suppressAutoHyphens/>
              <w:jc w:val="both"/>
            </w:pPr>
            <w:r w:rsidRPr="003C3B3D">
              <w:rPr>
                <w:i/>
              </w:rPr>
              <w:t>O sistema emite mensagem de e-mail ou senha inválidos</w:t>
            </w:r>
          </w:p>
          <w:p w:rsidR="003E1D20" w:rsidRPr="003C3B3D" w:rsidRDefault="003E1D20" w:rsidP="003E1D20">
            <w:pPr>
              <w:numPr>
                <w:ilvl w:val="0"/>
                <w:numId w:val="21"/>
              </w:numPr>
              <w:tabs>
                <w:tab w:val="left" w:pos="708"/>
              </w:tabs>
              <w:suppressAutoHyphens/>
              <w:jc w:val="both"/>
            </w:pPr>
            <w:r w:rsidRPr="003C3B3D">
              <w:rPr>
                <w:i/>
              </w:rPr>
              <w:t>O sistema emite mensagem de dados obrigatórios não preenchidos.</w:t>
            </w:r>
          </w:p>
        </w:tc>
      </w:tr>
    </w:tbl>
    <w:p w:rsidR="003E1D20" w:rsidRPr="003C3B3D" w:rsidRDefault="003E1D20" w:rsidP="003E1D20">
      <w:pPr>
        <w:pStyle w:val="Caption1"/>
        <w:ind w:left="1416" w:firstLine="708"/>
        <w:rPr>
          <w:color w:val="auto"/>
          <w:u w:val="single"/>
        </w:rPr>
      </w:pPr>
    </w:p>
    <w:p w:rsidR="00A66CA8" w:rsidRPr="003C3B3D" w:rsidRDefault="00A66CA8">
      <w:pPr>
        <w:rPr>
          <w:rFonts w:ascii="Arial" w:hAnsi="Arial" w:cs="Arial"/>
        </w:rPr>
      </w:pPr>
      <w:r w:rsidRPr="003C3B3D">
        <w:br w:type="page"/>
      </w:r>
    </w:p>
    <w:p w:rsidR="001F62E3" w:rsidRPr="003C3B3D" w:rsidRDefault="00A66CA8" w:rsidP="00A66CA8">
      <w:pPr>
        <w:pStyle w:val="Heading1"/>
      </w:pPr>
      <w:bookmarkStart w:id="84" w:name="_Toc336968220"/>
      <w:r w:rsidRPr="003C3B3D">
        <w:lastRenderedPageBreak/>
        <w:t>CAPÍTULO V</w:t>
      </w:r>
      <w:bookmarkEnd w:id="84"/>
    </w:p>
    <w:p w:rsidR="000453A3" w:rsidRPr="003C3B3D" w:rsidRDefault="00A66CA8" w:rsidP="00A66CA8">
      <w:pPr>
        <w:pStyle w:val="Heading1"/>
      </w:pPr>
      <w:bookmarkStart w:id="85" w:name="_Toc336968221"/>
      <w:r w:rsidRPr="003C3B3D">
        <w:t>INTERFACE</w:t>
      </w:r>
      <w:bookmarkEnd w:id="85"/>
    </w:p>
    <w:p w:rsidR="00A66CA8" w:rsidRPr="003C3B3D" w:rsidRDefault="00A66CA8" w:rsidP="00A66CA8">
      <w:pPr>
        <w:pStyle w:val="Pargrafo"/>
        <w:rPr>
          <w:color w:val="auto"/>
        </w:rPr>
      </w:pPr>
      <w:r w:rsidRPr="003C3B3D">
        <w:rPr>
          <w:color w:val="auto"/>
        </w:rPr>
        <w:t xml:space="preserve">Uma interface é uma descrição lógica e conceitual de como uma ou mais use </w:t>
      </w:r>
      <w:proofErr w:type="gramStart"/>
      <w:r w:rsidRPr="003C3B3D">
        <w:rPr>
          <w:color w:val="auto"/>
        </w:rPr>
        <w:t>cases  são</w:t>
      </w:r>
      <w:proofErr w:type="gramEnd"/>
      <w:r w:rsidRPr="003C3B3D">
        <w:rPr>
          <w:color w:val="auto"/>
        </w:rPr>
        <w:t xml:space="preserve"> providas pela interface do usuário, se for o caso, incluindo a interação requerida entre o(s) ator(es) e o sistema. Em geral janelas representam as interfaces necessárias para entender do ponto de vista macro os requisitos da interface do usuário.</w:t>
      </w:r>
    </w:p>
    <w:p w:rsidR="00A66CA8" w:rsidRPr="003C3B3D" w:rsidRDefault="00E93A3D" w:rsidP="00E93A3D">
      <w:pPr>
        <w:pStyle w:val="Heading2"/>
        <w:rPr>
          <w:color w:val="auto"/>
        </w:rPr>
      </w:pPr>
      <w:bookmarkStart w:id="86" w:name="_Toc336968222"/>
      <w:r w:rsidRPr="003C3B3D">
        <w:rPr>
          <w:color w:val="auto"/>
        </w:rPr>
        <w:t>5.1 Interface N</w:t>
      </w:r>
      <w:bookmarkEnd w:id="86"/>
    </w:p>
    <w:p w:rsidR="002C2BB2" w:rsidRPr="003C3B3D" w:rsidRDefault="002C2BB2" w:rsidP="002C2BB2">
      <w:pPr>
        <w:pStyle w:val="Caption"/>
        <w:keepNext/>
        <w:rPr>
          <w:color w:val="auto"/>
        </w:rPr>
      </w:pPr>
      <w:bookmarkStart w:id="87" w:name="_Toc330972310"/>
      <w:r w:rsidRPr="003C3B3D">
        <w:rPr>
          <w:color w:val="auto"/>
        </w:rPr>
        <w:t xml:space="preserve">Tabela </w:t>
      </w:r>
      <w:r w:rsidR="006222B7" w:rsidRPr="003C3B3D">
        <w:rPr>
          <w:color w:val="auto"/>
        </w:rPr>
        <w:fldChar w:fldCharType="begin"/>
      </w:r>
      <w:r w:rsidRPr="003C3B3D">
        <w:rPr>
          <w:color w:val="auto"/>
        </w:rPr>
        <w:instrText xml:space="preserve"> SEQ Tabela \* ARABIC </w:instrText>
      </w:r>
      <w:r w:rsidR="006222B7" w:rsidRPr="003C3B3D">
        <w:rPr>
          <w:color w:val="auto"/>
        </w:rPr>
        <w:fldChar w:fldCharType="separate"/>
      </w:r>
      <w:r w:rsidR="00C77BF1" w:rsidRPr="003C3B3D">
        <w:rPr>
          <w:noProof/>
          <w:color w:val="auto"/>
        </w:rPr>
        <w:t>4</w:t>
      </w:r>
      <w:r w:rsidR="006222B7" w:rsidRPr="003C3B3D">
        <w:rPr>
          <w:color w:val="auto"/>
        </w:rPr>
        <w:fldChar w:fldCharType="end"/>
      </w:r>
      <w:r w:rsidRPr="003C3B3D">
        <w:rPr>
          <w:color w:val="auto"/>
        </w:rPr>
        <w:t xml:space="preserve"> - </w:t>
      </w:r>
      <w:r w:rsidRPr="003C3B3D">
        <w:rPr>
          <w:b w:val="0"/>
          <w:color w:val="auto"/>
        </w:rPr>
        <w:t>Requisitos relacionados com a interface</w:t>
      </w:r>
      <w:bookmarkEnd w:id="87"/>
    </w:p>
    <w:tbl>
      <w:tblPr>
        <w:tblStyle w:val="TableGrid"/>
        <w:tblW w:w="0" w:type="auto"/>
        <w:tblLook w:val="04A0" w:firstRow="1" w:lastRow="0" w:firstColumn="1" w:lastColumn="0" w:noHBand="0" w:noVBand="1"/>
      </w:tblPr>
      <w:tblGrid>
        <w:gridCol w:w="9212"/>
      </w:tblGrid>
      <w:tr w:rsidR="003C3B3D" w:rsidRPr="003C3B3D" w:rsidTr="00E93A3D">
        <w:tc>
          <w:tcPr>
            <w:tcW w:w="9212" w:type="dxa"/>
            <w:vAlign w:val="center"/>
          </w:tcPr>
          <w:p w:rsidR="00E93A3D" w:rsidRPr="003C3B3D" w:rsidRDefault="00E93A3D" w:rsidP="00E93A3D">
            <w:pPr>
              <w:pStyle w:val="Pargrafo"/>
              <w:spacing w:before="0" w:after="0" w:line="240" w:lineRule="auto"/>
              <w:ind w:firstLine="0"/>
              <w:jc w:val="center"/>
              <w:rPr>
                <w:color w:val="auto"/>
              </w:rPr>
            </w:pPr>
            <w:r w:rsidRPr="003C3B3D">
              <w:rPr>
                <w:color w:val="auto"/>
              </w:rPr>
              <w:t>REQUISITOS RELACIONADOS A INTERFACE</w:t>
            </w:r>
          </w:p>
        </w:tc>
      </w:tr>
      <w:tr w:rsidR="00E93A3D" w:rsidRPr="003C3B3D" w:rsidTr="00E93A3D">
        <w:tc>
          <w:tcPr>
            <w:tcW w:w="9212" w:type="dxa"/>
          </w:tcPr>
          <w:p w:rsidR="00E93A3D" w:rsidRPr="003C3B3D" w:rsidRDefault="00E93A3D" w:rsidP="00E93A3D">
            <w:pPr>
              <w:pStyle w:val="Pargrafo"/>
              <w:spacing w:before="0" w:after="0" w:line="240" w:lineRule="auto"/>
              <w:ind w:firstLine="0"/>
              <w:rPr>
                <w:color w:val="auto"/>
              </w:rPr>
            </w:pPr>
            <w:r w:rsidRPr="003C3B3D">
              <w:rPr>
                <w:color w:val="auto"/>
              </w:rPr>
              <w:t>Liste os requisitos relacionados a interface</w:t>
            </w:r>
          </w:p>
        </w:tc>
      </w:tr>
    </w:tbl>
    <w:p w:rsidR="00FD3FD0" w:rsidRPr="003C3B3D" w:rsidRDefault="00FD3FD0" w:rsidP="002C2BB2">
      <w:pPr>
        <w:pStyle w:val="Pargrafo"/>
        <w:rPr>
          <w:color w:val="auto"/>
        </w:rPr>
      </w:pPr>
    </w:p>
    <w:p w:rsidR="002C2BB2" w:rsidRPr="003C3B3D" w:rsidRDefault="002C2BB2" w:rsidP="002C2BB2">
      <w:pPr>
        <w:pStyle w:val="Pargrafo"/>
        <w:rPr>
          <w:color w:val="auto"/>
        </w:rPr>
      </w:pPr>
      <w:r w:rsidRPr="003C3B3D">
        <w:rPr>
          <w:color w:val="auto"/>
        </w:rPr>
        <w:t>Faça o desenho das interfaces gráficas referenciando os campos com etiquetas como no exemplo abaixo.</w:t>
      </w:r>
    </w:p>
    <w:p w:rsidR="003B753F" w:rsidRPr="003C3B3D" w:rsidRDefault="002C2BB2" w:rsidP="003B753F">
      <w:pPr>
        <w:pStyle w:val="Comment"/>
        <w:keepNext/>
        <w:spacing w:after="0"/>
        <w:jc w:val="center"/>
        <w:rPr>
          <w:color w:val="auto"/>
        </w:rPr>
      </w:pPr>
      <w:r w:rsidRPr="003C3B3D">
        <w:rPr>
          <w:noProof/>
          <w:color w:val="auto"/>
        </w:rPr>
        <w:drawing>
          <wp:inline distT="0" distB="0" distL="0" distR="0">
            <wp:extent cx="3888105" cy="2202815"/>
            <wp:effectExtent l="19050" t="0" r="0" b="0"/>
            <wp:docPr id="2" name="Imagem 2"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a1"/>
                    <pic:cNvPicPr>
                      <a:picLocks noChangeAspect="1" noChangeArrowheads="1"/>
                    </pic:cNvPicPr>
                  </pic:nvPicPr>
                  <pic:blipFill>
                    <a:blip r:embed="rId8"/>
                    <a:srcRect/>
                    <a:stretch>
                      <a:fillRect/>
                    </a:stretch>
                  </pic:blipFill>
                  <pic:spPr bwMode="auto">
                    <a:xfrm>
                      <a:off x="0" y="0"/>
                      <a:ext cx="3888105" cy="2202815"/>
                    </a:xfrm>
                    <a:prstGeom prst="rect">
                      <a:avLst/>
                    </a:prstGeom>
                    <a:noFill/>
                    <a:ln w="9525">
                      <a:noFill/>
                      <a:miter lim="800000"/>
                      <a:headEnd/>
                      <a:tailEnd/>
                    </a:ln>
                  </pic:spPr>
                </pic:pic>
              </a:graphicData>
            </a:graphic>
          </wp:inline>
        </w:drawing>
      </w:r>
    </w:p>
    <w:p w:rsidR="002C2BB2" w:rsidRPr="003C3B3D" w:rsidRDefault="003B753F" w:rsidP="003B753F">
      <w:pPr>
        <w:pStyle w:val="Caption"/>
        <w:jc w:val="center"/>
        <w:rPr>
          <w:color w:val="auto"/>
        </w:rPr>
      </w:pPr>
      <w:bookmarkStart w:id="88" w:name="_Toc330972251"/>
      <w:r w:rsidRPr="003C3B3D">
        <w:rPr>
          <w:color w:val="auto"/>
        </w:rPr>
        <w:t xml:space="preserve">Figura </w:t>
      </w:r>
      <w:r w:rsidR="006222B7" w:rsidRPr="003C3B3D">
        <w:rPr>
          <w:color w:val="auto"/>
        </w:rPr>
        <w:fldChar w:fldCharType="begin"/>
      </w:r>
      <w:r w:rsidRPr="003C3B3D">
        <w:rPr>
          <w:color w:val="auto"/>
        </w:rPr>
        <w:instrText xml:space="preserve"> SEQ Figura \* ARABIC </w:instrText>
      </w:r>
      <w:r w:rsidR="006222B7" w:rsidRPr="003C3B3D">
        <w:rPr>
          <w:color w:val="auto"/>
        </w:rPr>
        <w:fldChar w:fldCharType="separate"/>
      </w:r>
      <w:r w:rsidRPr="003C3B3D">
        <w:rPr>
          <w:noProof/>
          <w:color w:val="auto"/>
        </w:rPr>
        <w:t>2</w:t>
      </w:r>
      <w:r w:rsidR="006222B7" w:rsidRPr="003C3B3D">
        <w:rPr>
          <w:color w:val="auto"/>
        </w:rPr>
        <w:fldChar w:fldCharType="end"/>
      </w:r>
      <w:r w:rsidRPr="003C3B3D">
        <w:rPr>
          <w:color w:val="auto"/>
        </w:rPr>
        <w:t xml:space="preserve">- Interface N: </w:t>
      </w:r>
      <w:r w:rsidRPr="003C3B3D">
        <w:rPr>
          <w:b w:val="0"/>
          <w:color w:val="auto"/>
        </w:rPr>
        <w:t>nome da interface</w:t>
      </w:r>
      <w:bookmarkEnd w:id="88"/>
    </w:p>
    <w:p w:rsidR="002C2BB2" w:rsidRPr="003C3B3D" w:rsidRDefault="002C2BB2" w:rsidP="002C2BB2">
      <w:pPr>
        <w:pStyle w:val="Comment"/>
        <w:spacing w:after="0"/>
        <w:jc w:val="center"/>
        <w:rPr>
          <w:color w:val="auto"/>
        </w:rPr>
      </w:pPr>
    </w:p>
    <w:p w:rsidR="002C2BB2" w:rsidRPr="003C3B3D" w:rsidRDefault="002C2BB2" w:rsidP="002C2BB2">
      <w:pPr>
        <w:pStyle w:val="Comment"/>
        <w:spacing w:after="0"/>
        <w:rPr>
          <w:color w:val="auto"/>
        </w:rPr>
      </w:pPr>
      <w:r w:rsidRPr="003C3B3D">
        <w:rPr>
          <w:color w:val="auto"/>
        </w:rPr>
        <w:t>Descreva os campos da interface gráfica</w:t>
      </w:r>
    </w:p>
    <w:p w:rsidR="002C2BB2" w:rsidRPr="003C3B3D" w:rsidRDefault="002C2BB2" w:rsidP="002C2BB2">
      <w:pPr>
        <w:pStyle w:val="Comment"/>
        <w:numPr>
          <w:ilvl w:val="0"/>
          <w:numId w:val="6"/>
        </w:numPr>
        <w:spacing w:after="0"/>
        <w:rPr>
          <w:color w:val="auto"/>
        </w:rPr>
      </w:pPr>
      <w:r w:rsidRPr="003C3B3D">
        <w:rPr>
          <w:color w:val="auto"/>
        </w:rPr>
        <w:t>Campo para a entrada e visualização do nome do usuário</w:t>
      </w:r>
    </w:p>
    <w:p w:rsidR="002C2BB2" w:rsidRPr="003C3B3D" w:rsidRDefault="002C2BB2" w:rsidP="002C2BB2">
      <w:pPr>
        <w:pStyle w:val="Comment"/>
        <w:numPr>
          <w:ilvl w:val="0"/>
          <w:numId w:val="6"/>
        </w:numPr>
        <w:spacing w:after="0"/>
        <w:rPr>
          <w:color w:val="auto"/>
        </w:rPr>
      </w:pPr>
      <w:r w:rsidRPr="003C3B3D">
        <w:rPr>
          <w:color w:val="auto"/>
        </w:rPr>
        <w:t xml:space="preserve">Campo para a entrada e visualização do </w:t>
      </w:r>
      <w:proofErr w:type="spellStart"/>
      <w:r w:rsidRPr="003C3B3D">
        <w:rPr>
          <w:color w:val="auto"/>
        </w:rPr>
        <w:t>email</w:t>
      </w:r>
      <w:proofErr w:type="spellEnd"/>
      <w:r w:rsidRPr="003C3B3D">
        <w:rPr>
          <w:color w:val="auto"/>
        </w:rPr>
        <w:t xml:space="preserve"> do usuário</w:t>
      </w:r>
    </w:p>
    <w:p w:rsidR="002C2BB2" w:rsidRPr="003C3B3D" w:rsidRDefault="002C2BB2" w:rsidP="002C2BB2">
      <w:pPr>
        <w:pStyle w:val="Comment"/>
        <w:numPr>
          <w:ilvl w:val="0"/>
          <w:numId w:val="6"/>
        </w:numPr>
        <w:spacing w:after="0"/>
        <w:rPr>
          <w:color w:val="auto"/>
        </w:rPr>
      </w:pPr>
      <w:proofErr w:type="spellStart"/>
      <w:r w:rsidRPr="003C3B3D">
        <w:rPr>
          <w:color w:val="auto"/>
        </w:rPr>
        <w:t>Etc</w:t>
      </w:r>
      <w:proofErr w:type="spellEnd"/>
      <w:r w:rsidRPr="003C3B3D">
        <w:rPr>
          <w:color w:val="auto"/>
        </w:rPr>
        <w:t xml:space="preserve"> ...</w:t>
      </w:r>
    </w:p>
    <w:p w:rsidR="00BF3768" w:rsidRPr="003C3B3D" w:rsidRDefault="00BF3768">
      <w:pPr>
        <w:rPr>
          <w:rFonts w:ascii="Arial" w:hAnsi="Arial" w:cs="Arial"/>
        </w:rPr>
      </w:pPr>
      <w:r w:rsidRPr="003C3B3D">
        <w:br w:type="page"/>
      </w:r>
    </w:p>
    <w:p w:rsidR="001F62E3" w:rsidRPr="003C3B3D" w:rsidRDefault="00BF3768" w:rsidP="00BF3768">
      <w:pPr>
        <w:pStyle w:val="Heading1"/>
      </w:pPr>
      <w:bookmarkStart w:id="89" w:name="_Toc336968223"/>
      <w:r w:rsidRPr="003C3B3D">
        <w:lastRenderedPageBreak/>
        <w:t>CAPÍTULO VI</w:t>
      </w:r>
      <w:bookmarkEnd w:id="89"/>
    </w:p>
    <w:p w:rsidR="00E93A3D" w:rsidRDefault="00BF3768" w:rsidP="00BF3768">
      <w:pPr>
        <w:pStyle w:val="Heading1"/>
      </w:pPr>
      <w:bookmarkStart w:id="90" w:name="_Toc336968224"/>
      <w:r w:rsidRPr="003C3B3D">
        <w:t>PERSISTÊNCIA DE DADOS</w:t>
      </w:r>
      <w:bookmarkEnd w:id="90"/>
    </w:p>
    <w:p w:rsidR="00EC387E" w:rsidRDefault="00EC387E" w:rsidP="00EC387E">
      <w:pPr>
        <w:pStyle w:val="Heading2"/>
        <w:rPr>
          <w:color w:val="auto"/>
        </w:rPr>
      </w:pPr>
      <w:r w:rsidRPr="003C3B3D">
        <w:rPr>
          <w:color w:val="auto"/>
        </w:rPr>
        <w:t xml:space="preserve">6.1 </w:t>
      </w:r>
      <w:r>
        <w:rPr>
          <w:color w:val="auto"/>
        </w:rPr>
        <w:t>–</w:t>
      </w:r>
      <w:r w:rsidRPr="003C3B3D">
        <w:rPr>
          <w:color w:val="auto"/>
        </w:rPr>
        <w:t xml:space="preserve"> </w:t>
      </w:r>
      <w:r w:rsidR="00915616">
        <w:rPr>
          <w:color w:val="auto"/>
        </w:rPr>
        <w:t>DER (Diagrama entidade-relacionamento)</w:t>
      </w:r>
    </w:p>
    <w:p w:rsidR="00915616" w:rsidRDefault="00915616" w:rsidP="00915616">
      <w:pPr>
        <w:pStyle w:val="Pargrafo"/>
      </w:pPr>
      <w:r w:rsidRPr="00625CD3">
        <w:t xml:space="preserve">O </w:t>
      </w:r>
      <w:r>
        <w:t>DER visa representar o banco de dados em um alto nível de abstração, facilitando assim o seu entendimento</w:t>
      </w:r>
      <w:r w:rsidR="001F6DA3">
        <w:t xml:space="preserve"> da estrutura</w:t>
      </w:r>
      <w:r>
        <w:t>.</w:t>
      </w:r>
      <w:r>
        <w:rPr>
          <w:noProof/>
        </w:rPr>
        <w:drawing>
          <wp:anchor distT="0" distB="0" distL="114300" distR="114300" simplePos="0" relativeHeight="251719680" behindDoc="0" locked="0" layoutInCell="1" allowOverlap="1" wp14:anchorId="4BF5F7DC" wp14:editId="36329DFF">
            <wp:simplePos x="0" y="0"/>
            <wp:positionH relativeFrom="column">
              <wp:posOffset>0</wp:posOffset>
            </wp:positionH>
            <wp:positionV relativeFrom="line">
              <wp:posOffset>488177</wp:posOffset>
            </wp:positionV>
            <wp:extent cx="4610735" cy="296291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0735" cy="2962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5616" w:rsidRDefault="00915616" w:rsidP="00915616">
      <w:pPr>
        <w:pStyle w:val="Caption1"/>
        <w:jc w:val="center"/>
      </w:pPr>
      <w:r w:rsidRPr="003C3B3D">
        <w:rPr>
          <w:color w:val="auto"/>
        </w:rPr>
        <w:t>Figura</w:t>
      </w:r>
      <w:r>
        <w:rPr>
          <w:color w:val="auto"/>
        </w:rPr>
        <w:t xml:space="preserve"> </w:t>
      </w:r>
      <w:proofErr w:type="gramStart"/>
      <w:r>
        <w:rPr>
          <w:color w:val="auto"/>
        </w:rPr>
        <w:t>n</w:t>
      </w:r>
      <w:r w:rsidRPr="003C3B3D">
        <w:rPr>
          <w:color w:val="auto"/>
        </w:rPr>
        <w:t xml:space="preserve">  –</w:t>
      </w:r>
      <w:proofErr w:type="gramEnd"/>
      <w:r w:rsidRPr="003C3B3D">
        <w:rPr>
          <w:color w:val="auto"/>
        </w:rPr>
        <w:t xml:space="preserve"> </w:t>
      </w:r>
      <w:r>
        <w:rPr>
          <w:color w:val="auto"/>
        </w:rPr>
        <w:t>DER(Diagrama entidade-relacionamento )</w:t>
      </w:r>
    </w:p>
    <w:p w:rsidR="00915616" w:rsidRDefault="00E31D30" w:rsidP="00915616">
      <w:pPr>
        <w:pStyle w:val="Pargrafo"/>
      </w:pPr>
      <w:r>
        <w:t>N</w:t>
      </w:r>
      <w:r w:rsidR="006B6C9C">
        <w:t>a figura n temos</w:t>
      </w:r>
      <w:r>
        <w:t xml:space="preserve"> </w:t>
      </w:r>
      <w:r w:rsidR="006B6C9C">
        <w:t xml:space="preserve">o </w:t>
      </w:r>
      <w:r>
        <w:t xml:space="preserve">diagrama </w:t>
      </w:r>
      <w:r w:rsidR="006B6C9C">
        <w:t xml:space="preserve">entidade-relacionamento, onde </w:t>
      </w:r>
      <w:r>
        <w:t>visualizamos facilmente quatro entidades e três relacionamentos que é a representação abstraída do modelo físico.</w:t>
      </w:r>
    </w:p>
    <w:p w:rsidR="00915616" w:rsidRDefault="00915616" w:rsidP="00915616">
      <w:pPr>
        <w:pStyle w:val="Pargrafo"/>
      </w:pPr>
    </w:p>
    <w:p w:rsidR="00915616" w:rsidRDefault="00915616" w:rsidP="00915616">
      <w:pPr>
        <w:pStyle w:val="Pargrafo"/>
      </w:pPr>
    </w:p>
    <w:p w:rsidR="00915616" w:rsidRDefault="00915616" w:rsidP="00915616">
      <w:pPr>
        <w:pStyle w:val="Pargrafo"/>
      </w:pPr>
    </w:p>
    <w:p w:rsidR="00915616" w:rsidRDefault="00915616" w:rsidP="00915616">
      <w:pPr>
        <w:pStyle w:val="Pargrafo"/>
      </w:pPr>
    </w:p>
    <w:p w:rsidR="00915616" w:rsidRDefault="00915616" w:rsidP="00915616">
      <w:pPr>
        <w:pStyle w:val="Pargrafo"/>
      </w:pPr>
    </w:p>
    <w:p w:rsidR="00915616" w:rsidRDefault="00915616" w:rsidP="00915616">
      <w:pPr>
        <w:pStyle w:val="Pargrafo"/>
      </w:pPr>
    </w:p>
    <w:p w:rsidR="00915616" w:rsidRPr="00915616" w:rsidRDefault="00915616" w:rsidP="00915616">
      <w:pPr>
        <w:pStyle w:val="Pargrafo"/>
      </w:pPr>
    </w:p>
    <w:p w:rsidR="00BF3768" w:rsidRDefault="00EC387E" w:rsidP="00074EDB">
      <w:pPr>
        <w:pStyle w:val="Heading2"/>
        <w:rPr>
          <w:color w:val="auto"/>
        </w:rPr>
      </w:pPr>
      <w:bookmarkStart w:id="91" w:name="_Toc323734901"/>
      <w:bookmarkStart w:id="92" w:name="_Toc336968225"/>
      <w:r>
        <w:rPr>
          <w:color w:val="auto"/>
        </w:rPr>
        <w:lastRenderedPageBreak/>
        <w:t>6.2</w:t>
      </w:r>
      <w:r w:rsidR="009C551D" w:rsidRPr="003C3B3D">
        <w:rPr>
          <w:color w:val="auto"/>
        </w:rPr>
        <w:t xml:space="preserve"> </w:t>
      </w:r>
      <w:r w:rsidR="00BC58F5">
        <w:rPr>
          <w:color w:val="auto"/>
        </w:rPr>
        <w:t>–</w:t>
      </w:r>
      <w:r w:rsidR="009C551D" w:rsidRPr="003C3B3D">
        <w:rPr>
          <w:color w:val="auto"/>
        </w:rPr>
        <w:t xml:space="preserve"> </w:t>
      </w:r>
      <w:bookmarkEnd w:id="91"/>
      <w:bookmarkEnd w:id="92"/>
      <w:r>
        <w:rPr>
          <w:color w:val="auto"/>
        </w:rPr>
        <w:t>Modelo Físico</w:t>
      </w:r>
    </w:p>
    <w:p w:rsidR="00625CD3" w:rsidRPr="00625CD3" w:rsidRDefault="00625CD3" w:rsidP="00625CD3">
      <w:pPr>
        <w:pStyle w:val="Pargrafo"/>
      </w:pPr>
      <w:r w:rsidRPr="00625CD3">
        <w:t xml:space="preserve">O </w:t>
      </w:r>
      <w:r w:rsidR="00EC387E">
        <w:t>Modelo Físico do banco de dados visa detalhar os componentes da estrutura do banco de dados, isto é, tabelas, campos, tipos de valores.</w:t>
      </w:r>
      <w:r w:rsidR="00EC387E">
        <w:rPr>
          <w:noProof/>
        </w:rPr>
        <w:drawing>
          <wp:anchor distT="0" distB="0" distL="114300" distR="114300" simplePos="0" relativeHeight="251703296" behindDoc="0" locked="0" layoutInCell="1" allowOverlap="1" wp14:anchorId="620080A3" wp14:editId="4853EA92">
            <wp:simplePos x="0" y="0"/>
            <wp:positionH relativeFrom="column">
              <wp:posOffset>122555</wp:posOffset>
            </wp:positionH>
            <wp:positionV relativeFrom="line">
              <wp:posOffset>525973</wp:posOffset>
            </wp:positionV>
            <wp:extent cx="5638165" cy="387731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165" cy="38773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58F5" w:rsidRDefault="00BC58F5" w:rsidP="00074EDB">
      <w:pPr>
        <w:pStyle w:val="Caption1"/>
        <w:jc w:val="center"/>
      </w:pPr>
      <w:r w:rsidRPr="003C3B3D">
        <w:rPr>
          <w:color w:val="auto"/>
        </w:rPr>
        <w:t>Figura</w:t>
      </w:r>
      <w:r>
        <w:rPr>
          <w:color w:val="auto"/>
        </w:rPr>
        <w:t xml:space="preserve"> </w:t>
      </w:r>
      <w:proofErr w:type="gramStart"/>
      <w:r>
        <w:rPr>
          <w:color w:val="auto"/>
        </w:rPr>
        <w:t>n</w:t>
      </w:r>
      <w:r w:rsidRPr="003C3B3D">
        <w:rPr>
          <w:color w:val="auto"/>
        </w:rPr>
        <w:t xml:space="preserve">  –</w:t>
      </w:r>
      <w:proofErr w:type="gramEnd"/>
      <w:r w:rsidRPr="003C3B3D">
        <w:rPr>
          <w:color w:val="auto"/>
        </w:rPr>
        <w:t xml:space="preserve"> </w:t>
      </w:r>
      <w:r>
        <w:rPr>
          <w:color w:val="auto"/>
        </w:rPr>
        <w:t>M</w:t>
      </w:r>
      <w:r w:rsidR="00915616">
        <w:rPr>
          <w:color w:val="auto"/>
        </w:rPr>
        <w:t>odelo físico</w:t>
      </w:r>
    </w:p>
    <w:p w:rsidR="00BC58F5" w:rsidRDefault="00BC58F5" w:rsidP="00BC58F5">
      <w:pPr>
        <w:pStyle w:val="Pargrafo"/>
      </w:pPr>
      <w:r w:rsidRPr="00BC58F5">
        <w:t xml:space="preserve">Na Figura </w:t>
      </w:r>
      <w:r>
        <w:t>n</w:t>
      </w:r>
      <w:r w:rsidRPr="00BC58F5">
        <w:t xml:space="preserve"> tem-se o </w:t>
      </w:r>
      <w:r w:rsidR="00915616">
        <w:t>modelo físico</w:t>
      </w:r>
      <w:r w:rsidRPr="00BC58F5">
        <w:t>. Um</w:t>
      </w:r>
      <w:r>
        <w:t>a</w:t>
      </w:r>
      <w:r w:rsidRPr="00BC58F5">
        <w:t xml:space="preserve"> </w:t>
      </w:r>
      <w:r w:rsidR="003E4ADA">
        <w:t xml:space="preserve">oferta/procura deve ser realizada por uma </w:t>
      </w:r>
      <w:r>
        <w:t>indústria</w:t>
      </w:r>
      <w:r w:rsidR="003E4ADA">
        <w:t xml:space="preserve">. </w:t>
      </w:r>
      <w:r w:rsidRPr="00BC58F5">
        <w:t xml:space="preserve">Cada </w:t>
      </w:r>
      <w:r>
        <w:t>oferta/procura</w:t>
      </w:r>
      <w:r w:rsidRPr="00BC58F5">
        <w:t xml:space="preserve"> contém </w:t>
      </w:r>
      <w:r>
        <w:t>um resíduo (com n quantidades). Um resíduo possui um</w:t>
      </w:r>
      <w:r w:rsidR="00074EDB">
        <w:t>a</w:t>
      </w:r>
      <w:r>
        <w:t xml:space="preserve"> </w:t>
      </w:r>
      <w:r w:rsidR="00074EDB">
        <w:t>categoria</w:t>
      </w:r>
      <w:r>
        <w:t>.</w:t>
      </w:r>
      <w:r w:rsidR="00B91BAF">
        <w:t xml:space="preserve"> Um usuário pertence apenas a uma indústria</w:t>
      </w:r>
      <w:r w:rsidR="003E4ADA">
        <w:t>, contudo uma indústria pode possuir vários usuários</w:t>
      </w:r>
      <w:r w:rsidR="00B91BAF">
        <w:t>.</w:t>
      </w:r>
    </w:p>
    <w:p w:rsidR="00BC58F5" w:rsidRDefault="00BC58F5" w:rsidP="00715FCE">
      <w:pPr>
        <w:pStyle w:val="Heading1"/>
      </w:pPr>
      <w:bookmarkStart w:id="93" w:name="_Toc336968226"/>
    </w:p>
    <w:p w:rsidR="00BC58F5" w:rsidRDefault="00BC58F5" w:rsidP="00715FCE">
      <w:pPr>
        <w:pStyle w:val="Heading1"/>
      </w:pPr>
    </w:p>
    <w:p w:rsidR="00BC58F5" w:rsidRDefault="00BC58F5" w:rsidP="00715FCE">
      <w:pPr>
        <w:pStyle w:val="Heading1"/>
      </w:pPr>
    </w:p>
    <w:p w:rsidR="00BC58F5" w:rsidRDefault="00BC58F5" w:rsidP="00715FCE">
      <w:pPr>
        <w:pStyle w:val="Heading1"/>
      </w:pPr>
    </w:p>
    <w:p w:rsidR="00BC58F5" w:rsidRDefault="00BC58F5" w:rsidP="00BC58F5"/>
    <w:p w:rsidR="00BC58F5" w:rsidRDefault="00BC58F5" w:rsidP="00BC58F5"/>
    <w:p w:rsidR="00BC58F5" w:rsidRDefault="00BC58F5" w:rsidP="00BC58F5"/>
    <w:p w:rsidR="00BC58F5" w:rsidRDefault="00BC58F5" w:rsidP="00BC58F5"/>
    <w:p w:rsidR="00BC58F5" w:rsidRDefault="00BC58F5" w:rsidP="00BC58F5"/>
    <w:p w:rsidR="00BC58F5" w:rsidRDefault="00BC58F5" w:rsidP="00BC58F5"/>
    <w:p w:rsidR="00BC58F5" w:rsidRDefault="00BC58F5" w:rsidP="00BC58F5"/>
    <w:p w:rsidR="00BC58F5" w:rsidRDefault="00BC58F5" w:rsidP="00BC58F5"/>
    <w:p w:rsidR="00BC58F5" w:rsidRDefault="00BC58F5" w:rsidP="00BC58F5"/>
    <w:p w:rsidR="00BC58F5" w:rsidRDefault="00BC58F5" w:rsidP="00BC58F5"/>
    <w:p w:rsidR="00BC58F5" w:rsidRDefault="00BC58F5" w:rsidP="00BC58F5"/>
    <w:p w:rsidR="00BC58F5" w:rsidRDefault="00BC58F5" w:rsidP="00BC58F5"/>
    <w:p w:rsidR="00BC58F5" w:rsidRPr="00BC58F5" w:rsidRDefault="00BC58F5" w:rsidP="00BC58F5"/>
    <w:p w:rsidR="00BC58F5" w:rsidRDefault="00BC58F5" w:rsidP="00715FCE">
      <w:pPr>
        <w:pStyle w:val="Heading1"/>
      </w:pPr>
    </w:p>
    <w:p w:rsidR="001F62E3" w:rsidRPr="003C3B3D" w:rsidRDefault="004603A6" w:rsidP="00715FCE">
      <w:pPr>
        <w:pStyle w:val="Heading1"/>
      </w:pPr>
      <w:r w:rsidRPr="003C3B3D">
        <w:t>CAPÍTULO VII</w:t>
      </w:r>
      <w:bookmarkEnd w:id="93"/>
    </w:p>
    <w:p w:rsidR="00BF3768" w:rsidRPr="003C3B3D" w:rsidRDefault="004603A6" w:rsidP="00715FCE">
      <w:pPr>
        <w:pStyle w:val="Heading1"/>
      </w:pPr>
      <w:bookmarkStart w:id="94" w:name="_Toc336968227"/>
      <w:r w:rsidRPr="003C3B3D">
        <w:t>CLASSE DE ANÁLISE</w:t>
      </w:r>
      <w:bookmarkEnd w:id="94"/>
    </w:p>
    <w:p w:rsidR="00715FCE" w:rsidRPr="003C3B3D" w:rsidRDefault="00715FCE" w:rsidP="00715FCE">
      <w:pPr>
        <w:pStyle w:val="Pargrafo"/>
        <w:rPr>
          <w:color w:val="auto"/>
        </w:rPr>
      </w:pPr>
      <w:r w:rsidRPr="003C3B3D">
        <w:rPr>
          <w:color w:val="auto"/>
        </w:rPr>
        <w:t>Este tópico deverá apresentar as classes de análise para cada use case.</w:t>
      </w:r>
    </w:p>
    <w:p w:rsidR="00715FCE" w:rsidRPr="003C3B3D" w:rsidRDefault="00715FCE" w:rsidP="00715FCE">
      <w:pPr>
        <w:pStyle w:val="Pargrafo"/>
        <w:rPr>
          <w:i/>
          <w:color w:val="auto"/>
        </w:rPr>
      </w:pPr>
      <w:r w:rsidRPr="003C3B3D">
        <w:rPr>
          <w:color w:val="auto"/>
        </w:rPr>
        <w:t>Consulte o capítulo 5 do livro para saber mais detalhes sobre classes de análise</w:t>
      </w:r>
    </w:p>
    <w:p w:rsidR="00715FCE" w:rsidRPr="003C3B3D" w:rsidRDefault="00715FCE" w:rsidP="00715FCE">
      <w:pPr>
        <w:pStyle w:val="Heading3"/>
        <w:rPr>
          <w:color w:val="auto"/>
        </w:rPr>
      </w:pPr>
      <w:bookmarkStart w:id="95" w:name="_Toc323734903"/>
      <w:bookmarkStart w:id="96" w:name="_Toc336968228"/>
      <w:r w:rsidRPr="003C3B3D">
        <w:rPr>
          <w:color w:val="auto"/>
        </w:rPr>
        <w:t>7.1 - Classes de Análise da</w:t>
      </w:r>
      <w:r w:rsidRPr="003C3B3D">
        <w:rPr>
          <w:i/>
          <w:color w:val="auto"/>
        </w:rPr>
        <w:t xml:space="preserve"> </w:t>
      </w:r>
      <w:r w:rsidRPr="003C3B3D">
        <w:rPr>
          <w:color w:val="auto"/>
        </w:rPr>
        <w:t xml:space="preserve">[Nome da </w:t>
      </w:r>
      <w:r w:rsidRPr="003C3B3D">
        <w:rPr>
          <w:i/>
          <w:color w:val="auto"/>
        </w:rPr>
        <w:t>Use Case</w:t>
      </w:r>
      <w:r w:rsidRPr="003C3B3D">
        <w:rPr>
          <w:color w:val="auto"/>
        </w:rPr>
        <w:t xml:space="preserve"> N]</w:t>
      </w:r>
      <w:bookmarkEnd w:id="95"/>
      <w:bookmarkEnd w:id="96"/>
    </w:p>
    <w:p w:rsidR="00715FCE" w:rsidRPr="003C3B3D" w:rsidRDefault="00715FCE" w:rsidP="00715FCE">
      <w:pPr>
        <w:pStyle w:val="Pargrafo"/>
        <w:rPr>
          <w:color w:val="auto"/>
        </w:rPr>
      </w:pPr>
      <w:r w:rsidRPr="003C3B3D">
        <w:rPr>
          <w:color w:val="auto"/>
        </w:rPr>
        <w:t>Você deverá detalhar todas as classes de análise encontradas para o sistema, caso uma use case utilize uma classe de outra descrita antes deve-se relacioná-la da seguinte forma:</w:t>
      </w:r>
    </w:p>
    <w:p w:rsidR="00715FCE" w:rsidRPr="003C3B3D" w:rsidRDefault="00715FCE" w:rsidP="00715FCE">
      <w:pPr>
        <w:pStyle w:val="Pargrafo"/>
        <w:rPr>
          <w:color w:val="auto"/>
        </w:rPr>
      </w:pPr>
      <w:r w:rsidRPr="003C3B3D">
        <w:rPr>
          <w:color w:val="auto"/>
        </w:rPr>
        <w:t>“Classe de [Tipo da Classe] [Nome da Classe] descrita na use case [Nome da use case]”</w:t>
      </w:r>
    </w:p>
    <w:p w:rsidR="00715FCE" w:rsidRPr="003C3B3D" w:rsidRDefault="00715FCE" w:rsidP="00715FCE">
      <w:pPr>
        <w:pStyle w:val="Heading3"/>
        <w:rPr>
          <w:color w:val="auto"/>
        </w:rPr>
      </w:pPr>
      <w:bookmarkStart w:id="97" w:name="_Toc336968229"/>
      <w:r w:rsidRPr="003C3B3D">
        <w:rPr>
          <w:color w:val="auto"/>
        </w:rPr>
        <w:t>7.1.1 - Classe de Fronteira N [Nome da Classe]</w:t>
      </w:r>
      <w:bookmarkEnd w:id="97"/>
    </w:p>
    <w:p w:rsidR="00715FCE" w:rsidRPr="003C3B3D" w:rsidRDefault="00715FCE" w:rsidP="00715FCE">
      <w:pPr>
        <w:pStyle w:val="Pargrafo"/>
        <w:rPr>
          <w:color w:val="auto"/>
        </w:rPr>
      </w:pPr>
      <w:r w:rsidRPr="003C3B3D">
        <w:rPr>
          <w:color w:val="auto"/>
        </w:rPr>
        <w:t xml:space="preserve">Descreva a responsabilidade da classe e, se for o caso, a qual interface </w:t>
      </w:r>
      <w:proofErr w:type="spellStart"/>
      <w:r w:rsidRPr="003C3B3D">
        <w:rPr>
          <w:color w:val="auto"/>
        </w:rPr>
        <w:t>esta</w:t>
      </w:r>
      <w:proofErr w:type="spellEnd"/>
      <w:r w:rsidRPr="003C3B3D">
        <w:rPr>
          <w:color w:val="auto"/>
        </w:rPr>
        <w:t xml:space="preserve"> relacionada. Se esta classe se relaciona com outros sistemas através de um protocolo descreva o mais detalhado possível este protocolo. Faça uma descrição para cada classe de fronteira. N significa o número da classe caso existam mais de uma, caso contrário não é necessário.</w:t>
      </w:r>
    </w:p>
    <w:p w:rsidR="00715FCE" w:rsidRPr="003C3B3D" w:rsidRDefault="00715FCE" w:rsidP="00715FCE">
      <w:pPr>
        <w:pStyle w:val="Pargrafo"/>
        <w:rPr>
          <w:color w:val="auto"/>
        </w:rPr>
      </w:pPr>
    </w:p>
    <w:p w:rsidR="00715FCE" w:rsidRPr="003C3B3D" w:rsidRDefault="00715FCE" w:rsidP="00715FCE">
      <w:pPr>
        <w:pStyle w:val="Heading3"/>
        <w:rPr>
          <w:color w:val="auto"/>
        </w:rPr>
      </w:pPr>
      <w:bookmarkStart w:id="98" w:name="_Toc336968230"/>
      <w:r w:rsidRPr="003C3B3D">
        <w:rPr>
          <w:color w:val="auto"/>
        </w:rPr>
        <w:lastRenderedPageBreak/>
        <w:t>7.1.2 - Classe de Entidade N [Nome da Classe]</w:t>
      </w:r>
      <w:bookmarkEnd w:id="98"/>
    </w:p>
    <w:p w:rsidR="00715FCE" w:rsidRPr="003C3B3D" w:rsidRDefault="00715FCE" w:rsidP="00715FCE">
      <w:pPr>
        <w:pStyle w:val="Pargrafo"/>
        <w:rPr>
          <w:color w:val="auto"/>
        </w:rPr>
      </w:pPr>
      <w:r w:rsidRPr="003C3B3D">
        <w:rPr>
          <w:color w:val="auto"/>
        </w:rPr>
        <w:t>Descreva a responsabilidade da classe e quais as informações que são pertinentes a esta classe. Faça uma descrição para cada classe de entidade. N significa o número da classe caso existam mais de uma, caso contrário não é necessário.</w:t>
      </w:r>
    </w:p>
    <w:p w:rsidR="00715FCE" w:rsidRPr="003C3B3D" w:rsidRDefault="00715FCE" w:rsidP="00715FCE">
      <w:pPr>
        <w:pStyle w:val="Pargrafo"/>
        <w:rPr>
          <w:color w:val="auto"/>
        </w:rPr>
      </w:pPr>
    </w:p>
    <w:p w:rsidR="00715FCE" w:rsidRPr="003C3B3D" w:rsidRDefault="00715FCE" w:rsidP="00715FCE">
      <w:pPr>
        <w:pStyle w:val="Heading3"/>
        <w:rPr>
          <w:color w:val="auto"/>
        </w:rPr>
      </w:pPr>
      <w:bookmarkStart w:id="99" w:name="_Toc336968231"/>
      <w:r w:rsidRPr="003C3B3D">
        <w:rPr>
          <w:color w:val="auto"/>
        </w:rPr>
        <w:t>7.1.3 - Classe de Controle N [Nome da Classe]</w:t>
      </w:r>
      <w:bookmarkEnd w:id="99"/>
    </w:p>
    <w:p w:rsidR="00715FCE" w:rsidRPr="003C3B3D" w:rsidRDefault="00715FCE" w:rsidP="00715FCE">
      <w:pPr>
        <w:pStyle w:val="Pargrafo"/>
        <w:rPr>
          <w:color w:val="auto"/>
        </w:rPr>
      </w:pPr>
      <w:r w:rsidRPr="003C3B3D">
        <w:rPr>
          <w:color w:val="auto"/>
        </w:rPr>
        <w:t xml:space="preserve">Descreva a responsabilidade da classe, a </w:t>
      </w:r>
      <w:proofErr w:type="spellStart"/>
      <w:r w:rsidRPr="003C3B3D">
        <w:rPr>
          <w:color w:val="auto"/>
        </w:rPr>
        <w:t>seqüência</w:t>
      </w:r>
      <w:proofErr w:type="spellEnd"/>
      <w:r w:rsidRPr="003C3B3D">
        <w:rPr>
          <w:color w:val="auto"/>
        </w:rPr>
        <w:t xml:space="preserve"> de controle (se necessário faça um diagrama de atividades) e os comportamentos relacionados a negócio. Faça uma descrição para cada classe de controle. N significa o número da classe caso existam mais de uma, caso contrário não é necessário.</w:t>
      </w:r>
    </w:p>
    <w:p w:rsidR="00715FCE" w:rsidRPr="003C3B3D" w:rsidRDefault="00715FCE" w:rsidP="00715FCE"/>
    <w:p w:rsidR="00715FCE" w:rsidRPr="003C3B3D" w:rsidRDefault="00715FCE" w:rsidP="00715FCE">
      <w:pPr>
        <w:pStyle w:val="Heading3"/>
        <w:rPr>
          <w:color w:val="auto"/>
        </w:rPr>
      </w:pPr>
      <w:bookmarkStart w:id="100" w:name="_Toc336968232"/>
      <w:r w:rsidRPr="003C3B3D">
        <w:rPr>
          <w:color w:val="auto"/>
        </w:rPr>
        <w:t>7.1.4 - Diagrama de Classes de Análise</w:t>
      </w:r>
      <w:bookmarkEnd w:id="100"/>
    </w:p>
    <w:p w:rsidR="00715FCE" w:rsidRPr="003C3B3D" w:rsidRDefault="00715FCE" w:rsidP="00715FCE">
      <w:pPr>
        <w:pStyle w:val="Pargrafo"/>
        <w:rPr>
          <w:color w:val="auto"/>
        </w:rPr>
      </w:pPr>
      <w:r w:rsidRPr="003C3B3D">
        <w:rPr>
          <w:color w:val="auto"/>
        </w:rPr>
        <w:t>Coloque o diagrama de relacionamento entre as classes de análise para esta Use Case.</w:t>
      </w:r>
    </w:p>
    <w:p w:rsidR="000177EB" w:rsidRPr="003C3B3D" w:rsidRDefault="000177EB">
      <w:pPr>
        <w:rPr>
          <w:rFonts w:ascii="Arial" w:hAnsi="Arial" w:cs="Arial"/>
        </w:rPr>
      </w:pPr>
      <w:r w:rsidRPr="003C3B3D">
        <w:br w:type="page"/>
      </w:r>
    </w:p>
    <w:p w:rsidR="001F62E3" w:rsidRPr="003C3B3D" w:rsidRDefault="000177EB" w:rsidP="000177EB">
      <w:pPr>
        <w:pStyle w:val="Heading1"/>
      </w:pPr>
      <w:bookmarkStart w:id="101" w:name="_Toc336968233"/>
      <w:r w:rsidRPr="003C3B3D">
        <w:lastRenderedPageBreak/>
        <w:t>CAPÍTULO VIII</w:t>
      </w:r>
      <w:bookmarkEnd w:id="101"/>
    </w:p>
    <w:p w:rsidR="00715FCE" w:rsidRPr="003C3B3D" w:rsidRDefault="000177EB" w:rsidP="000177EB">
      <w:pPr>
        <w:pStyle w:val="Heading1"/>
      </w:pPr>
      <w:bookmarkStart w:id="102" w:name="_Toc336968234"/>
      <w:r w:rsidRPr="003C3B3D">
        <w:t>CAMADAS E PACOTES</w:t>
      </w:r>
      <w:bookmarkEnd w:id="102"/>
    </w:p>
    <w:p w:rsidR="00EF56A2" w:rsidRPr="003C3B3D" w:rsidRDefault="00EF56A2" w:rsidP="00EF56A2">
      <w:pPr>
        <w:pStyle w:val="Pargrafo"/>
        <w:rPr>
          <w:color w:val="auto"/>
        </w:rPr>
      </w:pPr>
      <w:r w:rsidRPr="003C3B3D">
        <w:rPr>
          <w:color w:val="auto"/>
        </w:rPr>
        <w:t xml:space="preserve">Este tópico </w:t>
      </w:r>
      <w:r w:rsidR="00A95F1D">
        <w:rPr>
          <w:color w:val="auto"/>
        </w:rPr>
        <w:t>apresenta</w:t>
      </w:r>
      <w:r w:rsidRPr="003C3B3D">
        <w:rPr>
          <w:color w:val="auto"/>
        </w:rPr>
        <w:t xml:space="preserve"> </w:t>
      </w:r>
      <w:r w:rsidR="00A95F1D">
        <w:rPr>
          <w:color w:val="auto"/>
        </w:rPr>
        <w:t>o</w:t>
      </w:r>
      <w:r w:rsidRPr="003C3B3D">
        <w:rPr>
          <w:color w:val="auto"/>
        </w:rPr>
        <w:t xml:space="preserve">s pacotes </w:t>
      </w:r>
      <w:r w:rsidR="00A95F1D">
        <w:rPr>
          <w:color w:val="auto"/>
        </w:rPr>
        <w:t>do sistema</w:t>
      </w:r>
      <w:r w:rsidRPr="003C3B3D">
        <w:rPr>
          <w:color w:val="auto"/>
        </w:rPr>
        <w:t>.</w:t>
      </w:r>
    </w:p>
    <w:p w:rsidR="00EF56A2" w:rsidRPr="003C3B3D" w:rsidRDefault="002C4C1E" w:rsidP="00EF56A2">
      <w:pPr>
        <w:pStyle w:val="Heading3"/>
        <w:rPr>
          <w:color w:val="auto"/>
        </w:rPr>
      </w:pPr>
      <w:bookmarkStart w:id="103" w:name="_Toc323734905"/>
      <w:bookmarkStart w:id="104" w:name="_Toc336968235"/>
      <w:r>
        <w:rPr>
          <w:noProof/>
          <w:color w:val="auto"/>
        </w:rPr>
        <w:drawing>
          <wp:anchor distT="0" distB="0" distL="114300" distR="114300" simplePos="0" relativeHeight="251630592" behindDoc="0" locked="0" layoutInCell="1" allowOverlap="1" wp14:anchorId="2D21E245" wp14:editId="07F24E8B">
            <wp:simplePos x="0" y="0"/>
            <wp:positionH relativeFrom="column">
              <wp:posOffset>367665</wp:posOffset>
            </wp:positionH>
            <wp:positionV relativeFrom="line">
              <wp:posOffset>438785</wp:posOffset>
            </wp:positionV>
            <wp:extent cx="5033645" cy="41624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3645" cy="4162425"/>
                    </a:xfrm>
                    <a:prstGeom prst="rect">
                      <a:avLst/>
                    </a:prstGeom>
                    <a:noFill/>
                    <a:ln>
                      <a:noFill/>
                    </a:ln>
                  </pic:spPr>
                </pic:pic>
              </a:graphicData>
            </a:graphic>
            <wp14:sizeRelH relativeFrom="page">
              <wp14:pctWidth>0</wp14:pctWidth>
            </wp14:sizeRelH>
            <wp14:sizeRelV relativeFrom="page">
              <wp14:pctHeight>0</wp14:pctHeight>
            </wp14:sizeRelV>
          </wp:anchor>
        </w:drawing>
      </w:r>
      <w:r w:rsidR="00EF56A2" w:rsidRPr="003C3B3D">
        <w:rPr>
          <w:color w:val="auto"/>
        </w:rPr>
        <w:t>8.1 - Diagrama de Pacotes</w:t>
      </w:r>
      <w:bookmarkEnd w:id="103"/>
      <w:bookmarkEnd w:id="104"/>
    </w:p>
    <w:p w:rsidR="00EF56A2" w:rsidRDefault="002C4C1E" w:rsidP="00EF56A2">
      <w:pPr>
        <w:pStyle w:val="Heading3"/>
        <w:rPr>
          <w:color w:val="auto"/>
        </w:rPr>
      </w:pPr>
      <w:bookmarkStart w:id="105" w:name="_Toc323734906"/>
      <w:bookmarkStart w:id="106" w:name="_Toc336968236"/>
      <w:r>
        <w:rPr>
          <w:noProof/>
        </w:rPr>
        <w:drawing>
          <wp:anchor distT="0" distB="0" distL="114300" distR="114300" simplePos="0" relativeHeight="251685888" behindDoc="0" locked="0" layoutInCell="1" allowOverlap="1" wp14:anchorId="459B2401" wp14:editId="6BC10B6F">
            <wp:simplePos x="0" y="0"/>
            <wp:positionH relativeFrom="column">
              <wp:posOffset>672465</wp:posOffset>
            </wp:positionH>
            <wp:positionV relativeFrom="line">
              <wp:posOffset>4544695</wp:posOffset>
            </wp:positionV>
            <wp:extent cx="4057015" cy="149542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7015"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00A95F1D">
        <w:rPr>
          <w:color w:val="auto"/>
        </w:rPr>
        <w:t>8.1.1 - Pacote</w:t>
      </w:r>
      <w:r>
        <w:rPr>
          <w:color w:val="auto"/>
        </w:rPr>
        <w:t xml:space="preserve"> </w:t>
      </w:r>
      <w:proofErr w:type="spellStart"/>
      <w:r>
        <w:rPr>
          <w:color w:val="auto"/>
        </w:rPr>
        <w:t>Client</w:t>
      </w:r>
      <w:bookmarkEnd w:id="105"/>
      <w:bookmarkEnd w:id="106"/>
      <w:proofErr w:type="spellEnd"/>
    </w:p>
    <w:p w:rsidR="002C4C1E" w:rsidRPr="002C4C1E" w:rsidRDefault="002C4C1E" w:rsidP="002C4C1E"/>
    <w:p w:rsidR="000177EB" w:rsidRPr="003C3B3D" w:rsidRDefault="002C4C1E" w:rsidP="002C4C1E">
      <w:pPr>
        <w:pStyle w:val="Pargrafo"/>
        <w:rPr>
          <w:color w:val="auto"/>
        </w:rPr>
      </w:pPr>
      <w:r>
        <w:rPr>
          <w:color w:val="auto"/>
        </w:rPr>
        <w:t xml:space="preserve">O pacote </w:t>
      </w:r>
      <w:proofErr w:type="spellStart"/>
      <w:r>
        <w:rPr>
          <w:color w:val="auto"/>
        </w:rPr>
        <w:t>Client</w:t>
      </w:r>
      <w:proofErr w:type="spellEnd"/>
      <w:r>
        <w:rPr>
          <w:color w:val="auto"/>
        </w:rPr>
        <w:t xml:space="preserve"> é composto por outros dois pacotes, Páginas Web e Controle. Relaciona-se com o pacote EJB, trocando informações pertinentes a </w:t>
      </w:r>
      <w:r w:rsidR="00402E3E">
        <w:rPr>
          <w:color w:val="auto"/>
        </w:rPr>
        <w:t>persistência e</w:t>
      </w:r>
      <w:r>
        <w:rPr>
          <w:color w:val="auto"/>
        </w:rPr>
        <w:t xml:space="preserve"> acesso dos dados.</w:t>
      </w:r>
    </w:p>
    <w:p w:rsidR="00402E3E" w:rsidRDefault="00402E3E" w:rsidP="00402E3E">
      <w:pPr>
        <w:pStyle w:val="Heading3"/>
        <w:rPr>
          <w:color w:val="auto"/>
        </w:rPr>
      </w:pPr>
      <w:r>
        <w:rPr>
          <w:noProof/>
        </w:rPr>
        <w:lastRenderedPageBreak/>
        <w:drawing>
          <wp:anchor distT="0" distB="0" distL="114300" distR="114300" simplePos="0" relativeHeight="251722752" behindDoc="0" locked="0" layoutInCell="1" allowOverlap="1">
            <wp:simplePos x="0" y="0"/>
            <wp:positionH relativeFrom="column">
              <wp:posOffset>1901190</wp:posOffset>
            </wp:positionH>
            <wp:positionV relativeFrom="line">
              <wp:posOffset>339090</wp:posOffset>
            </wp:positionV>
            <wp:extent cx="1590675" cy="84772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067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007376F4">
        <w:rPr>
          <w:color w:val="auto"/>
        </w:rPr>
        <w:t>8.1.2</w:t>
      </w:r>
      <w:r>
        <w:rPr>
          <w:color w:val="auto"/>
        </w:rPr>
        <w:t xml:space="preserve"> - Pacote </w:t>
      </w:r>
      <w:r w:rsidR="007376F4">
        <w:rPr>
          <w:color w:val="auto"/>
        </w:rPr>
        <w:t>Páginas Web</w:t>
      </w:r>
    </w:p>
    <w:p w:rsidR="00402E3E" w:rsidRPr="002C4C1E" w:rsidRDefault="00402E3E" w:rsidP="00402E3E"/>
    <w:p w:rsidR="00402E3E" w:rsidRDefault="00402E3E" w:rsidP="00402E3E">
      <w:pPr>
        <w:pStyle w:val="Pargrafo"/>
        <w:rPr>
          <w:color w:val="auto"/>
        </w:rPr>
      </w:pPr>
      <w:r>
        <w:rPr>
          <w:color w:val="auto"/>
        </w:rPr>
        <w:t xml:space="preserve">O pacote </w:t>
      </w:r>
      <w:r w:rsidR="007376F4">
        <w:rPr>
          <w:color w:val="auto"/>
        </w:rPr>
        <w:t>Páginas</w:t>
      </w:r>
      <w:r>
        <w:rPr>
          <w:color w:val="auto"/>
        </w:rPr>
        <w:t xml:space="preserve"> Web </w:t>
      </w:r>
      <w:r w:rsidR="007376F4">
        <w:rPr>
          <w:color w:val="auto"/>
        </w:rPr>
        <w:t>está contido no</w:t>
      </w:r>
      <w:r>
        <w:rPr>
          <w:color w:val="auto"/>
        </w:rPr>
        <w:t xml:space="preserve"> pacote </w:t>
      </w:r>
      <w:proofErr w:type="spellStart"/>
      <w:r>
        <w:rPr>
          <w:color w:val="auto"/>
        </w:rPr>
        <w:t>Client</w:t>
      </w:r>
      <w:proofErr w:type="spellEnd"/>
      <w:r>
        <w:rPr>
          <w:color w:val="auto"/>
        </w:rPr>
        <w:t xml:space="preserve">. Relaciona-se com o </w:t>
      </w:r>
      <w:r w:rsidR="007376F4">
        <w:rPr>
          <w:color w:val="auto"/>
        </w:rPr>
        <w:t>controle, repassando ao mesmo informações fornecidas pelo usuário por meio de formulários</w:t>
      </w:r>
      <w:r>
        <w:rPr>
          <w:color w:val="auto"/>
        </w:rPr>
        <w:t>.</w:t>
      </w:r>
    </w:p>
    <w:p w:rsidR="007376F4" w:rsidRDefault="007376F4" w:rsidP="007376F4">
      <w:pPr>
        <w:pStyle w:val="Heading3"/>
        <w:rPr>
          <w:color w:val="auto"/>
        </w:rPr>
      </w:pPr>
      <w:r>
        <w:rPr>
          <w:noProof/>
        </w:rPr>
        <w:drawing>
          <wp:anchor distT="0" distB="0" distL="114300" distR="114300" simplePos="0" relativeHeight="251725824" behindDoc="0" locked="0" layoutInCell="1" allowOverlap="1">
            <wp:simplePos x="0" y="0"/>
            <wp:positionH relativeFrom="column">
              <wp:posOffset>1824990</wp:posOffset>
            </wp:positionH>
            <wp:positionV relativeFrom="line">
              <wp:posOffset>493395</wp:posOffset>
            </wp:positionV>
            <wp:extent cx="1752600" cy="80962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26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00A23712">
        <w:rPr>
          <w:color w:val="auto"/>
        </w:rPr>
        <w:t>8.1.3</w:t>
      </w:r>
      <w:r>
        <w:rPr>
          <w:color w:val="auto"/>
        </w:rPr>
        <w:t xml:space="preserve">- Pacote </w:t>
      </w:r>
      <w:r>
        <w:rPr>
          <w:color w:val="auto"/>
        </w:rPr>
        <w:t>Controle</w:t>
      </w:r>
    </w:p>
    <w:p w:rsidR="007376F4" w:rsidRPr="002C4C1E" w:rsidRDefault="007376F4" w:rsidP="007376F4"/>
    <w:p w:rsidR="007376F4" w:rsidRDefault="007376F4" w:rsidP="007376F4">
      <w:pPr>
        <w:pStyle w:val="Pargrafo"/>
        <w:rPr>
          <w:color w:val="auto"/>
        </w:rPr>
      </w:pPr>
      <w:r>
        <w:rPr>
          <w:color w:val="auto"/>
        </w:rPr>
        <w:t xml:space="preserve">O pacote </w:t>
      </w:r>
      <w:r>
        <w:rPr>
          <w:color w:val="auto"/>
        </w:rPr>
        <w:t>Controle</w:t>
      </w:r>
      <w:r>
        <w:rPr>
          <w:color w:val="auto"/>
        </w:rPr>
        <w:t xml:space="preserve"> está contido no pacote </w:t>
      </w:r>
      <w:proofErr w:type="spellStart"/>
      <w:r>
        <w:rPr>
          <w:color w:val="auto"/>
        </w:rPr>
        <w:t>Client</w:t>
      </w:r>
      <w:proofErr w:type="spellEnd"/>
      <w:r>
        <w:rPr>
          <w:color w:val="auto"/>
        </w:rPr>
        <w:t xml:space="preserve">. Relaciona-se com o </w:t>
      </w:r>
      <w:r>
        <w:rPr>
          <w:color w:val="auto"/>
        </w:rPr>
        <w:t>Páginas Web</w:t>
      </w:r>
      <w:r>
        <w:rPr>
          <w:color w:val="auto"/>
        </w:rPr>
        <w:t xml:space="preserve">, </w:t>
      </w:r>
      <w:r>
        <w:rPr>
          <w:color w:val="auto"/>
        </w:rPr>
        <w:t xml:space="preserve">recebendo do </w:t>
      </w:r>
      <w:r>
        <w:rPr>
          <w:color w:val="auto"/>
        </w:rPr>
        <w:t>mesmo informações fornecidas pelo usuário por meio de formulários</w:t>
      </w:r>
      <w:r>
        <w:rPr>
          <w:color w:val="auto"/>
        </w:rPr>
        <w:t>, após a recepção dos dados, conforme a ação do usuário (salvar, excluir), o pacote Controle relaciona-se com o pacote EJB</w:t>
      </w:r>
      <w:r>
        <w:rPr>
          <w:color w:val="auto"/>
        </w:rPr>
        <w:t>.</w:t>
      </w:r>
    </w:p>
    <w:p w:rsidR="00A23712" w:rsidRDefault="00A23712" w:rsidP="00A23712">
      <w:pPr>
        <w:pStyle w:val="Heading3"/>
        <w:rPr>
          <w:color w:val="auto"/>
        </w:rPr>
      </w:pPr>
      <w:r>
        <w:rPr>
          <w:noProof/>
        </w:rPr>
        <w:drawing>
          <wp:anchor distT="0" distB="0" distL="114300" distR="114300" simplePos="0" relativeHeight="251728896" behindDoc="0" locked="0" layoutInCell="1" allowOverlap="1">
            <wp:simplePos x="0" y="0"/>
            <wp:positionH relativeFrom="column">
              <wp:posOffset>1510665</wp:posOffset>
            </wp:positionH>
            <wp:positionV relativeFrom="line">
              <wp:posOffset>525780</wp:posOffset>
            </wp:positionV>
            <wp:extent cx="2734310" cy="170497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4310" cy="170497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auto"/>
        </w:rPr>
        <w:t>8.1.</w:t>
      </w:r>
      <w:r>
        <w:rPr>
          <w:color w:val="auto"/>
        </w:rPr>
        <w:t>4</w:t>
      </w:r>
      <w:r>
        <w:rPr>
          <w:color w:val="auto"/>
        </w:rPr>
        <w:t xml:space="preserve">- Pacote </w:t>
      </w:r>
      <w:r>
        <w:rPr>
          <w:color w:val="auto"/>
        </w:rPr>
        <w:t>EJB</w:t>
      </w:r>
    </w:p>
    <w:p w:rsidR="00A23712" w:rsidRPr="002C4C1E" w:rsidRDefault="00A23712" w:rsidP="00A23712"/>
    <w:p w:rsidR="00A23712" w:rsidRPr="003C3B3D" w:rsidRDefault="00A23712" w:rsidP="00A23712">
      <w:pPr>
        <w:pStyle w:val="Pargrafo"/>
        <w:rPr>
          <w:color w:val="auto"/>
        </w:rPr>
      </w:pPr>
      <w:r>
        <w:rPr>
          <w:color w:val="auto"/>
        </w:rPr>
        <w:t xml:space="preserve">O pacote </w:t>
      </w:r>
      <w:r>
        <w:rPr>
          <w:color w:val="auto"/>
        </w:rPr>
        <w:t>EJB</w:t>
      </w:r>
      <w:r>
        <w:rPr>
          <w:color w:val="auto"/>
        </w:rPr>
        <w:t xml:space="preserve"> é composto por outros dois pacotes, </w:t>
      </w:r>
      <w:r w:rsidR="00D43BC6">
        <w:rPr>
          <w:color w:val="auto"/>
        </w:rPr>
        <w:t>Modelo e Persistência</w:t>
      </w:r>
      <w:r>
        <w:rPr>
          <w:color w:val="auto"/>
        </w:rPr>
        <w:t xml:space="preserve">. Relaciona-se com o pacote </w:t>
      </w:r>
      <w:proofErr w:type="spellStart"/>
      <w:r w:rsidR="00D43BC6">
        <w:rPr>
          <w:color w:val="auto"/>
        </w:rPr>
        <w:t>Client</w:t>
      </w:r>
      <w:proofErr w:type="spellEnd"/>
      <w:r>
        <w:rPr>
          <w:color w:val="auto"/>
        </w:rPr>
        <w:t xml:space="preserve">, </w:t>
      </w:r>
      <w:r w:rsidR="00D43BC6">
        <w:rPr>
          <w:color w:val="auto"/>
        </w:rPr>
        <w:t xml:space="preserve">recebendo </w:t>
      </w:r>
      <w:r>
        <w:rPr>
          <w:color w:val="auto"/>
        </w:rPr>
        <w:t>informações pertinentes a persistência e acesso dos dados.</w:t>
      </w:r>
    </w:p>
    <w:p w:rsidR="00A23712" w:rsidRDefault="00A23712" w:rsidP="00A23712">
      <w:pPr>
        <w:pStyle w:val="Pargrafo"/>
        <w:rPr>
          <w:color w:val="auto"/>
        </w:rPr>
      </w:pPr>
    </w:p>
    <w:p w:rsidR="00D43BC6" w:rsidRDefault="00D43BC6" w:rsidP="00D43BC6">
      <w:pPr>
        <w:pStyle w:val="Heading3"/>
        <w:rPr>
          <w:color w:val="auto"/>
        </w:rPr>
      </w:pPr>
      <w:r>
        <w:rPr>
          <w:noProof/>
        </w:rPr>
        <w:lastRenderedPageBreak/>
        <w:drawing>
          <wp:anchor distT="0" distB="0" distL="114300" distR="114300" simplePos="0" relativeHeight="251714560" behindDoc="0" locked="0" layoutInCell="1" allowOverlap="1" wp14:anchorId="571E1EF9" wp14:editId="399721C1">
            <wp:simplePos x="0" y="0"/>
            <wp:positionH relativeFrom="column">
              <wp:posOffset>2196465</wp:posOffset>
            </wp:positionH>
            <wp:positionV relativeFrom="line">
              <wp:posOffset>415290</wp:posOffset>
            </wp:positionV>
            <wp:extent cx="1000125" cy="78105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0125" cy="78105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auto"/>
        </w:rPr>
        <w:t>8.1.</w:t>
      </w:r>
      <w:r>
        <w:rPr>
          <w:color w:val="auto"/>
        </w:rPr>
        <w:t>5</w:t>
      </w:r>
      <w:r>
        <w:rPr>
          <w:color w:val="auto"/>
        </w:rPr>
        <w:t xml:space="preserve">- Pacote </w:t>
      </w:r>
      <w:r>
        <w:rPr>
          <w:color w:val="auto"/>
        </w:rPr>
        <w:t>Modelo</w:t>
      </w:r>
    </w:p>
    <w:p w:rsidR="00D43BC6" w:rsidRPr="002C4C1E" w:rsidRDefault="00D43BC6" w:rsidP="00D43BC6"/>
    <w:p w:rsidR="00D43BC6" w:rsidRDefault="00D43BC6" w:rsidP="00D43BC6">
      <w:pPr>
        <w:pStyle w:val="Pargrafo"/>
        <w:rPr>
          <w:color w:val="auto"/>
        </w:rPr>
      </w:pPr>
      <w:r>
        <w:rPr>
          <w:color w:val="auto"/>
        </w:rPr>
        <w:t xml:space="preserve">O pacote </w:t>
      </w:r>
      <w:r>
        <w:rPr>
          <w:color w:val="auto"/>
        </w:rPr>
        <w:t xml:space="preserve">Modelo </w:t>
      </w:r>
      <w:r>
        <w:rPr>
          <w:color w:val="auto"/>
        </w:rPr>
        <w:t xml:space="preserve">está contido no pacote </w:t>
      </w:r>
      <w:r>
        <w:rPr>
          <w:color w:val="auto"/>
        </w:rPr>
        <w:t>EJB</w:t>
      </w:r>
      <w:r w:rsidR="00695EE1">
        <w:rPr>
          <w:color w:val="auto"/>
        </w:rPr>
        <w:t xml:space="preserve">. Sua função é conter as Entidades do sistema, que serão usadas para a persistência dos dados, e transportado para a camada </w:t>
      </w:r>
      <w:proofErr w:type="spellStart"/>
      <w:r w:rsidR="00695EE1">
        <w:rPr>
          <w:color w:val="auto"/>
        </w:rPr>
        <w:t>Client</w:t>
      </w:r>
      <w:proofErr w:type="spellEnd"/>
      <w:r w:rsidR="00695EE1">
        <w:rPr>
          <w:color w:val="auto"/>
        </w:rPr>
        <w:t xml:space="preserve">, afim de contar os dados </w:t>
      </w:r>
      <w:proofErr w:type="spellStart"/>
      <w:r w:rsidR="00695EE1">
        <w:rPr>
          <w:color w:val="auto"/>
        </w:rPr>
        <w:t>populados</w:t>
      </w:r>
      <w:proofErr w:type="spellEnd"/>
      <w:r w:rsidR="00695EE1">
        <w:rPr>
          <w:color w:val="auto"/>
        </w:rPr>
        <w:t xml:space="preserve"> das entidades.</w:t>
      </w:r>
    </w:p>
    <w:p w:rsidR="00695EE1" w:rsidRDefault="00695EE1" w:rsidP="00695EE1">
      <w:pPr>
        <w:pStyle w:val="Heading3"/>
        <w:rPr>
          <w:color w:val="auto"/>
        </w:rPr>
      </w:pPr>
      <w:r>
        <w:rPr>
          <w:noProof/>
        </w:rPr>
        <w:drawing>
          <wp:anchor distT="0" distB="0" distL="114300" distR="114300" simplePos="0" relativeHeight="251730944" behindDoc="0" locked="0" layoutInCell="1" allowOverlap="1" wp14:anchorId="65A4E19C" wp14:editId="0170103E">
            <wp:simplePos x="0" y="0"/>
            <wp:positionH relativeFrom="column">
              <wp:posOffset>2291715</wp:posOffset>
            </wp:positionH>
            <wp:positionV relativeFrom="line">
              <wp:posOffset>421005</wp:posOffset>
            </wp:positionV>
            <wp:extent cx="1181100" cy="79057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1100" cy="79057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auto"/>
        </w:rPr>
        <w:t>8.1.5- Pacote Modelo</w:t>
      </w:r>
    </w:p>
    <w:p w:rsidR="00695EE1" w:rsidRPr="002C4C1E" w:rsidRDefault="00695EE1" w:rsidP="00695EE1"/>
    <w:p w:rsidR="00695EE1" w:rsidRDefault="00695EE1" w:rsidP="00695EE1">
      <w:pPr>
        <w:pStyle w:val="Pargrafo"/>
        <w:rPr>
          <w:color w:val="auto"/>
        </w:rPr>
      </w:pPr>
      <w:r>
        <w:rPr>
          <w:color w:val="auto"/>
        </w:rPr>
        <w:t xml:space="preserve">O pacote </w:t>
      </w:r>
      <w:r>
        <w:rPr>
          <w:color w:val="auto"/>
        </w:rPr>
        <w:t>Persistência</w:t>
      </w:r>
      <w:r>
        <w:rPr>
          <w:color w:val="auto"/>
        </w:rPr>
        <w:t xml:space="preserve"> está contido no pacote EJB. </w:t>
      </w:r>
      <w:r>
        <w:rPr>
          <w:color w:val="auto"/>
        </w:rPr>
        <w:t xml:space="preserve">Sua função é inserir, alterar, consultar </w:t>
      </w:r>
      <w:bookmarkStart w:id="107" w:name="_GoBack"/>
      <w:r>
        <w:rPr>
          <w:color w:val="auto"/>
        </w:rPr>
        <w:t xml:space="preserve">dados </w:t>
      </w:r>
      <w:bookmarkEnd w:id="107"/>
      <w:r>
        <w:rPr>
          <w:color w:val="auto"/>
        </w:rPr>
        <w:t>no Bando de Dados.</w:t>
      </w:r>
    </w:p>
    <w:p w:rsidR="00695EE1" w:rsidRDefault="00695EE1" w:rsidP="00D43BC6">
      <w:pPr>
        <w:pStyle w:val="Pargrafo"/>
        <w:rPr>
          <w:color w:val="auto"/>
        </w:rPr>
      </w:pPr>
    </w:p>
    <w:p w:rsidR="00695EE1" w:rsidRPr="003C3B3D" w:rsidRDefault="00695EE1" w:rsidP="00D43BC6">
      <w:pPr>
        <w:pStyle w:val="Pargrafo"/>
        <w:rPr>
          <w:color w:val="auto"/>
        </w:rPr>
      </w:pPr>
    </w:p>
    <w:p w:rsidR="007376F4" w:rsidRDefault="007376F4" w:rsidP="00402E3E">
      <w:pPr>
        <w:pStyle w:val="Pargrafo"/>
        <w:rPr>
          <w:color w:val="auto"/>
        </w:rPr>
      </w:pPr>
    </w:p>
    <w:p w:rsidR="00402E3E" w:rsidRDefault="00402E3E" w:rsidP="00402E3E">
      <w:pPr>
        <w:pStyle w:val="Pargrafo"/>
        <w:rPr>
          <w:color w:val="auto"/>
        </w:rPr>
      </w:pPr>
    </w:p>
    <w:p w:rsidR="00402E3E" w:rsidRDefault="00402E3E" w:rsidP="00402E3E">
      <w:pPr>
        <w:pStyle w:val="Pargrafo"/>
        <w:rPr>
          <w:color w:val="auto"/>
        </w:rPr>
      </w:pPr>
    </w:p>
    <w:p w:rsidR="00402E3E" w:rsidRDefault="00402E3E" w:rsidP="00402E3E">
      <w:pPr>
        <w:pStyle w:val="Pargrafo"/>
        <w:rPr>
          <w:color w:val="auto"/>
        </w:rPr>
      </w:pPr>
    </w:p>
    <w:p w:rsidR="00402E3E" w:rsidRDefault="00402E3E" w:rsidP="00402E3E">
      <w:pPr>
        <w:pStyle w:val="Pargrafo"/>
        <w:rPr>
          <w:color w:val="auto"/>
        </w:rPr>
      </w:pPr>
    </w:p>
    <w:p w:rsidR="00402E3E" w:rsidRDefault="00402E3E" w:rsidP="00402E3E">
      <w:pPr>
        <w:pStyle w:val="Pargrafo"/>
        <w:rPr>
          <w:color w:val="auto"/>
        </w:rPr>
      </w:pPr>
    </w:p>
    <w:p w:rsidR="00402E3E" w:rsidRDefault="00402E3E" w:rsidP="00402E3E">
      <w:pPr>
        <w:pStyle w:val="Pargrafo"/>
        <w:rPr>
          <w:color w:val="auto"/>
        </w:rPr>
      </w:pPr>
    </w:p>
    <w:p w:rsidR="00402E3E" w:rsidRDefault="00402E3E" w:rsidP="00402E3E">
      <w:pPr>
        <w:pStyle w:val="Pargrafo"/>
        <w:rPr>
          <w:color w:val="auto"/>
        </w:rPr>
      </w:pPr>
    </w:p>
    <w:p w:rsidR="00402E3E" w:rsidRDefault="00402E3E" w:rsidP="00402E3E">
      <w:pPr>
        <w:pStyle w:val="Pargrafo"/>
        <w:rPr>
          <w:color w:val="auto"/>
        </w:rPr>
      </w:pPr>
    </w:p>
    <w:p w:rsidR="00402E3E" w:rsidRDefault="00402E3E" w:rsidP="00402E3E">
      <w:pPr>
        <w:pStyle w:val="Pargrafo"/>
        <w:rPr>
          <w:color w:val="auto"/>
        </w:rPr>
      </w:pPr>
    </w:p>
    <w:p w:rsidR="00402E3E" w:rsidRDefault="00402E3E" w:rsidP="00402E3E">
      <w:pPr>
        <w:pStyle w:val="Pargrafo"/>
        <w:rPr>
          <w:color w:val="auto"/>
        </w:rPr>
      </w:pPr>
    </w:p>
    <w:p w:rsidR="00402E3E" w:rsidRDefault="00402E3E" w:rsidP="00402E3E">
      <w:pPr>
        <w:pStyle w:val="Pargrafo"/>
        <w:rPr>
          <w:color w:val="auto"/>
        </w:rPr>
      </w:pPr>
    </w:p>
    <w:p w:rsidR="00402E3E" w:rsidRDefault="00402E3E" w:rsidP="00402E3E">
      <w:pPr>
        <w:pStyle w:val="Pargrafo"/>
        <w:rPr>
          <w:color w:val="auto"/>
        </w:rPr>
      </w:pPr>
    </w:p>
    <w:p w:rsidR="00402E3E" w:rsidRDefault="00402E3E" w:rsidP="00402E3E">
      <w:pPr>
        <w:pStyle w:val="Pargrafo"/>
        <w:rPr>
          <w:color w:val="auto"/>
        </w:rPr>
      </w:pPr>
    </w:p>
    <w:p w:rsidR="00402E3E" w:rsidRDefault="00402E3E" w:rsidP="00402E3E">
      <w:pPr>
        <w:pStyle w:val="Pargrafo"/>
        <w:rPr>
          <w:color w:val="auto"/>
        </w:rPr>
      </w:pPr>
    </w:p>
    <w:p w:rsidR="001F62E3" w:rsidRPr="003C3B3D" w:rsidRDefault="00D37017" w:rsidP="00D37017">
      <w:pPr>
        <w:pStyle w:val="Heading1"/>
      </w:pPr>
      <w:bookmarkStart w:id="108" w:name="_Toc336968237"/>
      <w:r w:rsidRPr="003C3B3D">
        <w:t>CAPÍTULO IX</w:t>
      </w:r>
      <w:bookmarkEnd w:id="108"/>
    </w:p>
    <w:p w:rsidR="00D37017" w:rsidRPr="003C3B3D" w:rsidRDefault="00D37017" w:rsidP="00D37017">
      <w:pPr>
        <w:pStyle w:val="Heading1"/>
      </w:pPr>
      <w:bookmarkStart w:id="109" w:name="_Toc336968238"/>
      <w:r w:rsidRPr="003C3B3D">
        <w:t>COMPORTAMENTO DINÂMICO</w:t>
      </w:r>
      <w:bookmarkEnd w:id="109"/>
    </w:p>
    <w:p w:rsidR="00857E42" w:rsidRPr="003C3B3D" w:rsidRDefault="00857E42" w:rsidP="00857E42">
      <w:pPr>
        <w:pStyle w:val="Pargrafo"/>
        <w:rPr>
          <w:color w:val="auto"/>
        </w:rPr>
      </w:pPr>
      <w:r w:rsidRPr="003C3B3D">
        <w:rPr>
          <w:color w:val="auto"/>
        </w:rPr>
        <w:t xml:space="preserve">Este tópico deverá apresentar os diagramas de </w:t>
      </w:r>
      <w:proofErr w:type="spellStart"/>
      <w:r w:rsidRPr="003C3B3D">
        <w:rPr>
          <w:color w:val="auto"/>
        </w:rPr>
        <w:t>seqüência</w:t>
      </w:r>
      <w:proofErr w:type="spellEnd"/>
      <w:r w:rsidRPr="003C3B3D">
        <w:rPr>
          <w:color w:val="auto"/>
        </w:rPr>
        <w:t xml:space="preserve"> que representem o comportamento dinâmico das classes de análise, sendo este comportamento desenvolvido analisando-se o fluxo de eventos da use </w:t>
      </w:r>
      <w:proofErr w:type="gramStart"/>
      <w:r w:rsidRPr="003C3B3D">
        <w:rPr>
          <w:color w:val="auto"/>
        </w:rPr>
        <w:t>case .</w:t>
      </w:r>
      <w:proofErr w:type="gramEnd"/>
      <w:r w:rsidRPr="003C3B3D">
        <w:rPr>
          <w:color w:val="auto"/>
        </w:rPr>
        <w:t xml:space="preserve"> Consulte o capítulo 6 do livro para saber mais detalhes sobre modelagem dinâmica, em especial o uso dos diagramas de </w:t>
      </w:r>
      <w:proofErr w:type="spellStart"/>
      <w:r w:rsidRPr="003C3B3D">
        <w:rPr>
          <w:color w:val="auto"/>
        </w:rPr>
        <w:t>seqüência</w:t>
      </w:r>
      <w:proofErr w:type="spellEnd"/>
      <w:r w:rsidRPr="003C3B3D">
        <w:rPr>
          <w:color w:val="auto"/>
        </w:rPr>
        <w:t>.</w:t>
      </w:r>
    </w:p>
    <w:p w:rsidR="00857E42" w:rsidRPr="003C3B3D" w:rsidRDefault="00857E42" w:rsidP="00857E42">
      <w:pPr>
        <w:pStyle w:val="DisplayText"/>
        <w:rPr>
          <w:rFonts w:ascii="Times New Roman" w:hAnsi="Times New Roman"/>
          <w:i/>
          <w:noProof w:val="0"/>
        </w:rPr>
      </w:pPr>
    </w:p>
    <w:p w:rsidR="00857E42" w:rsidRPr="003C3B3D" w:rsidRDefault="00857E42" w:rsidP="00857E42">
      <w:pPr>
        <w:pStyle w:val="Heading2"/>
        <w:rPr>
          <w:color w:val="auto"/>
        </w:rPr>
      </w:pPr>
      <w:bookmarkStart w:id="110" w:name="_Toc323734908"/>
      <w:bookmarkStart w:id="111" w:name="_Toc336968239"/>
      <w:r w:rsidRPr="003C3B3D">
        <w:rPr>
          <w:color w:val="auto"/>
        </w:rPr>
        <w:t xml:space="preserve">9.1 - Diagramas de </w:t>
      </w:r>
      <w:proofErr w:type="spellStart"/>
      <w:r w:rsidRPr="003C3B3D">
        <w:rPr>
          <w:color w:val="auto"/>
        </w:rPr>
        <w:t>Seqüência</w:t>
      </w:r>
      <w:proofErr w:type="spellEnd"/>
      <w:r w:rsidRPr="003C3B3D">
        <w:rPr>
          <w:rFonts w:ascii="Times New Roman" w:hAnsi="Times New Roman"/>
          <w:color w:val="auto"/>
        </w:rPr>
        <w:t xml:space="preserve"> </w:t>
      </w:r>
      <w:r w:rsidRPr="003C3B3D">
        <w:rPr>
          <w:color w:val="auto"/>
        </w:rPr>
        <w:t xml:space="preserve">da </w:t>
      </w:r>
      <w:r w:rsidRPr="003C3B3D">
        <w:rPr>
          <w:i/>
          <w:color w:val="auto"/>
        </w:rPr>
        <w:t>Use Case</w:t>
      </w:r>
      <w:r w:rsidRPr="003C3B3D">
        <w:rPr>
          <w:color w:val="auto"/>
        </w:rPr>
        <w:t xml:space="preserve"> [Nome da </w:t>
      </w:r>
      <w:r w:rsidRPr="003C3B3D">
        <w:rPr>
          <w:i/>
          <w:color w:val="auto"/>
        </w:rPr>
        <w:t>Use Case</w:t>
      </w:r>
      <w:r w:rsidRPr="003C3B3D">
        <w:rPr>
          <w:color w:val="auto"/>
        </w:rPr>
        <w:t>]</w:t>
      </w:r>
      <w:bookmarkEnd w:id="110"/>
      <w:bookmarkEnd w:id="111"/>
      <w:r w:rsidRPr="003C3B3D">
        <w:rPr>
          <w:color w:val="auto"/>
        </w:rPr>
        <w:t xml:space="preserve"> </w:t>
      </w:r>
    </w:p>
    <w:p w:rsidR="00857E42" w:rsidRPr="003C3B3D" w:rsidRDefault="00857E42" w:rsidP="00857E42">
      <w:pPr>
        <w:pStyle w:val="Pargrafo"/>
        <w:rPr>
          <w:color w:val="auto"/>
        </w:rPr>
      </w:pPr>
      <w:r w:rsidRPr="003C3B3D">
        <w:rPr>
          <w:color w:val="auto"/>
        </w:rPr>
        <w:t xml:space="preserve">Apresentar os diagramas de </w:t>
      </w:r>
      <w:proofErr w:type="spellStart"/>
      <w:r w:rsidRPr="003C3B3D">
        <w:rPr>
          <w:color w:val="auto"/>
        </w:rPr>
        <w:t>seqüência</w:t>
      </w:r>
      <w:proofErr w:type="spellEnd"/>
      <w:r w:rsidRPr="003C3B3D">
        <w:rPr>
          <w:color w:val="auto"/>
        </w:rPr>
        <w:t xml:space="preserve"> que atenda a todos os fluxos de eventos existentes na use case, os diagramas podem ser comentados caso haja necessidade, porém o próprio diagrama deve conter o máximo de informações para que possa ser compreendido. Deve-se desenvolver diagramas de </w:t>
      </w:r>
      <w:proofErr w:type="spellStart"/>
      <w:r w:rsidRPr="003C3B3D">
        <w:rPr>
          <w:color w:val="auto"/>
        </w:rPr>
        <w:t>seqüência</w:t>
      </w:r>
      <w:proofErr w:type="spellEnd"/>
      <w:r w:rsidRPr="003C3B3D">
        <w:rPr>
          <w:color w:val="auto"/>
        </w:rPr>
        <w:t xml:space="preserve"> com bom senso, ou seja, não é necessário um para cada fluxo, porém não se deve exagerar na quantidade de fluxos para cada diagrama.</w:t>
      </w:r>
    </w:p>
    <w:p w:rsidR="00857E42" w:rsidRPr="003C3B3D" w:rsidRDefault="00857E42" w:rsidP="00857E42">
      <w:pPr>
        <w:pStyle w:val="Heading3"/>
        <w:rPr>
          <w:color w:val="auto"/>
        </w:rPr>
      </w:pPr>
      <w:bookmarkStart w:id="112" w:name="_Toc323734909"/>
      <w:bookmarkStart w:id="113" w:name="_Toc336968240"/>
      <w:r w:rsidRPr="003C3B3D">
        <w:rPr>
          <w:color w:val="auto"/>
        </w:rPr>
        <w:t xml:space="preserve">9.1.1 - [Nome do Diagrama de </w:t>
      </w:r>
      <w:proofErr w:type="spellStart"/>
      <w:r w:rsidRPr="003C3B3D">
        <w:rPr>
          <w:color w:val="auto"/>
        </w:rPr>
        <w:t>Seqüência</w:t>
      </w:r>
      <w:proofErr w:type="spellEnd"/>
      <w:r w:rsidRPr="003C3B3D">
        <w:rPr>
          <w:color w:val="auto"/>
        </w:rPr>
        <w:t xml:space="preserve"> N]</w:t>
      </w:r>
      <w:bookmarkEnd w:id="112"/>
      <w:bookmarkEnd w:id="113"/>
    </w:p>
    <w:p w:rsidR="00D37017" w:rsidRPr="003C3B3D" w:rsidRDefault="00D37017" w:rsidP="00D37017">
      <w:pPr>
        <w:pStyle w:val="Pargrafo"/>
        <w:rPr>
          <w:color w:val="auto"/>
        </w:rPr>
      </w:pPr>
    </w:p>
    <w:p w:rsidR="00A218E3" w:rsidRPr="003C3B3D" w:rsidRDefault="00A218E3">
      <w:pPr>
        <w:rPr>
          <w:rFonts w:ascii="Arial" w:hAnsi="Arial" w:cs="Arial"/>
        </w:rPr>
      </w:pPr>
      <w:r w:rsidRPr="003C3B3D">
        <w:br w:type="page"/>
      </w:r>
    </w:p>
    <w:p w:rsidR="001F62E3" w:rsidRPr="003C3B3D" w:rsidRDefault="00A218E3" w:rsidP="00A218E3">
      <w:pPr>
        <w:pStyle w:val="Heading1"/>
      </w:pPr>
      <w:bookmarkStart w:id="114" w:name="_Toc336968241"/>
      <w:r w:rsidRPr="003C3B3D">
        <w:lastRenderedPageBreak/>
        <w:t>CAPÍTULO X</w:t>
      </w:r>
      <w:bookmarkEnd w:id="114"/>
    </w:p>
    <w:p w:rsidR="00A218E3" w:rsidRPr="003C3B3D" w:rsidRDefault="00A218E3" w:rsidP="00A218E3">
      <w:pPr>
        <w:pStyle w:val="Heading1"/>
      </w:pPr>
      <w:bookmarkStart w:id="115" w:name="_Toc336968242"/>
      <w:r w:rsidRPr="003C3B3D">
        <w:t>SUBSISTEMAS E COMPONENTES</w:t>
      </w:r>
      <w:bookmarkEnd w:id="115"/>
    </w:p>
    <w:p w:rsidR="00A218E3" w:rsidRPr="003C3B3D" w:rsidRDefault="00A218E3" w:rsidP="00A218E3">
      <w:pPr>
        <w:pStyle w:val="Pargrafo"/>
        <w:rPr>
          <w:color w:val="auto"/>
        </w:rPr>
      </w:pPr>
      <w:r w:rsidRPr="003C3B3D">
        <w:rPr>
          <w:color w:val="auto"/>
        </w:rPr>
        <w:t xml:space="preserve">Este tópico deverá apresentar os subsistemas e/ ou componentes determinados para o sistema e referenciar a documentação relativa ao subsistema ou componente para que possa ser consultada em caso de </w:t>
      </w:r>
      <w:proofErr w:type="gramStart"/>
      <w:r w:rsidRPr="003C3B3D">
        <w:rPr>
          <w:color w:val="auto"/>
        </w:rPr>
        <w:t>dúvida ,</w:t>
      </w:r>
      <w:proofErr w:type="gramEnd"/>
      <w:r w:rsidRPr="003C3B3D">
        <w:rPr>
          <w:color w:val="auto"/>
        </w:rPr>
        <w:t xml:space="preserve"> caso não existam componentes ou subsistemas  o tópico deve ser suprimido.</w:t>
      </w:r>
    </w:p>
    <w:p w:rsidR="00A218E3" w:rsidRPr="003C3B3D" w:rsidRDefault="00A218E3" w:rsidP="00A218E3">
      <w:pPr>
        <w:pStyle w:val="Pargrafo"/>
        <w:rPr>
          <w:color w:val="auto"/>
        </w:rPr>
      </w:pPr>
      <w:proofErr w:type="gramStart"/>
      <w:r w:rsidRPr="003C3B3D">
        <w:rPr>
          <w:color w:val="auto"/>
        </w:rPr>
        <w:t>Faça  um</w:t>
      </w:r>
      <w:proofErr w:type="gramEnd"/>
      <w:r w:rsidRPr="003C3B3D">
        <w:rPr>
          <w:color w:val="auto"/>
        </w:rPr>
        <w:t xml:space="preserve"> diagrama dos componentes utilizados relacionando-os com as camadas, pacotes ou partes do sistema que utilizam os serviços. Para sistemas não muito complexos pode-se utilizar o diagrama completo de classes de análise para representar os relacionamentos. Para sistemas mais complexos pode-se utilizar o diagrama de camadas ou pacotes. É importante deixar claro onde se encontram as informações relativas ao contrato de utilização dos subsistemas e componentes, em alguns casos pode-se se anexar esta documentação a este documento.</w:t>
      </w:r>
    </w:p>
    <w:p w:rsidR="00A218E3" w:rsidRPr="003C3B3D" w:rsidRDefault="00A218E3" w:rsidP="00A218E3">
      <w:pPr>
        <w:pStyle w:val="Pargrafo"/>
        <w:rPr>
          <w:color w:val="auto"/>
        </w:rPr>
      </w:pPr>
      <w:r w:rsidRPr="003C3B3D">
        <w:rPr>
          <w:color w:val="auto"/>
        </w:rPr>
        <w:t>Consulte o capítulo 7 e 11 do livro para saber mais detalhes sobre subsistemas e componentes e principalmente sobre os contratos de interface.</w:t>
      </w:r>
    </w:p>
    <w:p w:rsidR="0008386D" w:rsidRPr="003C3B3D" w:rsidRDefault="0008386D">
      <w:pPr>
        <w:rPr>
          <w:rFonts w:ascii="Arial" w:hAnsi="Arial" w:cs="Arial"/>
        </w:rPr>
      </w:pPr>
      <w:r w:rsidRPr="003C3B3D">
        <w:br w:type="page"/>
      </w:r>
    </w:p>
    <w:p w:rsidR="001F62E3" w:rsidRPr="003C3B3D" w:rsidRDefault="008C2A23" w:rsidP="008C2A23">
      <w:pPr>
        <w:pStyle w:val="Heading1"/>
      </w:pPr>
      <w:bookmarkStart w:id="116" w:name="_Toc336968243"/>
      <w:r w:rsidRPr="003C3B3D">
        <w:lastRenderedPageBreak/>
        <w:t>CAPÍTULO XI</w:t>
      </w:r>
      <w:bookmarkEnd w:id="116"/>
    </w:p>
    <w:p w:rsidR="00A218E3" w:rsidRPr="003C3B3D" w:rsidRDefault="008C2A23" w:rsidP="008C2A23">
      <w:pPr>
        <w:pStyle w:val="Heading1"/>
      </w:pPr>
      <w:bookmarkStart w:id="117" w:name="_Toc336968244"/>
      <w:r w:rsidRPr="003C3B3D">
        <w:t>COMPORTAMENTO ESTÁTICO</w:t>
      </w:r>
      <w:bookmarkEnd w:id="117"/>
    </w:p>
    <w:p w:rsidR="008C2A23" w:rsidRPr="003C3B3D" w:rsidRDefault="008C2A23" w:rsidP="008C2A23">
      <w:pPr>
        <w:pStyle w:val="Pargrafo"/>
        <w:rPr>
          <w:color w:val="auto"/>
        </w:rPr>
      </w:pPr>
      <w:r w:rsidRPr="003C3B3D">
        <w:rPr>
          <w:color w:val="auto"/>
        </w:rPr>
        <w:t>Este tópico deverá apresentar os diagramas de classe que representem o comportamento estático das classes de análise.</w:t>
      </w:r>
    </w:p>
    <w:p w:rsidR="008C2A23" w:rsidRPr="003C3B3D" w:rsidRDefault="008C2A23" w:rsidP="008C2A23">
      <w:pPr>
        <w:pStyle w:val="Heading2"/>
        <w:rPr>
          <w:color w:val="auto"/>
        </w:rPr>
      </w:pPr>
      <w:bookmarkStart w:id="118" w:name="_Toc323734912"/>
      <w:bookmarkStart w:id="119" w:name="_Toc336968245"/>
      <w:r w:rsidRPr="003C3B3D">
        <w:rPr>
          <w:color w:val="auto"/>
        </w:rPr>
        <w:t>11.1 - Diagramas de Classe Projeto [Nome do Diagrama]</w:t>
      </w:r>
      <w:bookmarkEnd w:id="118"/>
      <w:bookmarkEnd w:id="119"/>
    </w:p>
    <w:p w:rsidR="008C2A23" w:rsidRPr="003C3B3D" w:rsidRDefault="008C2A23" w:rsidP="008C2A23">
      <w:pPr>
        <w:pStyle w:val="Pargrafo"/>
        <w:rPr>
          <w:color w:val="auto"/>
        </w:rPr>
      </w:pPr>
      <w:r w:rsidRPr="003C3B3D">
        <w:rPr>
          <w:color w:val="auto"/>
        </w:rPr>
        <w:t xml:space="preserve">Apresentar os diagramas de classe de projeto que foram desenvolvidos a partir, principalmente, dos diagramas de classes de análise e dos diagramas de </w:t>
      </w:r>
      <w:proofErr w:type="spellStart"/>
      <w:r w:rsidRPr="003C3B3D">
        <w:rPr>
          <w:color w:val="auto"/>
        </w:rPr>
        <w:t>seqüência</w:t>
      </w:r>
      <w:proofErr w:type="spellEnd"/>
      <w:r w:rsidRPr="003C3B3D">
        <w:rPr>
          <w:color w:val="auto"/>
        </w:rPr>
        <w:t xml:space="preserve"> mostrando todos os relacionamentos entre as classes e as operações mais importantes (não é necessário que todas as operações ou métodos e atributos sejam mostrados, não se deve poluir o diagrama). Consulte o capítulo 8 do livro para saber mais detalhes sobre diagramas de classes de projeto.</w:t>
      </w:r>
    </w:p>
    <w:p w:rsidR="00996FB9" w:rsidRPr="003C3B3D" w:rsidRDefault="00996FB9">
      <w:pPr>
        <w:rPr>
          <w:rFonts w:ascii="Arial" w:hAnsi="Arial" w:cs="Arial"/>
        </w:rPr>
      </w:pPr>
      <w:r w:rsidRPr="003C3B3D">
        <w:br w:type="page"/>
      </w:r>
    </w:p>
    <w:p w:rsidR="00E36839" w:rsidRPr="003C3B3D" w:rsidRDefault="00996FB9" w:rsidP="00996FB9">
      <w:pPr>
        <w:pStyle w:val="Heading1"/>
      </w:pPr>
      <w:bookmarkStart w:id="120" w:name="_Toc336968246"/>
      <w:r w:rsidRPr="003C3B3D">
        <w:lastRenderedPageBreak/>
        <w:t>CAPÍTULO XII</w:t>
      </w:r>
      <w:bookmarkEnd w:id="120"/>
    </w:p>
    <w:p w:rsidR="008C2A23" w:rsidRPr="003C3B3D" w:rsidRDefault="00996FB9" w:rsidP="00996FB9">
      <w:pPr>
        <w:pStyle w:val="Heading1"/>
      </w:pPr>
      <w:bookmarkStart w:id="121" w:name="_Toc336968247"/>
      <w:r w:rsidRPr="003C3B3D">
        <w:t>TESTES</w:t>
      </w:r>
      <w:bookmarkEnd w:id="121"/>
    </w:p>
    <w:p w:rsidR="00996FB9" w:rsidRPr="003C3B3D" w:rsidRDefault="00996FB9" w:rsidP="00996FB9">
      <w:pPr>
        <w:pStyle w:val="Pargrafo"/>
        <w:rPr>
          <w:color w:val="auto"/>
        </w:rPr>
      </w:pPr>
      <w:r w:rsidRPr="003C3B3D">
        <w:rPr>
          <w:color w:val="auto"/>
        </w:rPr>
        <w:t xml:space="preserve">Este tópico deverá apresentar os tipos de testes a serem aplicados, os recursos e os procedimentos necessários para </w:t>
      </w:r>
      <w:proofErr w:type="gramStart"/>
      <w:r w:rsidRPr="003C3B3D">
        <w:rPr>
          <w:color w:val="auto"/>
        </w:rPr>
        <w:t>a  execução</w:t>
      </w:r>
      <w:proofErr w:type="gramEnd"/>
      <w:r w:rsidRPr="003C3B3D">
        <w:rPr>
          <w:color w:val="auto"/>
        </w:rPr>
        <w:t xml:space="preserve"> do teste do componente em questão. Consulte o capítulo 9 do livro para saber mais detalhes sobre tipos de teste como executá-los.</w:t>
      </w:r>
    </w:p>
    <w:p w:rsidR="00996FB9" w:rsidRPr="003C3B3D" w:rsidRDefault="00996FB9" w:rsidP="00996FB9">
      <w:pPr>
        <w:pStyle w:val="Heading2"/>
        <w:rPr>
          <w:color w:val="auto"/>
        </w:rPr>
      </w:pPr>
      <w:bookmarkStart w:id="122" w:name="_Toc1549981"/>
      <w:bookmarkStart w:id="123" w:name="_Toc323734914"/>
      <w:bookmarkStart w:id="124" w:name="_Toc336968248"/>
      <w:r w:rsidRPr="003C3B3D">
        <w:rPr>
          <w:color w:val="auto"/>
        </w:rPr>
        <w:t>12.1 - Teste de Classe</w:t>
      </w:r>
      <w:bookmarkEnd w:id="122"/>
      <w:bookmarkEnd w:id="123"/>
      <w:bookmarkEnd w:id="124"/>
    </w:p>
    <w:p w:rsidR="00996FB9" w:rsidRPr="003C3B3D" w:rsidRDefault="00996FB9" w:rsidP="00996FB9">
      <w:pPr>
        <w:pStyle w:val="Pargrafo"/>
        <w:rPr>
          <w:color w:val="auto"/>
        </w:rPr>
      </w:pPr>
      <w:r w:rsidRPr="003C3B3D">
        <w:rPr>
          <w:color w:val="auto"/>
        </w:rPr>
        <w:t xml:space="preserve"> Seu foco é testar a classe, ou seja, confirmar se a classe atende as responsabilidades atribuídas.</w:t>
      </w:r>
    </w:p>
    <w:p w:rsidR="00996FB9" w:rsidRPr="003C3B3D" w:rsidRDefault="00996FB9" w:rsidP="00996FB9">
      <w:pPr>
        <w:pStyle w:val="Pargrafo"/>
        <w:rPr>
          <w:color w:val="auto"/>
        </w:rPr>
      </w:pPr>
      <w:r w:rsidRPr="003C3B3D">
        <w:rPr>
          <w:color w:val="auto"/>
        </w:rPr>
        <w:t>Inclua se necessário uma breve descrição sobre a aplicação do teste; o que será afetado ou influenciado por este documento.</w:t>
      </w:r>
    </w:p>
    <w:p w:rsidR="00996FB9" w:rsidRPr="003C3B3D" w:rsidRDefault="00996FB9" w:rsidP="00996FB9">
      <w:pPr>
        <w:pStyle w:val="Pargrafo"/>
        <w:rPr>
          <w:color w:val="auto"/>
        </w:rPr>
      </w:pPr>
      <w:r w:rsidRPr="003C3B3D">
        <w:rPr>
          <w:color w:val="auto"/>
        </w:rPr>
        <w:t xml:space="preserve">Verifique se o componente é composto de classes que precisam ter um tratamento especial de teste. Deve-se levar em consideração o grau de complexidade da mesma. Quanto mais complexa for a classe maior a necessidade de se métodos de teste, </w:t>
      </w:r>
      <w:proofErr w:type="gramStart"/>
      <w:r w:rsidRPr="003C3B3D">
        <w:rPr>
          <w:color w:val="auto"/>
        </w:rPr>
        <w:t>estas  classes</w:t>
      </w:r>
      <w:proofErr w:type="gramEnd"/>
      <w:r w:rsidRPr="003C3B3D">
        <w:rPr>
          <w:color w:val="auto"/>
        </w:rPr>
        <w:t xml:space="preserve"> devem ter métodos que permitam realizar o </w:t>
      </w:r>
      <w:proofErr w:type="spellStart"/>
      <w:r w:rsidRPr="003C3B3D">
        <w:rPr>
          <w:color w:val="auto"/>
        </w:rPr>
        <w:t>auto-teste</w:t>
      </w:r>
      <w:proofErr w:type="spellEnd"/>
      <w:r w:rsidRPr="003C3B3D">
        <w:rPr>
          <w:color w:val="auto"/>
        </w:rPr>
        <w:t>.</w:t>
      </w:r>
    </w:p>
    <w:p w:rsidR="00996FB9" w:rsidRPr="003C3B3D" w:rsidRDefault="00996FB9" w:rsidP="00996FB9">
      <w:pPr>
        <w:pStyle w:val="Pargrafo"/>
        <w:rPr>
          <w:color w:val="auto"/>
        </w:rPr>
      </w:pPr>
      <w:r w:rsidRPr="003C3B3D">
        <w:rPr>
          <w:color w:val="auto"/>
        </w:rPr>
        <w:t>Inclua uma seção para cada classe que será testada.</w:t>
      </w:r>
    </w:p>
    <w:p w:rsidR="00996FB9" w:rsidRPr="003C3B3D" w:rsidRDefault="00996FB9" w:rsidP="00996FB9">
      <w:pPr>
        <w:pStyle w:val="Heading3"/>
        <w:rPr>
          <w:color w:val="auto"/>
        </w:rPr>
      </w:pPr>
      <w:bookmarkStart w:id="125" w:name="_Toc1549982"/>
      <w:bookmarkStart w:id="126" w:name="_Toc323734915"/>
      <w:bookmarkStart w:id="127" w:name="_Toc336968249"/>
      <w:r w:rsidRPr="003C3B3D">
        <w:rPr>
          <w:color w:val="auto"/>
        </w:rPr>
        <w:t>12.1.1 - Classe - [nome da classe]</w:t>
      </w:r>
      <w:bookmarkEnd w:id="125"/>
      <w:bookmarkEnd w:id="126"/>
      <w:bookmarkEnd w:id="127"/>
    </w:p>
    <w:p w:rsidR="00996FB9" w:rsidRPr="003C3B3D" w:rsidRDefault="00996FB9" w:rsidP="00996FB9">
      <w:pPr>
        <w:pStyle w:val="Pargrafo"/>
        <w:rPr>
          <w:color w:val="auto"/>
        </w:rPr>
      </w:pPr>
      <w:r w:rsidRPr="003C3B3D">
        <w:rPr>
          <w:color w:val="auto"/>
        </w:rPr>
        <w:t>Inclua uma tabela para cada classe a ser testada.</w:t>
      </w:r>
    </w:p>
    <w:p w:rsidR="00996FB9" w:rsidRPr="003C3B3D" w:rsidRDefault="00996FB9" w:rsidP="00996FB9"/>
    <w:p w:rsidR="00996FB9" w:rsidRPr="003C3B3D" w:rsidRDefault="00996FB9" w:rsidP="00996FB9">
      <w:pPr>
        <w:pStyle w:val="Caption"/>
        <w:keepNext/>
        <w:rPr>
          <w:color w:val="auto"/>
        </w:rPr>
      </w:pPr>
      <w:bookmarkStart w:id="128" w:name="_Toc330972312"/>
      <w:r w:rsidRPr="003C3B3D">
        <w:rPr>
          <w:color w:val="auto"/>
        </w:rPr>
        <w:t xml:space="preserve">Tabela </w:t>
      </w:r>
      <w:r w:rsidR="006222B7" w:rsidRPr="003C3B3D">
        <w:rPr>
          <w:color w:val="auto"/>
        </w:rPr>
        <w:fldChar w:fldCharType="begin"/>
      </w:r>
      <w:r w:rsidRPr="003C3B3D">
        <w:rPr>
          <w:color w:val="auto"/>
        </w:rPr>
        <w:instrText xml:space="preserve"> SEQ Tabela \* ARABIC </w:instrText>
      </w:r>
      <w:r w:rsidR="006222B7" w:rsidRPr="003C3B3D">
        <w:rPr>
          <w:color w:val="auto"/>
        </w:rPr>
        <w:fldChar w:fldCharType="separate"/>
      </w:r>
      <w:r w:rsidR="00C77BF1" w:rsidRPr="003C3B3D">
        <w:rPr>
          <w:noProof/>
          <w:color w:val="auto"/>
        </w:rPr>
        <w:t>6</w:t>
      </w:r>
      <w:r w:rsidR="006222B7" w:rsidRPr="003C3B3D">
        <w:rPr>
          <w:color w:val="auto"/>
        </w:rPr>
        <w:fldChar w:fldCharType="end"/>
      </w:r>
      <w:r w:rsidRPr="003C3B3D">
        <w:rPr>
          <w:color w:val="auto"/>
        </w:rPr>
        <w:t xml:space="preserve"> - Teste de Classe: </w:t>
      </w:r>
      <w:r w:rsidRPr="003C3B3D">
        <w:rPr>
          <w:b w:val="0"/>
          <w:color w:val="auto"/>
        </w:rPr>
        <w:t>nome da classe</w:t>
      </w:r>
      <w:bookmarkEnd w:id="1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72"/>
        <w:gridCol w:w="4229"/>
      </w:tblGrid>
      <w:tr w:rsidR="003C3B3D" w:rsidRPr="003C3B3D" w:rsidTr="00D00F13">
        <w:tc>
          <w:tcPr>
            <w:tcW w:w="4772" w:type="dxa"/>
          </w:tcPr>
          <w:p w:rsidR="00996FB9" w:rsidRPr="003C3B3D" w:rsidRDefault="00996FB9" w:rsidP="00D00F13">
            <w:pPr>
              <w:rPr>
                <w:b/>
              </w:rPr>
            </w:pPr>
            <w:r w:rsidRPr="003C3B3D">
              <w:rPr>
                <w:b/>
              </w:rPr>
              <w:t>Responsável:</w:t>
            </w:r>
          </w:p>
          <w:p w:rsidR="00996FB9" w:rsidRPr="003C3B3D" w:rsidRDefault="00996FB9" w:rsidP="00D00F13">
            <w:r w:rsidRPr="003C3B3D">
              <w:rPr>
                <w:i/>
              </w:rPr>
              <w:t>Inclua o nome da pessoa responsável pela execução do teste</w:t>
            </w:r>
          </w:p>
        </w:tc>
        <w:tc>
          <w:tcPr>
            <w:tcW w:w="4229" w:type="dxa"/>
          </w:tcPr>
          <w:p w:rsidR="00996FB9" w:rsidRPr="003C3B3D" w:rsidRDefault="00996FB9" w:rsidP="00D00F13">
            <w:pPr>
              <w:rPr>
                <w:b/>
              </w:rPr>
            </w:pPr>
            <w:r w:rsidRPr="003C3B3D">
              <w:rPr>
                <w:b/>
              </w:rPr>
              <w:t>Data:</w:t>
            </w:r>
          </w:p>
          <w:p w:rsidR="00996FB9" w:rsidRPr="003C3B3D" w:rsidRDefault="00996FB9" w:rsidP="00D00F13">
            <w:pPr>
              <w:pStyle w:val="Comment"/>
              <w:rPr>
                <w:color w:val="auto"/>
              </w:rPr>
            </w:pPr>
            <w:r w:rsidRPr="003C3B3D">
              <w:rPr>
                <w:color w:val="auto"/>
              </w:rPr>
              <w:t xml:space="preserve">Inclua a data de execução do teste no formato </w:t>
            </w:r>
            <w:proofErr w:type="spellStart"/>
            <w:r w:rsidRPr="003C3B3D">
              <w:rPr>
                <w:color w:val="auto"/>
              </w:rPr>
              <w:t>dd</w:t>
            </w:r>
            <w:proofErr w:type="spellEnd"/>
            <w:r w:rsidRPr="003C3B3D">
              <w:rPr>
                <w:color w:val="auto"/>
              </w:rPr>
              <w:t>/mm/aa</w:t>
            </w:r>
          </w:p>
        </w:tc>
      </w:tr>
      <w:tr w:rsidR="003C3B3D" w:rsidRPr="003C3B3D" w:rsidTr="00D00F13">
        <w:tc>
          <w:tcPr>
            <w:tcW w:w="9001" w:type="dxa"/>
            <w:gridSpan w:val="2"/>
          </w:tcPr>
          <w:p w:rsidR="00996FB9" w:rsidRPr="003C3B3D" w:rsidRDefault="00996FB9" w:rsidP="00D00F13">
            <w:pPr>
              <w:rPr>
                <w:b/>
              </w:rPr>
            </w:pPr>
            <w:r w:rsidRPr="003C3B3D">
              <w:rPr>
                <w:b/>
              </w:rPr>
              <w:t>Nome do método:</w:t>
            </w:r>
          </w:p>
          <w:p w:rsidR="00996FB9" w:rsidRPr="003C3B3D" w:rsidRDefault="00996FB9" w:rsidP="00D00F13">
            <w:pPr>
              <w:pStyle w:val="Comment"/>
              <w:rPr>
                <w:color w:val="auto"/>
              </w:rPr>
            </w:pPr>
            <w:r w:rsidRPr="003C3B3D">
              <w:rPr>
                <w:color w:val="auto"/>
              </w:rPr>
              <w:t>Inclua o nome do método que irá testar a classe. Este nome deve começar com a palavra “</w:t>
            </w:r>
            <w:proofErr w:type="spellStart"/>
            <w:r w:rsidRPr="003C3B3D">
              <w:rPr>
                <w:color w:val="auto"/>
              </w:rPr>
              <w:t>test</w:t>
            </w:r>
            <w:proofErr w:type="spellEnd"/>
            <w:r w:rsidRPr="003C3B3D">
              <w:rPr>
                <w:color w:val="auto"/>
              </w:rPr>
              <w:t>” em letra minúscula seguido do nome da classe. Por exemplo: Suponhamos que a classe a ser testada se chama “</w:t>
            </w:r>
            <w:proofErr w:type="spellStart"/>
            <w:r w:rsidRPr="003C3B3D">
              <w:rPr>
                <w:color w:val="auto"/>
              </w:rPr>
              <w:t>Line</w:t>
            </w:r>
            <w:proofErr w:type="spellEnd"/>
            <w:r w:rsidRPr="003C3B3D">
              <w:rPr>
                <w:color w:val="auto"/>
              </w:rPr>
              <w:t xml:space="preserve">”, o método para o teste terá o nome </w:t>
            </w:r>
            <w:proofErr w:type="gramStart"/>
            <w:r w:rsidRPr="003C3B3D">
              <w:rPr>
                <w:color w:val="auto"/>
              </w:rPr>
              <w:t xml:space="preserve">“ </w:t>
            </w:r>
            <w:proofErr w:type="spellStart"/>
            <w:r w:rsidRPr="003C3B3D">
              <w:rPr>
                <w:color w:val="auto"/>
              </w:rPr>
              <w:t>testLine</w:t>
            </w:r>
            <w:proofErr w:type="spellEnd"/>
            <w:proofErr w:type="gramEnd"/>
            <w:r w:rsidRPr="003C3B3D">
              <w:rPr>
                <w:color w:val="auto"/>
              </w:rPr>
              <w:t>”.</w:t>
            </w:r>
          </w:p>
        </w:tc>
      </w:tr>
      <w:tr w:rsidR="003C3B3D" w:rsidRPr="003C3B3D" w:rsidTr="00D00F13">
        <w:tc>
          <w:tcPr>
            <w:tcW w:w="9001" w:type="dxa"/>
            <w:gridSpan w:val="2"/>
          </w:tcPr>
          <w:p w:rsidR="00996FB9" w:rsidRPr="003C3B3D" w:rsidRDefault="00996FB9" w:rsidP="00D00F13">
            <w:pPr>
              <w:rPr>
                <w:b/>
              </w:rPr>
            </w:pPr>
            <w:r w:rsidRPr="003C3B3D">
              <w:rPr>
                <w:b/>
              </w:rPr>
              <w:t>Procedimentos:</w:t>
            </w:r>
          </w:p>
          <w:p w:rsidR="00996FB9" w:rsidRPr="003C3B3D" w:rsidRDefault="00996FB9" w:rsidP="00D00F13">
            <w:pPr>
              <w:pStyle w:val="Comment"/>
              <w:rPr>
                <w:b/>
                <w:color w:val="auto"/>
              </w:rPr>
            </w:pPr>
            <w:r w:rsidRPr="003C3B3D">
              <w:rPr>
                <w:color w:val="auto"/>
              </w:rPr>
              <w:t>Descreva os procedimentos para a execução do teste.</w:t>
            </w:r>
          </w:p>
        </w:tc>
      </w:tr>
      <w:tr w:rsidR="00996FB9" w:rsidRPr="003C3B3D" w:rsidTr="00D00F13">
        <w:tc>
          <w:tcPr>
            <w:tcW w:w="9001" w:type="dxa"/>
            <w:gridSpan w:val="2"/>
          </w:tcPr>
          <w:p w:rsidR="00996FB9" w:rsidRPr="003C3B3D" w:rsidRDefault="00996FB9" w:rsidP="00D00F13">
            <w:pPr>
              <w:rPr>
                <w:b/>
              </w:rPr>
            </w:pPr>
            <w:r w:rsidRPr="003C3B3D">
              <w:rPr>
                <w:b/>
              </w:rPr>
              <w:t>Resultados:</w:t>
            </w:r>
          </w:p>
          <w:p w:rsidR="00996FB9" w:rsidRPr="003C3B3D" w:rsidRDefault="00996FB9" w:rsidP="00D00F13">
            <w:pPr>
              <w:pStyle w:val="Comment"/>
              <w:rPr>
                <w:b/>
                <w:color w:val="auto"/>
              </w:rPr>
            </w:pPr>
            <w:r w:rsidRPr="003C3B3D">
              <w:rPr>
                <w:color w:val="auto"/>
              </w:rPr>
              <w:lastRenderedPageBreak/>
              <w:t>Descreva os resultados obtidos ao final do teste.</w:t>
            </w:r>
          </w:p>
        </w:tc>
      </w:tr>
    </w:tbl>
    <w:p w:rsidR="00996FB9" w:rsidRPr="003C3B3D" w:rsidRDefault="00996FB9" w:rsidP="00D37017">
      <w:pPr>
        <w:pStyle w:val="Pargrafo"/>
        <w:rPr>
          <w:color w:val="auto"/>
        </w:rPr>
      </w:pPr>
    </w:p>
    <w:p w:rsidR="00996FB9" w:rsidRPr="003C3B3D" w:rsidRDefault="00996FB9" w:rsidP="00996FB9">
      <w:pPr>
        <w:pStyle w:val="Heading2"/>
        <w:rPr>
          <w:color w:val="auto"/>
        </w:rPr>
      </w:pPr>
      <w:bookmarkStart w:id="129" w:name="_Toc1549983"/>
      <w:bookmarkStart w:id="130" w:name="_Toc323734916"/>
      <w:bookmarkStart w:id="131" w:name="_Toc336968250"/>
      <w:r w:rsidRPr="003C3B3D">
        <w:rPr>
          <w:color w:val="auto"/>
        </w:rPr>
        <w:t xml:space="preserve">12.2 - Teste de </w:t>
      </w:r>
      <w:r w:rsidRPr="003C3B3D">
        <w:rPr>
          <w:i/>
          <w:color w:val="auto"/>
        </w:rPr>
        <w:t>Stress</w:t>
      </w:r>
      <w:bookmarkEnd w:id="129"/>
      <w:bookmarkEnd w:id="130"/>
      <w:bookmarkEnd w:id="131"/>
    </w:p>
    <w:p w:rsidR="00996FB9" w:rsidRPr="003C3B3D" w:rsidRDefault="00996FB9" w:rsidP="00996FB9">
      <w:pPr>
        <w:pStyle w:val="Pargrafo"/>
        <w:rPr>
          <w:color w:val="auto"/>
        </w:rPr>
      </w:pPr>
      <w:r w:rsidRPr="003C3B3D">
        <w:rPr>
          <w:color w:val="auto"/>
        </w:rPr>
        <w:t xml:space="preserve">Um tipo de teste da confiabilidade. Seu foco é assegurar que o sistema funciona como pretendido </w:t>
      </w:r>
      <w:proofErr w:type="gramStart"/>
      <w:r w:rsidRPr="003C3B3D">
        <w:rPr>
          <w:color w:val="auto"/>
        </w:rPr>
        <w:t>quando  circunstâncias</w:t>
      </w:r>
      <w:proofErr w:type="gramEnd"/>
      <w:r w:rsidRPr="003C3B3D">
        <w:rPr>
          <w:color w:val="auto"/>
        </w:rPr>
        <w:t xml:space="preserve"> anormais são encontradas. O teste de </w:t>
      </w:r>
      <w:r w:rsidRPr="003C3B3D">
        <w:rPr>
          <w:i/>
          <w:color w:val="auto"/>
        </w:rPr>
        <w:t xml:space="preserve">stress </w:t>
      </w:r>
      <w:r w:rsidRPr="003C3B3D">
        <w:rPr>
          <w:color w:val="auto"/>
        </w:rPr>
        <w:t>pode incluir memória insuficiente, serviços não disponíveis ou recursos compartilhados escassos.  Tipicamente, estes testes são executados para determinar quando falhas e m um grande volume e/ou dados.</w:t>
      </w:r>
    </w:p>
    <w:p w:rsidR="00996FB9" w:rsidRPr="003C3B3D" w:rsidRDefault="00996FB9" w:rsidP="00996FB9">
      <w:pPr>
        <w:pStyle w:val="Pargrafo"/>
        <w:rPr>
          <w:color w:val="auto"/>
        </w:rPr>
      </w:pPr>
      <w:r w:rsidRPr="003C3B3D">
        <w:rPr>
          <w:color w:val="auto"/>
        </w:rPr>
        <w:t>Inclua se necessário uma breve descrição sobre a aplicação do teste; o que será afetado ou influenciado por este documento.</w:t>
      </w:r>
    </w:p>
    <w:p w:rsidR="00996FB9" w:rsidRPr="003C3B3D" w:rsidRDefault="00996FB9" w:rsidP="00996FB9">
      <w:pPr>
        <w:pStyle w:val="Pargrafo"/>
        <w:rPr>
          <w:color w:val="auto"/>
        </w:rPr>
      </w:pPr>
      <w:r w:rsidRPr="003C3B3D">
        <w:rPr>
          <w:color w:val="auto"/>
        </w:rPr>
        <w:t>Inclua uma tabela para cada teste a ser realizado.</w:t>
      </w:r>
    </w:p>
    <w:p w:rsidR="00996FB9" w:rsidRPr="003C3B3D" w:rsidRDefault="00996FB9" w:rsidP="00996FB9">
      <w:pPr>
        <w:pStyle w:val="Caption"/>
        <w:keepNext/>
        <w:rPr>
          <w:color w:val="auto"/>
        </w:rPr>
      </w:pPr>
      <w:bookmarkStart w:id="132" w:name="_Toc330972313"/>
      <w:r w:rsidRPr="003C3B3D">
        <w:rPr>
          <w:color w:val="auto"/>
        </w:rPr>
        <w:t xml:space="preserve">Tabela </w:t>
      </w:r>
      <w:r w:rsidR="006222B7" w:rsidRPr="003C3B3D">
        <w:rPr>
          <w:color w:val="auto"/>
        </w:rPr>
        <w:fldChar w:fldCharType="begin"/>
      </w:r>
      <w:r w:rsidRPr="003C3B3D">
        <w:rPr>
          <w:color w:val="auto"/>
        </w:rPr>
        <w:instrText xml:space="preserve"> SEQ Tabela \* ARABIC </w:instrText>
      </w:r>
      <w:r w:rsidR="006222B7" w:rsidRPr="003C3B3D">
        <w:rPr>
          <w:color w:val="auto"/>
        </w:rPr>
        <w:fldChar w:fldCharType="separate"/>
      </w:r>
      <w:r w:rsidR="00C77BF1" w:rsidRPr="003C3B3D">
        <w:rPr>
          <w:noProof/>
          <w:color w:val="auto"/>
        </w:rPr>
        <w:t>7</w:t>
      </w:r>
      <w:r w:rsidR="006222B7" w:rsidRPr="003C3B3D">
        <w:rPr>
          <w:color w:val="auto"/>
        </w:rPr>
        <w:fldChar w:fldCharType="end"/>
      </w:r>
      <w:r w:rsidRPr="003C3B3D">
        <w:rPr>
          <w:color w:val="auto"/>
        </w:rPr>
        <w:t xml:space="preserve"> - Teste de Stress</w:t>
      </w:r>
      <w:bookmarkEnd w:id="1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92"/>
        <w:gridCol w:w="2992"/>
        <w:gridCol w:w="2994"/>
      </w:tblGrid>
      <w:tr w:rsidR="003C3B3D" w:rsidRPr="003C3B3D" w:rsidTr="00996FB9">
        <w:tc>
          <w:tcPr>
            <w:tcW w:w="2992" w:type="dxa"/>
          </w:tcPr>
          <w:p w:rsidR="00996FB9" w:rsidRPr="003C3B3D" w:rsidRDefault="00996FB9" w:rsidP="00D00F13">
            <w:pPr>
              <w:rPr>
                <w:b/>
              </w:rPr>
            </w:pPr>
            <w:r w:rsidRPr="003C3B3D">
              <w:rPr>
                <w:b/>
              </w:rPr>
              <w:t xml:space="preserve">Responsável: </w:t>
            </w:r>
          </w:p>
          <w:p w:rsidR="00996FB9" w:rsidRPr="003C3B3D" w:rsidRDefault="00996FB9" w:rsidP="00D00F13">
            <w:r w:rsidRPr="003C3B3D">
              <w:rPr>
                <w:i/>
              </w:rPr>
              <w:t>Inclua o nome da pessoa responsável pela execução do teste</w:t>
            </w:r>
          </w:p>
        </w:tc>
        <w:tc>
          <w:tcPr>
            <w:tcW w:w="2992" w:type="dxa"/>
          </w:tcPr>
          <w:p w:rsidR="00996FB9" w:rsidRPr="003C3B3D" w:rsidRDefault="00996FB9" w:rsidP="00D00F13">
            <w:pPr>
              <w:rPr>
                <w:b/>
              </w:rPr>
            </w:pPr>
            <w:r w:rsidRPr="003C3B3D">
              <w:rPr>
                <w:b/>
              </w:rPr>
              <w:t xml:space="preserve">Início: </w:t>
            </w:r>
          </w:p>
          <w:p w:rsidR="00996FB9" w:rsidRPr="003C3B3D" w:rsidRDefault="00996FB9" w:rsidP="00D00F13">
            <w:pPr>
              <w:pStyle w:val="Comment"/>
              <w:rPr>
                <w:color w:val="auto"/>
              </w:rPr>
            </w:pPr>
            <w:r w:rsidRPr="003C3B3D">
              <w:rPr>
                <w:color w:val="auto"/>
              </w:rPr>
              <w:t>Inclua</w:t>
            </w:r>
            <w:r w:rsidRPr="003C3B3D">
              <w:rPr>
                <w:b/>
                <w:color w:val="auto"/>
              </w:rPr>
              <w:t xml:space="preserve"> </w:t>
            </w:r>
            <w:r w:rsidRPr="003C3B3D">
              <w:rPr>
                <w:color w:val="auto"/>
              </w:rPr>
              <w:t xml:space="preserve">a data e a hora de início do teste no formato </w:t>
            </w:r>
            <w:proofErr w:type="spellStart"/>
            <w:r w:rsidRPr="003C3B3D">
              <w:rPr>
                <w:color w:val="auto"/>
              </w:rPr>
              <w:t>dd</w:t>
            </w:r>
            <w:proofErr w:type="spellEnd"/>
            <w:r w:rsidRPr="003C3B3D">
              <w:rPr>
                <w:color w:val="auto"/>
              </w:rPr>
              <w:t xml:space="preserve">/mm/aa – </w:t>
            </w:r>
            <w:proofErr w:type="spellStart"/>
            <w:r w:rsidRPr="003C3B3D">
              <w:rPr>
                <w:color w:val="auto"/>
              </w:rPr>
              <w:t>hh:mm</w:t>
            </w:r>
            <w:proofErr w:type="spellEnd"/>
          </w:p>
        </w:tc>
        <w:tc>
          <w:tcPr>
            <w:tcW w:w="2994" w:type="dxa"/>
          </w:tcPr>
          <w:p w:rsidR="00996FB9" w:rsidRPr="003C3B3D" w:rsidRDefault="00996FB9" w:rsidP="00D00F13">
            <w:pPr>
              <w:rPr>
                <w:b/>
              </w:rPr>
            </w:pPr>
            <w:r w:rsidRPr="003C3B3D">
              <w:rPr>
                <w:b/>
              </w:rPr>
              <w:t>Final:</w:t>
            </w:r>
          </w:p>
          <w:p w:rsidR="00996FB9" w:rsidRPr="003C3B3D" w:rsidRDefault="00996FB9" w:rsidP="00D00F13">
            <w:pPr>
              <w:pStyle w:val="Comment"/>
              <w:rPr>
                <w:color w:val="auto"/>
              </w:rPr>
            </w:pPr>
            <w:r w:rsidRPr="003C3B3D">
              <w:rPr>
                <w:color w:val="auto"/>
              </w:rPr>
              <w:t>Inclua</w:t>
            </w:r>
            <w:r w:rsidRPr="003C3B3D">
              <w:rPr>
                <w:b/>
                <w:color w:val="auto"/>
              </w:rPr>
              <w:t xml:space="preserve"> </w:t>
            </w:r>
            <w:r w:rsidRPr="003C3B3D">
              <w:rPr>
                <w:color w:val="auto"/>
              </w:rPr>
              <w:t xml:space="preserve">a data e a hora final do teste no formato </w:t>
            </w:r>
            <w:proofErr w:type="spellStart"/>
            <w:r w:rsidRPr="003C3B3D">
              <w:rPr>
                <w:color w:val="auto"/>
              </w:rPr>
              <w:t>dd</w:t>
            </w:r>
            <w:proofErr w:type="spellEnd"/>
            <w:r w:rsidRPr="003C3B3D">
              <w:rPr>
                <w:color w:val="auto"/>
              </w:rPr>
              <w:t xml:space="preserve">/mm/aa – </w:t>
            </w:r>
            <w:proofErr w:type="spellStart"/>
            <w:r w:rsidRPr="003C3B3D">
              <w:rPr>
                <w:color w:val="auto"/>
              </w:rPr>
              <w:t>hh:mm</w:t>
            </w:r>
            <w:proofErr w:type="spellEnd"/>
          </w:p>
        </w:tc>
      </w:tr>
      <w:tr w:rsidR="003C3B3D" w:rsidRPr="003C3B3D" w:rsidTr="00D00F13">
        <w:tc>
          <w:tcPr>
            <w:tcW w:w="8978" w:type="dxa"/>
            <w:gridSpan w:val="3"/>
          </w:tcPr>
          <w:p w:rsidR="00996FB9" w:rsidRPr="003C3B3D" w:rsidRDefault="00996FB9" w:rsidP="00D00F13">
            <w:pPr>
              <w:rPr>
                <w:b/>
              </w:rPr>
            </w:pPr>
            <w:r w:rsidRPr="003C3B3D">
              <w:rPr>
                <w:b/>
              </w:rPr>
              <w:t>Recursos necessários:</w:t>
            </w:r>
          </w:p>
          <w:p w:rsidR="00996FB9" w:rsidRPr="003C3B3D" w:rsidRDefault="00996FB9" w:rsidP="00D00F13">
            <w:pPr>
              <w:pStyle w:val="Comment"/>
              <w:rPr>
                <w:b/>
                <w:color w:val="auto"/>
              </w:rPr>
            </w:pPr>
            <w:r w:rsidRPr="003C3B3D">
              <w:rPr>
                <w:color w:val="auto"/>
              </w:rPr>
              <w:t>Inclua a especificação de hardware e software da(s) máquina(s) envolvida(s) no teste. É interessante desenvolver um programa de teste especialmente para este fim, o nome do programa poderá ser o mesmo do componente a ser testado acrescido da palavra “</w:t>
            </w:r>
            <w:proofErr w:type="spellStart"/>
            <w:r w:rsidRPr="003C3B3D">
              <w:rPr>
                <w:color w:val="auto"/>
              </w:rPr>
              <w:t>Tester</w:t>
            </w:r>
            <w:proofErr w:type="spellEnd"/>
            <w:r w:rsidRPr="003C3B3D">
              <w:rPr>
                <w:color w:val="auto"/>
              </w:rPr>
              <w:t xml:space="preserve">”. </w:t>
            </w:r>
          </w:p>
        </w:tc>
      </w:tr>
      <w:tr w:rsidR="003C3B3D" w:rsidRPr="003C3B3D" w:rsidTr="00996FB9">
        <w:tc>
          <w:tcPr>
            <w:tcW w:w="2992" w:type="dxa"/>
          </w:tcPr>
          <w:p w:rsidR="00996FB9" w:rsidRPr="003C3B3D" w:rsidRDefault="00996FB9" w:rsidP="00D00F13">
            <w:pPr>
              <w:jc w:val="center"/>
            </w:pPr>
            <w:r w:rsidRPr="003C3B3D">
              <w:rPr>
                <w:b/>
                <w:i/>
              </w:rPr>
              <w:t>Hardware</w:t>
            </w:r>
          </w:p>
        </w:tc>
        <w:tc>
          <w:tcPr>
            <w:tcW w:w="2992" w:type="dxa"/>
          </w:tcPr>
          <w:p w:rsidR="00996FB9" w:rsidRPr="003C3B3D" w:rsidRDefault="00996FB9" w:rsidP="00D00F13">
            <w:pPr>
              <w:jc w:val="center"/>
            </w:pPr>
            <w:r w:rsidRPr="003C3B3D">
              <w:rPr>
                <w:b/>
              </w:rPr>
              <w:t>Configuração</w:t>
            </w:r>
          </w:p>
        </w:tc>
        <w:tc>
          <w:tcPr>
            <w:tcW w:w="2994" w:type="dxa"/>
          </w:tcPr>
          <w:p w:rsidR="00996FB9" w:rsidRPr="003C3B3D" w:rsidRDefault="00996FB9" w:rsidP="00D00F13">
            <w:pPr>
              <w:jc w:val="center"/>
            </w:pPr>
            <w:r w:rsidRPr="003C3B3D">
              <w:rPr>
                <w:b/>
                <w:i/>
              </w:rPr>
              <w:t>Software</w:t>
            </w:r>
          </w:p>
        </w:tc>
      </w:tr>
      <w:tr w:rsidR="003C3B3D" w:rsidRPr="003C3B3D" w:rsidTr="00996FB9">
        <w:tc>
          <w:tcPr>
            <w:tcW w:w="2992" w:type="dxa"/>
          </w:tcPr>
          <w:p w:rsidR="00996FB9" w:rsidRPr="003C3B3D" w:rsidRDefault="00996FB9" w:rsidP="00D00F13"/>
        </w:tc>
        <w:tc>
          <w:tcPr>
            <w:tcW w:w="2992" w:type="dxa"/>
          </w:tcPr>
          <w:p w:rsidR="00996FB9" w:rsidRPr="003C3B3D" w:rsidRDefault="00996FB9" w:rsidP="00D00F13"/>
        </w:tc>
        <w:tc>
          <w:tcPr>
            <w:tcW w:w="2994" w:type="dxa"/>
          </w:tcPr>
          <w:p w:rsidR="00996FB9" w:rsidRPr="003C3B3D" w:rsidRDefault="00996FB9" w:rsidP="00D00F13"/>
        </w:tc>
      </w:tr>
      <w:tr w:rsidR="003C3B3D" w:rsidRPr="003C3B3D" w:rsidTr="00996FB9">
        <w:tc>
          <w:tcPr>
            <w:tcW w:w="2992" w:type="dxa"/>
          </w:tcPr>
          <w:p w:rsidR="00996FB9" w:rsidRPr="003C3B3D" w:rsidRDefault="00996FB9" w:rsidP="00D00F13"/>
        </w:tc>
        <w:tc>
          <w:tcPr>
            <w:tcW w:w="2992" w:type="dxa"/>
          </w:tcPr>
          <w:p w:rsidR="00996FB9" w:rsidRPr="003C3B3D" w:rsidRDefault="00996FB9" w:rsidP="00D00F13"/>
        </w:tc>
        <w:tc>
          <w:tcPr>
            <w:tcW w:w="2994" w:type="dxa"/>
          </w:tcPr>
          <w:p w:rsidR="00996FB9" w:rsidRPr="003C3B3D" w:rsidRDefault="00996FB9" w:rsidP="00D00F13"/>
        </w:tc>
      </w:tr>
      <w:tr w:rsidR="003C3B3D" w:rsidRPr="003C3B3D" w:rsidTr="00D00F13">
        <w:tc>
          <w:tcPr>
            <w:tcW w:w="8978" w:type="dxa"/>
            <w:gridSpan w:val="3"/>
          </w:tcPr>
          <w:p w:rsidR="00996FB9" w:rsidRPr="003C3B3D" w:rsidRDefault="00996FB9" w:rsidP="00D00F13">
            <w:pPr>
              <w:rPr>
                <w:b/>
              </w:rPr>
            </w:pPr>
            <w:r w:rsidRPr="003C3B3D">
              <w:rPr>
                <w:b/>
              </w:rPr>
              <w:t>Procedimentos:</w:t>
            </w:r>
          </w:p>
          <w:p w:rsidR="00996FB9" w:rsidRPr="003C3B3D" w:rsidRDefault="00996FB9" w:rsidP="00D00F13">
            <w:pPr>
              <w:pStyle w:val="Comment"/>
              <w:rPr>
                <w:color w:val="auto"/>
              </w:rPr>
            </w:pPr>
            <w:r w:rsidRPr="003C3B3D">
              <w:rPr>
                <w:color w:val="auto"/>
              </w:rPr>
              <w:t>Descreva os procedimentos para a execução do teste.</w:t>
            </w:r>
          </w:p>
          <w:p w:rsidR="00996FB9" w:rsidRPr="003C3B3D" w:rsidRDefault="00996FB9" w:rsidP="00D00F13"/>
        </w:tc>
      </w:tr>
      <w:tr w:rsidR="00996FB9" w:rsidRPr="003C3B3D" w:rsidTr="00D00F13">
        <w:tc>
          <w:tcPr>
            <w:tcW w:w="8978" w:type="dxa"/>
            <w:gridSpan w:val="3"/>
          </w:tcPr>
          <w:p w:rsidR="00996FB9" w:rsidRPr="003C3B3D" w:rsidRDefault="00996FB9" w:rsidP="00D00F13">
            <w:pPr>
              <w:rPr>
                <w:b/>
              </w:rPr>
            </w:pPr>
            <w:r w:rsidRPr="003C3B3D">
              <w:rPr>
                <w:b/>
              </w:rPr>
              <w:t>Resultados:</w:t>
            </w:r>
          </w:p>
          <w:p w:rsidR="00996FB9" w:rsidRPr="003C3B3D" w:rsidRDefault="00996FB9" w:rsidP="00D00F13">
            <w:pPr>
              <w:pStyle w:val="Comment"/>
              <w:rPr>
                <w:color w:val="auto"/>
              </w:rPr>
            </w:pPr>
            <w:r w:rsidRPr="003C3B3D">
              <w:rPr>
                <w:color w:val="auto"/>
              </w:rPr>
              <w:t>Descreva os resultados obtidos ao final do teste.</w:t>
            </w:r>
          </w:p>
          <w:p w:rsidR="00996FB9" w:rsidRPr="003C3B3D" w:rsidRDefault="00996FB9" w:rsidP="00D00F13"/>
        </w:tc>
      </w:tr>
    </w:tbl>
    <w:p w:rsidR="00996FB9" w:rsidRPr="003C3B3D" w:rsidRDefault="00996FB9" w:rsidP="00D37017">
      <w:pPr>
        <w:pStyle w:val="Pargrafo"/>
        <w:rPr>
          <w:color w:val="auto"/>
        </w:rPr>
      </w:pPr>
    </w:p>
    <w:p w:rsidR="00996FB9" w:rsidRPr="003C3B3D" w:rsidRDefault="00996FB9" w:rsidP="00996FB9">
      <w:pPr>
        <w:pStyle w:val="Heading2"/>
        <w:rPr>
          <w:color w:val="auto"/>
        </w:rPr>
      </w:pPr>
      <w:bookmarkStart w:id="133" w:name="_Toc1549984"/>
      <w:bookmarkStart w:id="134" w:name="_Toc323734917"/>
      <w:bookmarkStart w:id="135" w:name="_Toc336968251"/>
      <w:r w:rsidRPr="003C3B3D">
        <w:rPr>
          <w:color w:val="auto"/>
        </w:rPr>
        <w:t>12.3 - Teste de Funcionalidade</w:t>
      </w:r>
      <w:bookmarkEnd w:id="133"/>
      <w:bookmarkEnd w:id="134"/>
      <w:bookmarkEnd w:id="135"/>
    </w:p>
    <w:p w:rsidR="00996FB9" w:rsidRPr="003C3B3D" w:rsidRDefault="00996FB9" w:rsidP="00996FB9">
      <w:pPr>
        <w:pStyle w:val="Pargrafo"/>
        <w:rPr>
          <w:color w:val="auto"/>
        </w:rPr>
      </w:pPr>
      <w:r w:rsidRPr="003C3B3D">
        <w:rPr>
          <w:color w:val="auto"/>
        </w:rPr>
        <w:t xml:space="preserve">Seu foco é verificar se o </w:t>
      </w:r>
      <w:proofErr w:type="gramStart"/>
      <w:r w:rsidRPr="003C3B3D">
        <w:rPr>
          <w:color w:val="auto"/>
        </w:rPr>
        <w:t>componente  funciona</w:t>
      </w:r>
      <w:proofErr w:type="gramEnd"/>
      <w:r w:rsidRPr="003C3B3D">
        <w:rPr>
          <w:color w:val="auto"/>
        </w:rPr>
        <w:t xml:space="preserve"> como pretendido. </w:t>
      </w:r>
    </w:p>
    <w:p w:rsidR="00996FB9" w:rsidRPr="003C3B3D" w:rsidRDefault="00996FB9" w:rsidP="00996FB9">
      <w:pPr>
        <w:pStyle w:val="Pargrafo"/>
        <w:rPr>
          <w:color w:val="auto"/>
        </w:rPr>
      </w:pPr>
      <w:r w:rsidRPr="003C3B3D">
        <w:rPr>
          <w:color w:val="auto"/>
        </w:rPr>
        <w:lastRenderedPageBreak/>
        <w:t>Inclua se necessário uma breve descrição sobre a aplicação do teste; o que será afetado ou influenciado por este documento.</w:t>
      </w:r>
    </w:p>
    <w:p w:rsidR="00996FB9" w:rsidRPr="003C3B3D" w:rsidRDefault="00C77BF1" w:rsidP="00623AA7">
      <w:pPr>
        <w:pStyle w:val="Heading3"/>
        <w:rPr>
          <w:color w:val="auto"/>
        </w:rPr>
      </w:pPr>
      <w:bookmarkStart w:id="136" w:name="_Toc1549985"/>
      <w:bookmarkStart w:id="137" w:name="_Toc323734918"/>
      <w:bookmarkStart w:id="138" w:name="_Toc336968252"/>
      <w:r w:rsidRPr="003C3B3D">
        <w:rPr>
          <w:color w:val="auto"/>
        </w:rPr>
        <w:t xml:space="preserve">12.3.1 - </w:t>
      </w:r>
      <w:r w:rsidR="00996FB9" w:rsidRPr="003C3B3D">
        <w:rPr>
          <w:color w:val="auto"/>
        </w:rPr>
        <w:t>Teste de funcionalidade do Fluxo de Evento Principal</w:t>
      </w:r>
      <w:bookmarkEnd w:id="136"/>
      <w:bookmarkEnd w:id="137"/>
      <w:bookmarkEnd w:id="138"/>
    </w:p>
    <w:p w:rsidR="00996FB9" w:rsidRPr="003C3B3D" w:rsidRDefault="00996FB9" w:rsidP="00D00F13">
      <w:pPr>
        <w:pStyle w:val="Pargrafo"/>
        <w:rPr>
          <w:color w:val="auto"/>
        </w:rPr>
      </w:pPr>
      <w:r w:rsidRPr="003C3B3D">
        <w:rPr>
          <w:color w:val="auto"/>
        </w:rPr>
        <w:t>Para executar o teste utiliza-se o fluxo de evento principal, completando a tabela abaixo:</w:t>
      </w:r>
    </w:p>
    <w:p w:rsidR="00996FB9" w:rsidRPr="003C3B3D" w:rsidRDefault="00996FB9" w:rsidP="00996FB9"/>
    <w:p w:rsidR="00D00F13" w:rsidRPr="003C3B3D" w:rsidRDefault="00D00F13" w:rsidP="00D00F13">
      <w:pPr>
        <w:pStyle w:val="Caption"/>
        <w:keepNext/>
        <w:rPr>
          <w:color w:val="auto"/>
        </w:rPr>
      </w:pPr>
      <w:bookmarkStart w:id="139" w:name="_Toc330972314"/>
      <w:r w:rsidRPr="003C3B3D">
        <w:rPr>
          <w:color w:val="auto"/>
        </w:rPr>
        <w:t xml:space="preserve">Tabela </w:t>
      </w:r>
      <w:r w:rsidR="006222B7" w:rsidRPr="003C3B3D">
        <w:rPr>
          <w:color w:val="auto"/>
        </w:rPr>
        <w:fldChar w:fldCharType="begin"/>
      </w:r>
      <w:r w:rsidRPr="003C3B3D">
        <w:rPr>
          <w:color w:val="auto"/>
        </w:rPr>
        <w:instrText xml:space="preserve"> SEQ Tabela \* ARABIC </w:instrText>
      </w:r>
      <w:r w:rsidR="006222B7" w:rsidRPr="003C3B3D">
        <w:rPr>
          <w:color w:val="auto"/>
        </w:rPr>
        <w:fldChar w:fldCharType="separate"/>
      </w:r>
      <w:r w:rsidR="00C77BF1" w:rsidRPr="003C3B3D">
        <w:rPr>
          <w:noProof/>
          <w:color w:val="auto"/>
        </w:rPr>
        <w:t>8</w:t>
      </w:r>
      <w:r w:rsidR="006222B7" w:rsidRPr="003C3B3D">
        <w:rPr>
          <w:color w:val="auto"/>
        </w:rPr>
        <w:fldChar w:fldCharType="end"/>
      </w:r>
      <w:r w:rsidRPr="003C3B3D">
        <w:rPr>
          <w:color w:val="auto"/>
        </w:rPr>
        <w:t xml:space="preserve"> - Teste Funcional</w:t>
      </w:r>
      <w:r w:rsidR="006E7BA2" w:rsidRPr="003C3B3D">
        <w:rPr>
          <w:color w:val="auto"/>
        </w:rPr>
        <w:t xml:space="preserve"> do Fluxo Principal</w:t>
      </w:r>
      <w:r w:rsidRPr="003C3B3D">
        <w:rPr>
          <w:color w:val="auto"/>
        </w:rPr>
        <w:t xml:space="preserve">: </w:t>
      </w:r>
      <w:r w:rsidRPr="003C3B3D">
        <w:rPr>
          <w:b w:val="0"/>
          <w:color w:val="auto"/>
        </w:rPr>
        <w:t>caso de teste</w:t>
      </w:r>
      <w:bookmarkEnd w:id="1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92"/>
        <w:gridCol w:w="1780"/>
        <w:gridCol w:w="1212"/>
        <w:gridCol w:w="3017"/>
      </w:tblGrid>
      <w:tr w:rsidR="003C3B3D" w:rsidRPr="003C3B3D" w:rsidTr="00D00F13">
        <w:tc>
          <w:tcPr>
            <w:tcW w:w="4772" w:type="dxa"/>
            <w:gridSpan w:val="2"/>
          </w:tcPr>
          <w:p w:rsidR="00996FB9" w:rsidRPr="003C3B3D" w:rsidRDefault="00996FB9" w:rsidP="00D00F13">
            <w:pPr>
              <w:rPr>
                <w:b/>
              </w:rPr>
            </w:pPr>
            <w:r w:rsidRPr="003C3B3D">
              <w:rPr>
                <w:b/>
              </w:rPr>
              <w:t>Responsável:</w:t>
            </w:r>
          </w:p>
          <w:p w:rsidR="00996FB9" w:rsidRPr="003C3B3D" w:rsidRDefault="00996FB9" w:rsidP="00D00F13">
            <w:r w:rsidRPr="003C3B3D">
              <w:rPr>
                <w:i/>
              </w:rPr>
              <w:t>Inclua o nome da pessoa responsável pela execução do teste</w:t>
            </w:r>
          </w:p>
        </w:tc>
        <w:tc>
          <w:tcPr>
            <w:tcW w:w="4229" w:type="dxa"/>
            <w:gridSpan w:val="2"/>
          </w:tcPr>
          <w:p w:rsidR="00996FB9" w:rsidRPr="003C3B3D" w:rsidRDefault="00996FB9" w:rsidP="00D00F13">
            <w:pPr>
              <w:rPr>
                <w:b/>
              </w:rPr>
            </w:pPr>
            <w:r w:rsidRPr="003C3B3D">
              <w:rPr>
                <w:b/>
              </w:rPr>
              <w:t>Data:</w:t>
            </w:r>
          </w:p>
          <w:p w:rsidR="00996FB9" w:rsidRPr="003C3B3D" w:rsidRDefault="00996FB9" w:rsidP="00D00F13">
            <w:pPr>
              <w:pStyle w:val="Comment"/>
              <w:rPr>
                <w:color w:val="auto"/>
              </w:rPr>
            </w:pPr>
            <w:r w:rsidRPr="003C3B3D">
              <w:rPr>
                <w:color w:val="auto"/>
              </w:rPr>
              <w:t xml:space="preserve">Inclua a data de execução do teste no formato </w:t>
            </w:r>
            <w:proofErr w:type="spellStart"/>
            <w:r w:rsidRPr="003C3B3D">
              <w:rPr>
                <w:color w:val="auto"/>
              </w:rPr>
              <w:t>dd</w:t>
            </w:r>
            <w:proofErr w:type="spellEnd"/>
            <w:r w:rsidRPr="003C3B3D">
              <w:rPr>
                <w:color w:val="auto"/>
              </w:rPr>
              <w:t>/mm/aa</w:t>
            </w:r>
          </w:p>
        </w:tc>
      </w:tr>
      <w:tr w:rsidR="003C3B3D" w:rsidRPr="003C3B3D" w:rsidTr="00D00F13">
        <w:tc>
          <w:tcPr>
            <w:tcW w:w="9001" w:type="dxa"/>
            <w:gridSpan w:val="4"/>
          </w:tcPr>
          <w:p w:rsidR="00996FB9" w:rsidRPr="003C3B3D" w:rsidRDefault="00996FB9" w:rsidP="00D00F13">
            <w:pPr>
              <w:rPr>
                <w:b/>
              </w:rPr>
            </w:pPr>
            <w:r w:rsidRPr="003C3B3D">
              <w:rPr>
                <w:b/>
              </w:rPr>
              <w:t>Recursos necessários:</w:t>
            </w:r>
          </w:p>
          <w:p w:rsidR="00996FB9" w:rsidRPr="003C3B3D" w:rsidRDefault="00996FB9" w:rsidP="00D00F13">
            <w:pPr>
              <w:pStyle w:val="Comment"/>
              <w:rPr>
                <w:color w:val="auto"/>
              </w:rPr>
            </w:pPr>
            <w:r w:rsidRPr="003C3B3D">
              <w:rPr>
                <w:color w:val="auto"/>
              </w:rPr>
              <w:t xml:space="preserve">Inclua a especificação de hardware e software da(s) máquina(s) envolvida(s) no teste. </w:t>
            </w:r>
          </w:p>
          <w:p w:rsidR="00996FB9" w:rsidRPr="003C3B3D" w:rsidRDefault="00996FB9" w:rsidP="00D00F13">
            <w:pPr>
              <w:pStyle w:val="Comment"/>
              <w:rPr>
                <w:b/>
                <w:color w:val="auto"/>
              </w:rPr>
            </w:pPr>
            <w:r w:rsidRPr="003C3B3D">
              <w:rPr>
                <w:color w:val="auto"/>
              </w:rPr>
              <w:t>O programa de teste deve ser incluído na coluna relacionada ao Software.</w:t>
            </w:r>
          </w:p>
        </w:tc>
      </w:tr>
      <w:tr w:rsidR="003C3B3D" w:rsidRPr="003C3B3D" w:rsidTr="00D00F13">
        <w:tc>
          <w:tcPr>
            <w:tcW w:w="2992" w:type="dxa"/>
          </w:tcPr>
          <w:p w:rsidR="00996FB9" w:rsidRPr="003C3B3D" w:rsidRDefault="00996FB9" w:rsidP="00D00F13">
            <w:pPr>
              <w:jc w:val="center"/>
            </w:pPr>
            <w:r w:rsidRPr="003C3B3D">
              <w:rPr>
                <w:b/>
                <w:i/>
              </w:rPr>
              <w:t>Hardware</w:t>
            </w:r>
          </w:p>
        </w:tc>
        <w:tc>
          <w:tcPr>
            <w:tcW w:w="2992" w:type="dxa"/>
            <w:gridSpan w:val="2"/>
          </w:tcPr>
          <w:p w:rsidR="00996FB9" w:rsidRPr="003C3B3D" w:rsidRDefault="00996FB9" w:rsidP="00D00F13">
            <w:pPr>
              <w:jc w:val="center"/>
            </w:pPr>
            <w:r w:rsidRPr="003C3B3D">
              <w:rPr>
                <w:b/>
              </w:rPr>
              <w:t>Configuração</w:t>
            </w:r>
          </w:p>
        </w:tc>
        <w:tc>
          <w:tcPr>
            <w:tcW w:w="3017" w:type="dxa"/>
          </w:tcPr>
          <w:p w:rsidR="00996FB9" w:rsidRPr="003C3B3D" w:rsidRDefault="00996FB9" w:rsidP="00D00F13">
            <w:pPr>
              <w:jc w:val="center"/>
            </w:pPr>
            <w:r w:rsidRPr="003C3B3D">
              <w:rPr>
                <w:b/>
                <w:i/>
              </w:rPr>
              <w:t>Software</w:t>
            </w:r>
          </w:p>
        </w:tc>
      </w:tr>
      <w:tr w:rsidR="003C3B3D" w:rsidRPr="003C3B3D" w:rsidTr="00D00F13">
        <w:tc>
          <w:tcPr>
            <w:tcW w:w="2992" w:type="dxa"/>
          </w:tcPr>
          <w:p w:rsidR="00996FB9" w:rsidRPr="003C3B3D" w:rsidRDefault="00996FB9" w:rsidP="00D00F13"/>
        </w:tc>
        <w:tc>
          <w:tcPr>
            <w:tcW w:w="2992" w:type="dxa"/>
            <w:gridSpan w:val="2"/>
          </w:tcPr>
          <w:p w:rsidR="00996FB9" w:rsidRPr="003C3B3D" w:rsidRDefault="00996FB9" w:rsidP="00D00F13"/>
        </w:tc>
        <w:tc>
          <w:tcPr>
            <w:tcW w:w="3017" w:type="dxa"/>
          </w:tcPr>
          <w:p w:rsidR="00996FB9" w:rsidRPr="003C3B3D" w:rsidRDefault="00996FB9" w:rsidP="00D00F13"/>
        </w:tc>
      </w:tr>
      <w:tr w:rsidR="003C3B3D" w:rsidRPr="003C3B3D" w:rsidTr="00D00F13">
        <w:tc>
          <w:tcPr>
            <w:tcW w:w="2992" w:type="dxa"/>
          </w:tcPr>
          <w:p w:rsidR="00996FB9" w:rsidRPr="003C3B3D" w:rsidRDefault="00996FB9" w:rsidP="00D00F13"/>
        </w:tc>
        <w:tc>
          <w:tcPr>
            <w:tcW w:w="2992" w:type="dxa"/>
            <w:gridSpan w:val="2"/>
          </w:tcPr>
          <w:p w:rsidR="00996FB9" w:rsidRPr="003C3B3D" w:rsidRDefault="00996FB9" w:rsidP="00D00F13"/>
        </w:tc>
        <w:tc>
          <w:tcPr>
            <w:tcW w:w="3017" w:type="dxa"/>
          </w:tcPr>
          <w:p w:rsidR="00996FB9" w:rsidRPr="003C3B3D" w:rsidRDefault="00996FB9" w:rsidP="00D00F13"/>
        </w:tc>
      </w:tr>
      <w:tr w:rsidR="003C3B3D" w:rsidRPr="003C3B3D" w:rsidTr="00D00F13">
        <w:tc>
          <w:tcPr>
            <w:tcW w:w="9001" w:type="dxa"/>
            <w:gridSpan w:val="4"/>
          </w:tcPr>
          <w:p w:rsidR="00996FB9" w:rsidRPr="003C3B3D" w:rsidRDefault="00996FB9" w:rsidP="00D00F13">
            <w:pPr>
              <w:rPr>
                <w:b/>
              </w:rPr>
            </w:pPr>
            <w:r w:rsidRPr="003C3B3D">
              <w:rPr>
                <w:b/>
              </w:rPr>
              <w:t>Procedimentos:</w:t>
            </w:r>
          </w:p>
          <w:p w:rsidR="00996FB9" w:rsidRPr="003C3B3D" w:rsidRDefault="00996FB9" w:rsidP="00D00F13">
            <w:pPr>
              <w:pStyle w:val="Comment"/>
              <w:rPr>
                <w:color w:val="auto"/>
              </w:rPr>
            </w:pPr>
            <w:r w:rsidRPr="003C3B3D">
              <w:rPr>
                <w:color w:val="auto"/>
              </w:rPr>
              <w:t xml:space="preserve">Descreva os procedimentos para a execução do teste. </w:t>
            </w:r>
          </w:p>
          <w:p w:rsidR="00996FB9" w:rsidRPr="003C3B3D" w:rsidRDefault="00996FB9" w:rsidP="00D00F13"/>
        </w:tc>
      </w:tr>
      <w:tr w:rsidR="003C3B3D" w:rsidRPr="003C3B3D" w:rsidTr="00D00F13">
        <w:tc>
          <w:tcPr>
            <w:tcW w:w="9001" w:type="dxa"/>
            <w:gridSpan w:val="4"/>
          </w:tcPr>
          <w:p w:rsidR="00996FB9" w:rsidRPr="003C3B3D" w:rsidRDefault="00996FB9" w:rsidP="00D00F13">
            <w:pPr>
              <w:rPr>
                <w:b/>
              </w:rPr>
            </w:pPr>
            <w:r w:rsidRPr="003C3B3D">
              <w:rPr>
                <w:b/>
              </w:rPr>
              <w:t>Resultados:</w:t>
            </w:r>
          </w:p>
          <w:p w:rsidR="00996FB9" w:rsidRPr="003C3B3D" w:rsidRDefault="00996FB9" w:rsidP="00D00F13">
            <w:pPr>
              <w:pStyle w:val="Comment"/>
              <w:rPr>
                <w:color w:val="auto"/>
              </w:rPr>
            </w:pPr>
            <w:r w:rsidRPr="003C3B3D">
              <w:rPr>
                <w:color w:val="auto"/>
              </w:rPr>
              <w:t>Descreva os resultados obtidos ao final do teste.</w:t>
            </w:r>
          </w:p>
          <w:p w:rsidR="00996FB9" w:rsidRPr="003C3B3D" w:rsidRDefault="00996FB9" w:rsidP="00D00F13"/>
        </w:tc>
      </w:tr>
    </w:tbl>
    <w:p w:rsidR="00996FB9" w:rsidRPr="003C3B3D" w:rsidRDefault="00C77BF1" w:rsidP="00623AA7">
      <w:pPr>
        <w:pStyle w:val="Heading3"/>
        <w:rPr>
          <w:color w:val="auto"/>
        </w:rPr>
      </w:pPr>
      <w:bookmarkStart w:id="140" w:name="_Toc1549986"/>
      <w:bookmarkStart w:id="141" w:name="_Toc323734919"/>
      <w:bookmarkStart w:id="142" w:name="_Toc336968253"/>
      <w:r w:rsidRPr="003C3B3D">
        <w:rPr>
          <w:color w:val="auto"/>
        </w:rPr>
        <w:t xml:space="preserve">12.3.2 - </w:t>
      </w:r>
      <w:r w:rsidR="00996FB9" w:rsidRPr="003C3B3D">
        <w:rPr>
          <w:color w:val="auto"/>
        </w:rPr>
        <w:t>Teste de funcionalidade do Fluxo de Evento Alternativo [N]</w:t>
      </w:r>
      <w:bookmarkEnd w:id="140"/>
      <w:bookmarkEnd w:id="141"/>
      <w:bookmarkEnd w:id="142"/>
    </w:p>
    <w:p w:rsidR="00996FB9" w:rsidRPr="003C3B3D" w:rsidRDefault="00996FB9" w:rsidP="00D00F13">
      <w:pPr>
        <w:pStyle w:val="Pargrafo"/>
        <w:rPr>
          <w:color w:val="auto"/>
        </w:rPr>
      </w:pPr>
      <w:r w:rsidRPr="003C3B3D">
        <w:rPr>
          <w:color w:val="auto"/>
        </w:rPr>
        <w:t>Para executar o teste utiliza-se o fluxo de evento alternativo [1 a n], onde para cada fluxo alternativo cria-se uma nova tabela:</w:t>
      </w:r>
    </w:p>
    <w:p w:rsidR="00C77BF1" w:rsidRPr="003C3B3D" w:rsidRDefault="00C77BF1" w:rsidP="00C77BF1">
      <w:pPr>
        <w:pStyle w:val="Caption"/>
        <w:keepNext/>
        <w:rPr>
          <w:color w:val="auto"/>
        </w:rPr>
      </w:pPr>
      <w:bookmarkStart w:id="143" w:name="_Toc330972315"/>
      <w:r w:rsidRPr="003C3B3D">
        <w:rPr>
          <w:color w:val="auto"/>
        </w:rPr>
        <w:t xml:space="preserve">Tabela </w:t>
      </w:r>
      <w:r w:rsidR="006222B7" w:rsidRPr="003C3B3D">
        <w:rPr>
          <w:color w:val="auto"/>
        </w:rPr>
        <w:fldChar w:fldCharType="begin"/>
      </w:r>
      <w:r w:rsidRPr="003C3B3D">
        <w:rPr>
          <w:color w:val="auto"/>
        </w:rPr>
        <w:instrText xml:space="preserve"> SEQ Tabela \* ARABIC </w:instrText>
      </w:r>
      <w:r w:rsidR="006222B7" w:rsidRPr="003C3B3D">
        <w:rPr>
          <w:color w:val="auto"/>
        </w:rPr>
        <w:fldChar w:fldCharType="separate"/>
      </w:r>
      <w:r w:rsidRPr="003C3B3D">
        <w:rPr>
          <w:noProof/>
          <w:color w:val="auto"/>
        </w:rPr>
        <w:t>9</w:t>
      </w:r>
      <w:r w:rsidR="006222B7" w:rsidRPr="003C3B3D">
        <w:rPr>
          <w:color w:val="auto"/>
        </w:rPr>
        <w:fldChar w:fldCharType="end"/>
      </w:r>
      <w:r w:rsidRPr="003C3B3D">
        <w:rPr>
          <w:color w:val="auto"/>
        </w:rPr>
        <w:t xml:space="preserve"> - Teste Funcional do Fluxo Alternativo: </w:t>
      </w:r>
      <w:r w:rsidRPr="003C3B3D">
        <w:rPr>
          <w:b w:val="0"/>
          <w:color w:val="auto"/>
        </w:rPr>
        <w:t>caso de teste</w:t>
      </w:r>
      <w:bookmarkEnd w:id="1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92"/>
        <w:gridCol w:w="1780"/>
        <w:gridCol w:w="1212"/>
        <w:gridCol w:w="3017"/>
      </w:tblGrid>
      <w:tr w:rsidR="003C3B3D" w:rsidRPr="003C3B3D" w:rsidTr="00D00F13">
        <w:tc>
          <w:tcPr>
            <w:tcW w:w="4772" w:type="dxa"/>
            <w:gridSpan w:val="2"/>
          </w:tcPr>
          <w:p w:rsidR="00996FB9" w:rsidRPr="003C3B3D" w:rsidRDefault="00996FB9" w:rsidP="00D00F13">
            <w:pPr>
              <w:rPr>
                <w:b/>
              </w:rPr>
            </w:pPr>
            <w:r w:rsidRPr="003C3B3D">
              <w:rPr>
                <w:b/>
              </w:rPr>
              <w:t>Responsável:</w:t>
            </w:r>
          </w:p>
          <w:p w:rsidR="00996FB9" w:rsidRPr="003C3B3D" w:rsidRDefault="00996FB9" w:rsidP="00D00F13">
            <w:r w:rsidRPr="003C3B3D">
              <w:rPr>
                <w:i/>
              </w:rPr>
              <w:t>Inclua o nome da pessoa responsável pela execução do teste</w:t>
            </w:r>
          </w:p>
        </w:tc>
        <w:tc>
          <w:tcPr>
            <w:tcW w:w="4229" w:type="dxa"/>
            <w:gridSpan w:val="2"/>
          </w:tcPr>
          <w:p w:rsidR="00996FB9" w:rsidRPr="003C3B3D" w:rsidRDefault="00996FB9" w:rsidP="00D00F13">
            <w:pPr>
              <w:rPr>
                <w:b/>
              </w:rPr>
            </w:pPr>
            <w:r w:rsidRPr="003C3B3D">
              <w:rPr>
                <w:b/>
              </w:rPr>
              <w:t>Data:</w:t>
            </w:r>
          </w:p>
          <w:p w:rsidR="00996FB9" w:rsidRPr="003C3B3D" w:rsidRDefault="00996FB9" w:rsidP="00D00F13">
            <w:pPr>
              <w:pStyle w:val="Comment"/>
              <w:rPr>
                <w:color w:val="auto"/>
              </w:rPr>
            </w:pPr>
            <w:r w:rsidRPr="003C3B3D">
              <w:rPr>
                <w:color w:val="auto"/>
              </w:rPr>
              <w:t xml:space="preserve">Inclua a data de execução do teste no formato </w:t>
            </w:r>
            <w:proofErr w:type="spellStart"/>
            <w:r w:rsidRPr="003C3B3D">
              <w:rPr>
                <w:color w:val="auto"/>
              </w:rPr>
              <w:t>dd</w:t>
            </w:r>
            <w:proofErr w:type="spellEnd"/>
            <w:r w:rsidRPr="003C3B3D">
              <w:rPr>
                <w:color w:val="auto"/>
              </w:rPr>
              <w:t>/mm/aa</w:t>
            </w:r>
          </w:p>
        </w:tc>
      </w:tr>
      <w:tr w:rsidR="003C3B3D" w:rsidRPr="003C3B3D" w:rsidTr="00D00F13">
        <w:tc>
          <w:tcPr>
            <w:tcW w:w="9001" w:type="dxa"/>
            <w:gridSpan w:val="4"/>
          </w:tcPr>
          <w:p w:rsidR="00996FB9" w:rsidRPr="003C3B3D" w:rsidRDefault="00996FB9" w:rsidP="00D00F13">
            <w:pPr>
              <w:rPr>
                <w:b/>
              </w:rPr>
            </w:pPr>
            <w:r w:rsidRPr="003C3B3D">
              <w:rPr>
                <w:b/>
              </w:rPr>
              <w:t>Recursos necessários:</w:t>
            </w:r>
          </w:p>
          <w:p w:rsidR="00996FB9" w:rsidRPr="003C3B3D" w:rsidRDefault="00996FB9" w:rsidP="00D00F13">
            <w:pPr>
              <w:pStyle w:val="Comment"/>
              <w:rPr>
                <w:color w:val="auto"/>
              </w:rPr>
            </w:pPr>
            <w:r w:rsidRPr="003C3B3D">
              <w:rPr>
                <w:color w:val="auto"/>
              </w:rPr>
              <w:t xml:space="preserve">Inclua a especificação de hardware e software da(s) máquina(s) envolvida(s) no teste. </w:t>
            </w:r>
          </w:p>
          <w:p w:rsidR="00996FB9" w:rsidRPr="003C3B3D" w:rsidRDefault="00996FB9" w:rsidP="00D00F13">
            <w:pPr>
              <w:pStyle w:val="Comment"/>
              <w:rPr>
                <w:b/>
                <w:color w:val="auto"/>
              </w:rPr>
            </w:pPr>
            <w:r w:rsidRPr="003C3B3D">
              <w:rPr>
                <w:color w:val="auto"/>
              </w:rPr>
              <w:t>O programa de teste deve ser incluído na coluna relacionada ao Software.</w:t>
            </w:r>
          </w:p>
        </w:tc>
      </w:tr>
      <w:tr w:rsidR="003C3B3D" w:rsidRPr="003C3B3D" w:rsidTr="00D00F13">
        <w:tc>
          <w:tcPr>
            <w:tcW w:w="2992" w:type="dxa"/>
          </w:tcPr>
          <w:p w:rsidR="00996FB9" w:rsidRPr="003C3B3D" w:rsidRDefault="00996FB9" w:rsidP="00D00F13">
            <w:pPr>
              <w:jc w:val="center"/>
            </w:pPr>
            <w:r w:rsidRPr="003C3B3D">
              <w:rPr>
                <w:b/>
                <w:i/>
              </w:rPr>
              <w:t>Hardware</w:t>
            </w:r>
          </w:p>
        </w:tc>
        <w:tc>
          <w:tcPr>
            <w:tcW w:w="2992" w:type="dxa"/>
            <w:gridSpan w:val="2"/>
          </w:tcPr>
          <w:p w:rsidR="00996FB9" w:rsidRPr="003C3B3D" w:rsidRDefault="00996FB9" w:rsidP="00D00F13">
            <w:pPr>
              <w:jc w:val="center"/>
            </w:pPr>
            <w:r w:rsidRPr="003C3B3D">
              <w:rPr>
                <w:b/>
              </w:rPr>
              <w:t>Configuração</w:t>
            </w:r>
          </w:p>
        </w:tc>
        <w:tc>
          <w:tcPr>
            <w:tcW w:w="3017" w:type="dxa"/>
          </w:tcPr>
          <w:p w:rsidR="00996FB9" w:rsidRPr="003C3B3D" w:rsidRDefault="00996FB9" w:rsidP="00D00F13">
            <w:pPr>
              <w:jc w:val="center"/>
            </w:pPr>
            <w:r w:rsidRPr="003C3B3D">
              <w:rPr>
                <w:b/>
                <w:i/>
              </w:rPr>
              <w:t>Software</w:t>
            </w:r>
          </w:p>
        </w:tc>
      </w:tr>
      <w:tr w:rsidR="003C3B3D" w:rsidRPr="003C3B3D" w:rsidTr="00D00F13">
        <w:tc>
          <w:tcPr>
            <w:tcW w:w="2992" w:type="dxa"/>
          </w:tcPr>
          <w:p w:rsidR="00996FB9" w:rsidRPr="003C3B3D" w:rsidRDefault="00996FB9" w:rsidP="00D00F13">
            <w:pPr>
              <w:jc w:val="center"/>
              <w:rPr>
                <w:b/>
                <w:i/>
              </w:rPr>
            </w:pPr>
          </w:p>
        </w:tc>
        <w:tc>
          <w:tcPr>
            <w:tcW w:w="2992" w:type="dxa"/>
            <w:gridSpan w:val="2"/>
          </w:tcPr>
          <w:p w:rsidR="00996FB9" w:rsidRPr="003C3B3D" w:rsidRDefault="00996FB9" w:rsidP="00D00F13">
            <w:pPr>
              <w:jc w:val="center"/>
              <w:rPr>
                <w:b/>
              </w:rPr>
            </w:pPr>
          </w:p>
        </w:tc>
        <w:tc>
          <w:tcPr>
            <w:tcW w:w="3017" w:type="dxa"/>
          </w:tcPr>
          <w:p w:rsidR="00996FB9" w:rsidRPr="003C3B3D" w:rsidRDefault="00996FB9" w:rsidP="00D00F13">
            <w:pPr>
              <w:jc w:val="center"/>
              <w:rPr>
                <w:b/>
                <w:i/>
              </w:rPr>
            </w:pPr>
          </w:p>
        </w:tc>
      </w:tr>
      <w:tr w:rsidR="003C3B3D" w:rsidRPr="003C3B3D" w:rsidTr="00D00F13">
        <w:tc>
          <w:tcPr>
            <w:tcW w:w="2992" w:type="dxa"/>
          </w:tcPr>
          <w:p w:rsidR="00996FB9" w:rsidRPr="003C3B3D" w:rsidRDefault="00996FB9" w:rsidP="00D00F13"/>
        </w:tc>
        <w:tc>
          <w:tcPr>
            <w:tcW w:w="2992" w:type="dxa"/>
            <w:gridSpan w:val="2"/>
          </w:tcPr>
          <w:p w:rsidR="00996FB9" w:rsidRPr="003C3B3D" w:rsidRDefault="00996FB9" w:rsidP="00D00F13"/>
        </w:tc>
        <w:tc>
          <w:tcPr>
            <w:tcW w:w="3017" w:type="dxa"/>
          </w:tcPr>
          <w:p w:rsidR="00996FB9" w:rsidRPr="003C3B3D" w:rsidRDefault="00996FB9" w:rsidP="00D00F13"/>
        </w:tc>
      </w:tr>
      <w:tr w:rsidR="003C3B3D" w:rsidRPr="003C3B3D" w:rsidTr="00D00F13">
        <w:tc>
          <w:tcPr>
            <w:tcW w:w="9001" w:type="dxa"/>
            <w:gridSpan w:val="4"/>
          </w:tcPr>
          <w:p w:rsidR="00996FB9" w:rsidRPr="003C3B3D" w:rsidRDefault="00996FB9" w:rsidP="00D00F13">
            <w:pPr>
              <w:rPr>
                <w:b/>
              </w:rPr>
            </w:pPr>
            <w:r w:rsidRPr="003C3B3D">
              <w:rPr>
                <w:b/>
              </w:rPr>
              <w:t>Procedimentos:</w:t>
            </w:r>
          </w:p>
          <w:p w:rsidR="00996FB9" w:rsidRPr="003C3B3D" w:rsidRDefault="00996FB9" w:rsidP="00D00F13">
            <w:pPr>
              <w:pStyle w:val="Comment"/>
              <w:rPr>
                <w:color w:val="auto"/>
              </w:rPr>
            </w:pPr>
            <w:r w:rsidRPr="003C3B3D">
              <w:rPr>
                <w:color w:val="auto"/>
              </w:rPr>
              <w:t xml:space="preserve">Descreva os procedimentos para a execução do teste. </w:t>
            </w:r>
          </w:p>
          <w:p w:rsidR="00996FB9" w:rsidRPr="003C3B3D" w:rsidRDefault="00996FB9" w:rsidP="00D00F13"/>
        </w:tc>
      </w:tr>
      <w:tr w:rsidR="003C3B3D" w:rsidRPr="003C3B3D" w:rsidTr="00D00F13">
        <w:tc>
          <w:tcPr>
            <w:tcW w:w="9001" w:type="dxa"/>
            <w:gridSpan w:val="4"/>
          </w:tcPr>
          <w:p w:rsidR="00996FB9" w:rsidRPr="003C3B3D" w:rsidRDefault="00996FB9" w:rsidP="00D00F13">
            <w:pPr>
              <w:rPr>
                <w:b/>
              </w:rPr>
            </w:pPr>
            <w:r w:rsidRPr="003C3B3D">
              <w:rPr>
                <w:b/>
              </w:rPr>
              <w:lastRenderedPageBreak/>
              <w:t>Resultados:</w:t>
            </w:r>
          </w:p>
          <w:p w:rsidR="00996FB9" w:rsidRPr="003C3B3D" w:rsidRDefault="00996FB9" w:rsidP="00D00F13">
            <w:pPr>
              <w:pStyle w:val="Comment"/>
              <w:rPr>
                <w:color w:val="auto"/>
              </w:rPr>
            </w:pPr>
            <w:r w:rsidRPr="003C3B3D">
              <w:rPr>
                <w:color w:val="auto"/>
              </w:rPr>
              <w:t>Descreva os resultados obtidos ao final do teste.</w:t>
            </w:r>
          </w:p>
          <w:p w:rsidR="00996FB9" w:rsidRPr="003C3B3D" w:rsidRDefault="00996FB9" w:rsidP="00D00F13"/>
        </w:tc>
      </w:tr>
    </w:tbl>
    <w:p w:rsidR="00623AA7" w:rsidRPr="003C3B3D" w:rsidRDefault="00623AA7" w:rsidP="00623AA7">
      <w:pPr>
        <w:pStyle w:val="Heading3"/>
        <w:rPr>
          <w:color w:val="auto"/>
        </w:rPr>
      </w:pPr>
      <w:bookmarkStart w:id="144" w:name="_Toc1549987"/>
      <w:bookmarkStart w:id="145" w:name="_Toc323734920"/>
      <w:bookmarkStart w:id="146" w:name="_Toc336968254"/>
      <w:r w:rsidRPr="003C3B3D">
        <w:rPr>
          <w:color w:val="auto"/>
        </w:rPr>
        <w:t>12.3.3 - Teste de funcionalidade do Fluxo de Evento de Exceção [N]</w:t>
      </w:r>
      <w:bookmarkEnd w:id="144"/>
      <w:bookmarkEnd w:id="145"/>
      <w:bookmarkEnd w:id="146"/>
    </w:p>
    <w:p w:rsidR="00623AA7" w:rsidRPr="003C3B3D" w:rsidRDefault="00623AA7" w:rsidP="00623AA7">
      <w:pPr>
        <w:pStyle w:val="Pargrafo"/>
        <w:rPr>
          <w:color w:val="auto"/>
        </w:rPr>
      </w:pPr>
      <w:r w:rsidRPr="003C3B3D">
        <w:rPr>
          <w:color w:val="auto"/>
        </w:rPr>
        <w:t>Para executar o teste utiliza-se o fluxo de evento exceção [1 a n], onde para cada fluxo exceção cria-se uma nova tabela:</w:t>
      </w:r>
    </w:p>
    <w:p w:rsidR="00623AA7" w:rsidRPr="003C3B3D" w:rsidRDefault="00623AA7" w:rsidP="00623AA7">
      <w:pPr>
        <w:pStyle w:val="Comment"/>
        <w:rPr>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92"/>
        <w:gridCol w:w="1780"/>
        <w:gridCol w:w="1212"/>
        <w:gridCol w:w="3017"/>
      </w:tblGrid>
      <w:tr w:rsidR="003C3B3D" w:rsidRPr="003C3B3D" w:rsidTr="00184E71">
        <w:tc>
          <w:tcPr>
            <w:tcW w:w="4772" w:type="dxa"/>
            <w:gridSpan w:val="2"/>
          </w:tcPr>
          <w:p w:rsidR="00623AA7" w:rsidRPr="003C3B3D" w:rsidRDefault="00623AA7" w:rsidP="00184E71">
            <w:pPr>
              <w:rPr>
                <w:b/>
              </w:rPr>
            </w:pPr>
            <w:r w:rsidRPr="003C3B3D">
              <w:rPr>
                <w:b/>
              </w:rPr>
              <w:t>Responsável:</w:t>
            </w:r>
          </w:p>
          <w:p w:rsidR="00623AA7" w:rsidRPr="003C3B3D" w:rsidRDefault="00623AA7" w:rsidP="00184E71">
            <w:r w:rsidRPr="003C3B3D">
              <w:rPr>
                <w:i/>
              </w:rPr>
              <w:t>Inclua o nome da pessoa responsável pela execução do teste</w:t>
            </w:r>
          </w:p>
        </w:tc>
        <w:tc>
          <w:tcPr>
            <w:tcW w:w="4229" w:type="dxa"/>
            <w:gridSpan w:val="2"/>
          </w:tcPr>
          <w:p w:rsidR="00623AA7" w:rsidRPr="003C3B3D" w:rsidRDefault="00623AA7" w:rsidP="00184E71">
            <w:pPr>
              <w:rPr>
                <w:b/>
              </w:rPr>
            </w:pPr>
            <w:r w:rsidRPr="003C3B3D">
              <w:rPr>
                <w:b/>
              </w:rPr>
              <w:t>Data:</w:t>
            </w:r>
          </w:p>
          <w:p w:rsidR="00623AA7" w:rsidRPr="003C3B3D" w:rsidRDefault="00623AA7" w:rsidP="00184E71">
            <w:pPr>
              <w:pStyle w:val="Comment"/>
              <w:rPr>
                <w:color w:val="auto"/>
              </w:rPr>
            </w:pPr>
            <w:r w:rsidRPr="003C3B3D">
              <w:rPr>
                <w:color w:val="auto"/>
              </w:rPr>
              <w:t xml:space="preserve">Inclua a data de execução do teste no formato </w:t>
            </w:r>
            <w:proofErr w:type="spellStart"/>
            <w:r w:rsidRPr="003C3B3D">
              <w:rPr>
                <w:color w:val="auto"/>
              </w:rPr>
              <w:t>dd</w:t>
            </w:r>
            <w:proofErr w:type="spellEnd"/>
            <w:r w:rsidRPr="003C3B3D">
              <w:rPr>
                <w:color w:val="auto"/>
              </w:rPr>
              <w:t>/mm/aa</w:t>
            </w:r>
          </w:p>
        </w:tc>
      </w:tr>
      <w:tr w:rsidR="003C3B3D" w:rsidRPr="003C3B3D" w:rsidTr="00184E71">
        <w:tc>
          <w:tcPr>
            <w:tcW w:w="9001" w:type="dxa"/>
            <w:gridSpan w:val="4"/>
          </w:tcPr>
          <w:p w:rsidR="00623AA7" w:rsidRPr="003C3B3D" w:rsidRDefault="00623AA7" w:rsidP="00184E71">
            <w:pPr>
              <w:rPr>
                <w:b/>
              </w:rPr>
            </w:pPr>
            <w:r w:rsidRPr="003C3B3D">
              <w:rPr>
                <w:b/>
              </w:rPr>
              <w:t>Recursos necessários:</w:t>
            </w:r>
          </w:p>
          <w:p w:rsidR="00623AA7" w:rsidRPr="003C3B3D" w:rsidRDefault="00623AA7" w:rsidP="00184E71">
            <w:pPr>
              <w:pStyle w:val="Comment"/>
              <w:rPr>
                <w:color w:val="auto"/>
              </w:rPr>
            </w:pPr>
            <w:r w:rsidRPr="003C3B3D">
              <w:rPr>
                <w:color w:val="auto"/>
              </w:rPr>
              <w:t xml:space="preserve">Inclua a especificação de hardware e software da(s) máquina(s) envolvida(s) no teste. </w:t>
            </w:r>
          </w:p>
          <w:p w:rsidR="00623AA7" w:rsidRPr="003C3B3D" w:rsidRDefault="00623AA7" w:rsidP="00184E71">
            <w:pPr>
              <w:pStyle w:val="Comment"/>
              <w:rPr>
                <w:b/>
                <w:color w:val="auto"/>
              </w:rPr>
            </w:pPr>
            <w:r w:rsidRPr="003C3B3D">
              <w:rPr>
                <w:color w:val="auto"/>
              </w:rPr>
              <w:t>O programa de teste deve ser incluído na coluna relacionada ao Software.</w:t>
            </w:r>
          </w:p>
        </w:tc>
      </w:tr>
      <w:tr w:rsidR="003C3B3D" w:rsidRPr="003C3B3D" w:rsidTr="00184E71">
        <w:tc>
          <w:tcPr>
            <w:tcW w:w="2992" w:type="dxa"/>
          </w:tcPr>
          <w:p w:rsidR="00623AA7" w:rsidRPr="003C3B3D" w:rsidRDefault="00623AA7" w:rsidP="00184E71">
            <w:pPr>
              <w:jc w:val="center"/>
            </w:pPr>
            <w:r w:rsidRPr="003C3B3D">
              <w:rPr>
                <w:b/>
                <w:i/>
              </w:rPr>
              <w:t>Hardware</w:t>
            </w:r>
          </w:p>
        </w:tc>
        <w:tc>
          <w:tcPr>
            <w:tcW w:w="2992" w:type="dxa"/>
            <w:gridSpan w:val="2"/>
          </w:tcPr>
          <w:p w:rsidR="00623AA7" w:rsidRPr="003C3B3D" w:rsidRDefault="00623AA7" w:rsidP="00184E71">
            <w:pPr>
              <w:jc w:val="center"/>
            </w:pPr>
            <w:r w:rsidRPr="003C3B3D">
              <w:rPr>
                <w:b/>
              </w:rPr>
              <w:t>Configuração</w:t>
            </w:r>
          </w:p>
        </w:tc>
        <w:tc>
          <w:tcPr>
            <w:tcW w:w="3017" w:type="dxa"/>
          </w:tcPr>
          <w:p w:rsidR="00623AA7" w:rsidRPr="003C3B3D" w:rsidRDefault="00623AA7" w:rsidP="00184E71">
            <w:pPr>
              <w:jc w:val="center"/>
            </w:pPr>
            <w:r w:rsidRPr="003C3B3D">
              <w:rPr>
                <w:b/>
                <w:i/>
              </w:rPr>
              <w:t>Software</w:t>
            </w:r>
          </w:p>
        </w:tc>
      </w:tr>
      <w:tr w:rsidR="003C3B3D" w:rsidRPr="003C3B3D" w:rsidTr="00184E71">
        <w:tc>
          <w:tcPr>
            <w:tcW w:w="2992" w:type="dxa"/>
          </w:tcPr>
          <w:p w:rsidR="00623AA7" w:rsidRPr="003C3B3D" w:rsidRDefault="00623AA7" w:rsidP="00184E71">
            <w:pPr>
              <w:jc w:val="center"/>
              <w:rPr>
                <w:b/>
                <w:i/>
              </w:rPr>
            </w:pPr>
          </w:p>
        </w:tc>
        <w:tc>
          <w:tcPr>
            <w:tcW w:w="2992" w:type="dxa"/>
            <w:gridSpan w:val="2"/>
          </w:tcPr>
          <w:p w:rsidR="00623AA7" w:rsidRPr="003C3B3D" w:rsidRDefault="00623AA7" w:rsidP="00184E71">
            <w:pPr>
              <w:jc w:val="center"/>
              <w:rPr>
                <w:b/>
              </w:rPr>
            </w:pPr>
          </w:p>
        </w:tc>
        <w:tc>
          <w:tcPr>
            <w:tcW w:w="3017" w:type="dxa"/>
          </w:tcPr>
          <w:p w:rsidR="00623AA7" w:rsidRPr="003C3B3D" w:rsidRDefault="00623AA7" w:rsidP="00184E71">
            <w:pPr>
              <w:jc w:val="center"/>
              <w:rPr>
                <w:b/>
                <w:i/>
              </w:rPr>
            </w:pPr>
          </w:p>
        </w:tc>
      </w:tr>
      <w:tr w:rsidR="003C3B3D" w:rsidRPr="003C3B3D" w:rsidTr="00184E71">
        <w:tc>
          <w:tcPr>
            <w:tcW w:w="2992" w:type="dxa"/>
          </w:tcPr>
          <w:p w:rsidR="00623AA7" w:rsidRPr="003C3B3D" w:rsidRDefault="00623AA7" w:rsidP="00184E71"/>
        </w:tc>
        <w:tc>
          <w:tcPr>
            <w:tcW w:w="2992" w:type="dxa"/>
            <w:gridSpan w:val="2"/>
          </w:tcPr>
          <w:p w:rsidR="00623AA7" w:rsidRPr="003C3B3D" w:rsidRDefault="00623AA7" w:rsidP="00184E71"/>
        </w:tc>
        <w:tc>
          <w:tcPr>
            <w:tcW w:w="3017" w:type="dxa"/>
          </w:tcPr>
          <w:p w:rsidR="00623AA7" w:rsidRPr="003C3B3D" w:rsidRDefault="00623AA7" w:rsidP="00184E71"/>
        </w:tc>
      </w:tr>
      <w:tr w:rsidR="003C3B3D" w:rsidRPr="003C3B3D" w:rsidTr="00184E71">
        <w:tc>
          <w:tcPr>
            <w:tcW w:w="9001" w:type="dxa"/>
            <w:gridSpan w:val="4"/>
          </w:tcPr>
          <w:p w:rsidR="00623AA7" w:rsidRPr="003C3B3D" w:rsidRDefault="00623AA7" w:rsidP="00184E71">
            <w:pPr>
              <w:rPr>
                <w:b/>
              </w:rPr>
            </w:pPr>
            <w:r w:rsidRPr="003C3B3D">
              <w:rPr>
                <w:b/>
              </w:rPr>
              <w:t>Procedimentos:</w:t>
            </w:r>
          </w:p>
          <w:p w:rsidR="00623AA7" w:rsidRPr="003C3B3D" w:rsidRDefault="00623AA7" w:rsidP="00184E71">
            <w:pPr>
              <w:pStyle w:val="Comment"/>
              <w:rPr>
                <w:color w:val="auto"/>
              </w:rPr>
            </w:pPr>
            <w:r w:rsidRPr="003C3B3D">
              <w:rPr>
                <w:color w:val="auto"/>
              </w:rPr>
              <w:t xml:space="preserve">Descreva os procedimentos para a execução do teste. </w:t>
            </w:r>
          </w:p>
          <w:p w:rsidR="00623AA7" w:rsidRPr="003C3B3D" w:rsidRDefault="00623AA7" w:rsidP="00184E71"/>
        </w:tc>
      </w:tr>
      <w:tr w:rsidR="00623AA7" w:rsidRPr="003C3B3D" w:rsidTr="00184E71">
        <w:tc>
          <w:tcPr>
            <w:tcW w:w="9001" w:type="dxa"/>
            <w:gridSpan w:val="4"/>
          </w:tcPr>
          <w:p w:rsidR="00623AA7" w:rsidRPr="003C3B3D" w:rsidRDefault="00623AA7" w:rsidP="00184E71">
            <w:pPr>
              <w:rPr>
                <w:b/>
              </w:rPr>
            </w:pPr>
            <w:r w:rsidRPr="003C3B3D">
              <w:rPr>
                <w:b/>
              </w:rPr>
              <w:t>Resultados:</w:t>
            </w:r>
          </w:p>
          <w:p w:rsidR="00623AA7" w:rsidRPr="003C3B3D" w:rsidRDefault="00623AA7" w:rsidP="00184E71">
            <w:pPr>
              <w:pStyle w:val="Comment"/>
              <w:rPr>
                <w:color w:val="auto"/>
              </w:rPr>
            </w:pPr>
            <w:r w:rsidRPr="003C3B3D">
              <w:rPr>
                <w:color w:val="auto"/>
              </w:rPr>
              <w:t>Descreva os resultados obtidos ao final do teste.</w:t>
            </w:r>
          </w:p>
          <w:p w:rsidR="00623AA7" w:rsidRPr="003C3B3D" w:rsidRDefault="00623AA7" w:rsidP="00184E71"/>
        </w:tc>
      </w:tr>
    </w:tbl>
    <w:p w:rsidR="00685ECC" w:rsidRPr="003C3B3D" w:rsidRDefault="00685ECC" w:rsidP="00D37017">
      <w:pPr>
        <w:pStyle w:val="Pargrafo"/>
        <w:rPr>
          <w:color w:val="auto"/>
        </w:rPr>
      </w:pPr>
    </w:p>
    <w:p w:rsidR="00685ECC" w:rsidRPr="003C3B3D" w:rsidRDefault="00685ECC">
      <w:pPr>
        <w:rPr>
          <w:rFonts w:ascii="Arial" w:hAnsi="Arial" w:cs="Arial"/>
        </w:rPr>
      </w:pPr>
      <w:r w:rsidRPr="003C3B3D">
        <w:br w:type="page"/>
      </w:r>
    </w:p>
    <w:p w:rsidR="00996FB9" w:rsidRPr="003C3B3D" w:rsidRDefault="0042502A" w:rsidP="0042502A">
      <w:pPr>
        <w:pStyle w:val="Heading1"/>
      </w:pPr>
      <w:bookmarkStart w:id="147" w:name="_Toc336968255"/>
      <w:r w:rsidRPr="003C3B3D">
        <w:lastRenderedPageBreak/>
        <w:t>CONCLUSÃO</w:t>
      </w:r>
      <w:bookmarkEnd w:id="147"/>
    </w:p>
    <w:p w:rsidR="0042502A" w:rsidRPr="003C3B3D" w:rsidRDefault="0042502A" w:rsidP="0042502A">
      <w:pPr>
        <w:pStyle w:val="Pargrafo"/>
        <w:rPr>
          <w:color w:val="auto"/>
        </w:rPr>
      </w:pPr>
    </w:p>
    <w:p w:rsidR="0042502A" w:rsidRPr="003C3B3D" w:rsidRDefault="0042502A">
      <w:pPr>
        <w:rPr>
          <w:rFonts w:ascii="Arial" w:hAnsi="Arial" w:cs="Arial"/>
        </w:rPr>
      </w:pPr>
      <w:r w:rsidRPr="003C3B3D">
        <w:br w:type="page"/>
      </w:r>
    </w:p>
    <w:p w:rsidR="0042502A" w:rsidRPr="003C3B3D" w:rsidRDefault="0042502A" w:rsidP="0042502A">
      <w:pPr>
        <w:pStyle w:val="Heading1"/>
      </w:pPr>
      <w:bookmarkStart w:id="148" w:name="_Toc336968256"/>
      <w:r w:rsidRPr="003C3B3D">
        <w:lastRenderedPageBreak/>
        <w:t>BIBLIOGRAFIA</w:t>
      </w:r>
      <w:bookmarkEnd w:id="148"/>
    </w:p>
    <w:p w:rsidR="003C3B3D" w:rsidRPr="003C3B3D" w:rsidRDefault="003C3B3D">
      <w:pPr>
        <w:pStyle w:val="Heading1"/>
      </w:pPr>
    </w:p>
    <w:sectPr w:rsidR="003C3B3D" w:rsidRPr="003C3B3D" w:rsidSect="006B64C6">
      <w:pgSz w:w="11907" w:h="16840"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Num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3"/>
    <w:multiLevelType w:val="multilevel"/>
    <w:tmpl w:val="00000003"/>
    <w:name w:val="WWNum2"/>
    <w:lvl w:ilvl="0">
      <w:start w:val="1"/>
      <w:numFmt w:val="decimal"/>
      <w:lvlText w:val="%1."/>
      <w:lvlJc w:val="left"/>
      <w:pPr>
        <w:tabs>
          <w:tab w:val="num" w:pos="360"/>
        </w:tabs>
        <w:ind w:left="360" w:hanging="360"/>
      </w:pPr>
      <w:rPr>
        <w:color w:val="FF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Num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3C125A3"/>
    <w:multiLevelType w:val="hybridMultilevel"/>
    <w:tmpl w:val="1FBCE9D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5">
    <w:nsid w:val="17000471"/>
    <w:multiLevelType w:val="hybridMultilevel"/>
    <w:tmpl w:val="3D22C4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FA7087A"/>
    <w:multiLevelType w:val="singleLevel"/>
    <w:tmpl w:val="A1AEF948"/>
    <w:lvl w:ilvl="0">
      <w:start w:val="1"/>
      <w:numFmt w:val="decimal"/>
      <w:lvlText w:val="%1."/>
      <w:lvlJc w:val="left"/>
      <w:pPr>
        <w:tabs>
          <w:tab w:val="num" w:pos="360"/>
        </w:tabs>
        <w:ind w:left="360" w:hanging="360"/>
      </w:pPr>
      <w:rPr>
        <w:color w:val="FF0000"/>
      </w:rPr>
    </w:lvl>
  </w:abstractNum>
  <w:abstractNum w:abstractNumId="7">
    <w:nsid w:val="24050278"/>
    <w:multiLevelType w:val="multilevel"/>
    <w:tmpl w:val="B61A84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64D04AB"/>
    <w:multiLevelType w:val="multilevel"/>
    <w:tmpl w:val="64382AA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9031A59"/>
    <w:multiLevelType w:val="singleLevel"/>
    <w:tmpl w:val="DCE0173E"/>
    <w:lvl w:ilvl="0">
      <w:start w:val="1"/>
      <w:numFmt w:val="decimal"/>
      <w:lvlText w:val="%1."/>
      <w:lvlJc w:val="left"/>
      <w:pPr>
        <w:tabs>
          <w:tab w:val="num" w:pos="360"/>
        </w:tabs>
        <w:ind w:left="360" w:hanging="360"/>
      </w:pPr>
      <w:rPr>
        <w:rFonts w:hint="default"/>
      </w:rPr>
    </w:lvl>
  </w:abstractNum>
  <w:abstractNum w:abstractNumId="10">
    <w:nsid w:val="29F14D9E"/>
    <w:multiLevelType w:val="hybridMultilevel"/>
    <w:tmpl w:val="EF3C811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32C6974"/>
    <w:multiLevelType w:val="hybridMultilevel"/>
    <w:tmpl w:val="D244387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B612AA3"/>
    <w:multiLevelType w:val="singleLevel"/>
    <w:tmpl w:val="0416000F"/>
    <w:lvl w:ilvl="0">
      <w:start w:val="1"/>
      <w:numFmt w:val="decimal"/>
      <w:lvlText w:val="%1."/>
      <w:lvlJc w:val="left"/>
      <w:pPr>
        <w:tabs>
          <w:tab w:val="num" w:pos="360"/>
        </w:tabs>
        <w:ind w:left="360" w:hanging="360"/>
      </w:pPr>
    </w:lvl>
  </w:abstractNum>
  <w:abstractNum w:abstractNumId="13">
    <w:nsid w:val="42C82E1A"/>
    <w:multiLevelType w:val="hybridMultilevel"/>
    <w:tmpl w:val="9DF09C84"/>
    <w:lvl w:ilvl="0" w:tplc="04160001">
      <w:start w:val="1"/>
      <w:numFmt w:val="bullet"/>
      <w:lvlText w:val=""/>
      <w:lvlJc w:val="left"/>
      <w:pPr>
        <w:ind w:left="928" w:hanging="360"/>
      </w:pPr>
      <w:rPr>
        <w:rFonts w:ascii="Symbol" w:hAnsi="Symbol" w:cs="Symbol" w:hint="default"/>
      </w:rPr>
    </w:lvl>
    <w:lvl w:ilvl="1" w:tplc="04160003">
      <w:start w:val="1"/>
      <w:numFmt w:val="bullet"/>
      <w:lvlText w:val="o"/>
      <w:lvlJc w:val="left"/>
      <w:pPr>
        <w:ind w:left="1648" w:hanging="360"/>
      </w:pPr>
      <w:rPr>
        <w:rFonts w:ascii="Courier New" w:hAnsi="Courier New" w:cs="Courier New" w:hint="default"/>
      </w:rPr>
    </w:lvl>
    <w:lvl w:ilvl="2" w:tplc="04160005">
      <w:start w:val="1"/>
      <w:numFmt w:val="bullet"/>
      <w:lvlText w:val=""/>
      <w:lvlJc w:val="left"/>
      <w:pPr>
        <w:ind w:left="2368" w:hanging="360"/>
      </w:pPr>
      <w:rPr>
        <w:rFonts w:ascii="Wingdings" w:hAnsi="Wingdings" w:cs="Wingdings" w:hint="default"/>
      </w:rPr>
    </w:lvl>
    <w:lvl w:ilvl="3" w:tplc="04160001">
      <w:start w:val="1"/>
      <w:numFmt w:val="bullet"/>
      <w:lvlText w:val=""/>
      <w:lvlJc w:val="left"/>
      <w:pPr>
        <w:ind w:left="3088" w:hanging="360"/>
      </w:pPr>
      <w:rPr>
        <w:rFonts w:ascii="Symbol" w:hAnsi="Symbol" w:cs="Symbol" w:hint="default"/>
      </w:rPr>
    </w:lvl>
    <w:lvl w:ilvl="4" w:tplc="04160003">
      <w:start w:val="1"/>
      <w:numFmt w:val="bullet"/>
      <w:lvlText w:val="o"/>
      <w:lvlJc w:val="left"/>
      <w:pPr>
        <w:ind w:left="3808" w:hanging="360"/>
      </w:pPr>
      <w:rPr>
        <w:rFonts w:ascii="Courier New" w:hAnsi="Courier New" w:cs="Courier New" w:hint="default"/>
      </w:rPr>
    </w:lvl>
    <w:lvl w:ilvl="5" w:tplc="04160005">
      <w:start w:val="1"/>
      <w:numFmt w:val="bullet"/>
      <w:lvlText w:val=""/>
      <w:lvlJc w:val="left"/>
      <w:pPr>
        <w:ind w:left="4528" w:hanging="360"/>
      </w:pPr>
      <w:rPr>
        <w:rFonts w:ascii="Wingdings" w:hAnsi="Wingdings" w:cs="Wingdings" w:hint="default"/>
      </w:rPr>
    </w:lvl>
    <w:lvl w:ilvl="6" w:tplc="04160001">
      <w:start w:val="1"/>
      <w:numFmt w:val="bullet"/>
      <w:lvlText w:val=""/>
      <w:lvlJc w:val="left"/>
      <w:pPr>
        <w:ind w:left="5248" w:hanging="360"/>
      </w:pPr>
      <w:rPr>
        <w:rFonts w:ascii="Symbol" w:hAnsi="Symbol" w:cs="Symbol" w:hint="default"/>
      </w:rPr>
    </w:lvl>
    <w:lvl w:ilvl="7" w:tplc="04160003">
      <w:start w:val="1"/>
      <w:numFmt w:val="bullet"/>
      <w:lvlText w:val="o"/>
      <w:lvlJc w:val="left"/>
      <w:pPr>
        <w:ind w:left="5968" w:hanging="360"/>
      </w:pPr>
      <w:rPr>
        <w:rFonts w:ascii="Courier New" w:hAnsi="Courier New" w:cs="Courier New" w:hint="default"/>
      </w:rPr>
    </w:lvl>
    <w:lvl w:ilvl="8" w:tplc="04160005">
      <w:start w:val="1"/>
      <w:numFmt w:val="bullet"/>
      <w:lvlText w:val=""/>
      <w:lvlJc w:val="left"/>
      <w:pPr>
        <w:ind w:left="6688" w:hanging="360"/>
      </w:pPr>
      <w:rPr>
        <w:rFonts w:ascii="Wingdings" w:hAnsi="Wingdings" w:cs="Wingdings" w:hint="default"/>
      </w:rPr>
    </w:lvl>
  </w:abstractNum>
  <w:abstractNum w:abstractNumId="14">
    <w:nsid w:val="4D1146E7"/>
    <w:multiLevelType w:val="hybridMultilevel"/>
    <w:tmpl w:val="2D36FD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4FCC7F0D"/>
    <w:multiLevelType w:val="hybridMultilevel"/>
    <w:tmpl w:val="C77EB5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4DC55D4"/>
    <w:multiLevelType w:val="multilevel"/>
    <w:tmpl w:val="D87A80E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55377711"/>
    <w:multiLevelType w:val="hybridMultilevel"/>
    <w:tmpl w:val="5D30635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79667A2"/>
    <w:multiLevelType w:val="hybridMultilevel"/>
    <w:tmpl w:val="11FE8280"/>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19">
    <w:nsid w:val="6FA728A9"/>
    <w:multiLevelType w:val="hybridMultilevel"/>
    <w:tmpl w:val="1D9E7C6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0">
    <w:nsid w:val="70216088"/>
    <w:multiLevelType w:val="hybridMultilevel"/>
    <w:tmpl w:val="6866B0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8"/>
  </w:num>
  <w:num w:numId="2">
    <w:abstractNumId w:val="13"/>
  </w:num>
  <w:num w:numId="3">
    <w:abstractNumId w:val="7"/>
  </w:num>
  <w:num w:numId="4">
    <w:abstractNumId w:val="6"/>
  </w:num>
  <w:num w:numId="5">
    <w:abstractNumId w:val="12"/>
  </w:num>
  <w:num w:numId="6">
    <w:abstractNumId w:val="9"/>
  </w:num>
  <w:num w:numId="7">
    <w:abstractNumId w:val="8"/>
  </w:num>
  <w:num w:numId="8">
    <w:abstractNumId w:val="16"/>
  </w:num>
  <w:num w:numId="9">
    <w:abstractNumId w:val="4"/>
  </w:num>
  <w:num w:numId="10">
    <w:abstractNumId w:val="19"/>
  </w:num>
  <w:num w:numId="11">
    <w:abstractNumId w:val="0"/>
  </w:num>
  <w:num w:numId="12">
    <w:abstractNumId w:val="1"/>
  </w:num>
  <w:num w:numId="13">
    <w:abstractNumId w:val="2"/>
  </w:num>
  <w:num w:numId="14">
    <w:abstractNumId w:val="3"/>
  </w:num>
  <w:num w:numId="15">
    <w:abstractNumId w:val="10"/>
  </w:num>
  <w:num w:numId="16">
    <w:abstractNumId w:val="17"/>
  </w:num>
  <w:num w:numId="17">
    <w:abstractNumId w:val="11"/>
  </w:num>
  <w:num w:numId="18">
    <w:abstractNumId w:val="20"/>
  </w:num>
  <w:num w:numId="19">
    <w:abstractNumId w:val="14"/>
  </w:num>
  <w:num w:numId="20">
    <w:abstractNumId w:val="15"/>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DD3BB9"/>
    <w:rsid w:val="000177EB"/>
    <w:rsid w:val="000453A3"/>
    <w:rsid w:val="00074EDB"/>
    <w:rsid w:val="0008386D"/>
    <w:rsid w:val="000A3E83"/>
    <w:rsid w:val="000B07AF"/>
    <w:rsid w:val="000B0944"/>
    <w:rsid w:val="000E778D"/>
    <w:rsid w:val="000F7BA1"/>
    <w:rsid w:val="00106DB0"/>
    <w:rsid w:val="00111123"/>
    <w:rsid w:val="00184E71"/>
    <w:rsid w:val="001911C3"/>
    <w:rsid w:val="001E040D"/>
    <w:rsid w:val="001E38C0"/>
    <w:rsid w:val="001F62E3"/>
    <w:rsid w:val="001F6DA3"/>
    <w:rsid w:val="002765BB"/>
    <w:rsid w:val="002C2BB2"/>
    <w:rsid w:val="002C4C1E"/>
    <w:rsid w:val="0033105E"/>
    <w:rsid w:val="00357DBC"/>
    <w:rsid w:val="003A03B7"/>
    <w:rsid w:val="003B753F"/>
    <w:rsid w:val="003C3B3D"/>
    <w:rsid w:val="003E1D20"/>
    <w:rsid w:val="003E4ADA"/>
    <w:rsid w:val="00402E3E"/>
    <w:rsid w:val="00412951"/>
    <w:rsid w:val="0042502A"/>
    <w:rsid w:val="004253E9"/>
    <w:rsid w:val="0045366A"/>
    <w:rsid w:val="004603A6"/>
    <w:rsid w:val="0046798B"/>
    <w:rsid w:val="004708B0"/>
    <w:rsid w:val="004A0248"/>
    <w:rsid w:val="004A4EA2"/>
    <w:rsid w:val="004C383F"/>
    <w:rsid w:val="004C3C0A"/>
    <w:rsid w:val="004C4A65"/>
    <w:rsid w:val="0050374F"/>
    <w:rsid w:val="00551FFA"/>
    <w:rsid w:val="00557B44"/>
    <w:rsid w:val="005914DC"/>
    <w:rsid w:val="00593ECB"/>
    <w:rsid w:val="00596D9A"/>
    <w:rsid w:val="005A18ED"/>
    <w:rsid w:val="005A2240"/>
    <w:rsid w:val="005B4C7A"/>
    <w:rsid w:val="005E1B36"/>
    <w:rsid w:val="00602A1C"/>
    <w:rsid w:val="00603F23"/>
    <w:rsid w:val="006222B7"/>
    <w:rsid w:val="00623AA7"/>
    <w:rsid w:val="00624480"/>
    <w:rsid w:val="00625CD3"/>
    <w:rsid w:val="00650F10"/>
    <w:rsid w:val="00651A75"/>
    <w:rsid w:val="00685ECC"/>
    <w:rsid w:val="00686580"/>
    <w:rsid w:val="00691AFE"/>
    <w:rsid w:val="00695EE1"/>
    <w:rsid w:val="006B64C6"/>
    <w:rsid w:val="006B6C9C"/>
    <w:rsid w:val="006C3D36"/>
    <w:rsid w:val="006D3359"/>
    <w:rsid w:val="006E7BA2"/>
    <w:rsid w:val="0071121A"/>
    <w:rsid w:val="00715763"/>
    <w:rsid w:val="00715FCE"/>
    <w:rsid w:val="007178F7"/>
    <w:rsid w:val="007376F4"/>
    <w:rsid w:val="00795A45"/>
    <w:rsid w:val="007A67A3"/>
    <w:rsid w:val="007D12A5"/>
    <w:rsid w:val="007F296E"/>
    <w:rsid w:val="008115F1"/>
    <w:rsid w:val="008519AC"/>
    <w:rsid w:val="0085365F"/>
    <w:rsid w:val="00855862"/>
    <w:rsid w:val="00857E42"/>
    <w:rsid w:val="00864D96"/>
    <w:rsid w:val="00890523"/>
    <w:rsid w:val="00896D16"/>
    <w:rsid w:val="008B15A6"/>
    <w:rsid w:val="008C0BAA"/>
    <w:rsid w:val="008C2A23"/>
    <w:rsid w:val="00903078"/>
    <w:rsid w:val="009035E6"/>
    <w:rsid w:val="00906E95"/>
    <w:rsid w:val="00915616"/>
    <w:rsid w:val="009453B9"/>
    <w:rsid w:val="0095171E"/>
    <w:rsid w:val="00963E22"/>
    <w:rsid w:val="0097790B"/>
    <w:rsid w:val="00996FB9"/>
    <w:rsid w:val="009A094B"/>
    <w:rsid w:val="009C551D"/>
    <w:rsid w:val="00A02AF0"/>
    <w:rsid w:val="00A218E3"/>
    <w:rsid w:val="00A23712"/>
    <w:rsid w:val="00A25AF6"/>
    <w:rsid w:val="00A30FE5"/>
    <w:rsid w:val="00A310B7"/>
    <w:rsid w:val="00A66CA8"/>
    <w:rsid w:val="00A72FC6"/>
    <w:rsid w:val="00A91275"/>
    <w:rsid w:val="00A95F1D"/>
    <w:rsid w:val="00AD1A90"/>
    <w:rsid w:val="00B12774"/>
    <w:rsid w:val="00B649D4"/>
    <w:rsid w:val="00B65BE9"/>
    <w:rsid w:val="00B80258"/>
    <w:rsid w:val="00B86C29"/>
    <w:rsid w:val="00B8727B"/>
    <w:rsid w:val="00B91BAF"/>
    <w:rsid w:val="00B93832"/>
    <w:rsid w:val="00BA5282"/>
    <w:rsid w:val="00BA7EB3"/>
    <w:rsid w:val="00BB4E6B"/>
    <w:rsid w:val="00BC58F5"/>
    <w:rsid w:val="00BD629E"/>
    <w:rsid w:val="00BF1497"/>
    <w:rsid w:val="00BF330E"/>
    <w:rsid w:val="00BF3768"/>
    <w:rsid w:val="00BF776F"/>
    <w:rsid w:val="00C605AC"/>
    <w:rsid w:val="00C77BF1"/>
    <w:rsid w:val="00CC6959"/>
    <w:rsid w:val="00CE70BC"/>
    <w:rsid w:val="00D00F13"/>
    <w:rsid w:val="00D12412"/>
    <w:rsid w:val="00D209B5"/>
    <w:rsid w:val="00D37017"/>
    <w:rsid w:val="00D43BC6"/>
    <w:rsid w:val="00D47881"/>
    <w:rsid w:val="00D5157B"/>
    <w:rsid w:val="00D71A27"/>
    <w:rsid w:val="00DA3354"/>
    <w:rsid w:val="00DA5DC3"/>
    <w:rsid w:val="00DB541A"/>
    <w:rsid w:val="00DC6C5C"/>
    <w:rsid w:val="00DD3BB9"/>
    <w:rsid w:val="00DE3FDB"/>
    <w:rsid w:val="00E02DEB"/>
    <w:rsid w:val="00E30C91"/>
    <w:rsid w:val="00E31D30"/>
    <w:rsid w:val="00E36839"/>
    <w:rsid w:val="00E7366D"/>
    <w:rsid w:val="00E83407"/>
    <w:rsid w:val="00E905BB"/>
    <w:rsid w:val="00E93A3D"/>
    <w:rsid w:val="00E96EEE"/>
    <w:rsid w:val="00EC387E"/>
    <w:rsid w:val="00ED6473"/>
    <w:rsid w:val="00EE35D9"/>
    <w:rsid w:val="00EF56A2"/>
    <w:rsid w:val="00F05E3A"/>
    <w:rsid w:val="00F1355B"/>
    <w:rsid w:val="00F63C51"/>
    <w:rsid w:val="00FA137E"/>
    <w:rsid w:val="00FB004B"/>
    <w:rsid w:val="00FD3F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7732755-C9E1-4A99-93AF-10111BADB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BB9"/>
    <w:rPr>
      <w:rFonts w:ascii="Times New Roman" w:eastAsia="Times New Roman" w:hAnsi="Times New Roman"/>
      <w:sz w:val="24"/>
      <w:szCs w:val="24"/>
    </w:rPr>
  </w:style>
  <w:style w:type="paragraph" w:styleId="Heading1">
    <w:name w:val="heading 1"/>
    <w:basedOn w:val="Normal"/>
    <w:next w:val="Normal"/>
    <w:link w:val="Heading1Char"/>
    <w:qFormat/>
    <w:locked/>
    <w:rsid w:val="00F63C51"/>
    <w:pPr>
      <w:keepNext/>
      <w:keepLines/>
      <w:spacing w:after="480"/>
      <w:jc w:val="center"/>
      <w:outlineLvl w:val="0"/>
    </w:pPr>
    <w:rPr>
      <w:rFonts w:ascii="Arial" w:eastAsiaTheme="majorEastAsia" w:hAnsi="Arial" w:cstheme="majorBidi"/>
      <w:b/>
      <w:bCs/>
      <w:sz w:val="28"/>
      <w:szCs w:val="28"/>
    </w:rPr>
  </w:style>
  <w:style w:type="paragraph" w:styleId="Heading2">
    <w:name w:val="heading 2"/>
    <w:basedOn w:val="Normal"/>
    <w:next w:val="Pargrafo"/>
    <w:link w:val="Heading2Char"/>
    <w:unhideWhenUsed/>
    <w:qFormat/>
    <w:locked/>
    <w:rsid w:val="00DE3FDB"/>
    <w:pPr>
      <w:keepNext/>
      <w:keepLines/>
      <w:spacing w:before="360" w:after="360"/>
      <w:outlineLvl w:val="1"/>
    </w:pPr>
    <w:rPr>
      <w:rFonts w:ascii="Arial" w:eastAsiaTheme="majorEastAsia" w:hAnsi="Arial" w:cstheme="majorBidi"/>
      <w:b/>
      <w:bCs/>
      <w:color w:val="000000" w:themeColor="text1"/>
      <w:sz w:val="28"/>
      <w:szCs w:val="26"/>
    </w:rPr>
  </w:style>
  <w:style w:type="paragraph" w:styleId="Heading3">
    <w:name w:val="heading 3"/>
    <w:basedOn w:val="Normal"/>
    <w:next w:val="Normal"/>
    <w:link w:val="Heading3Char"/>
    <w:uiPriority w:val="99"/>
    <w:qFormat/>
    <w:rsid w:val="00551FFA"/>
    <w:pPr>
      <w:keepNext/>
      <w:spacing w:before="240" w:after="240"/>
      <w:outlineLvl w:val="2"/>
    </w:pPr>
    <w:rPr>
      <w:rFonts w:ascii="Arial" w:hAnsi="Arial" w:cs="Arial"/>
      <w:b/>
      <w:bCs/>
      <w:color w:val="000000" w:themeColor="text1"/>
      <w:sz w:val="26"/>
      <w:szCs w:val="26"/>
    </w:rPr>
  </w:style>
  <w:style w:type="paragraph" w:styleId="Heading4">
    <w:name w:val="heading 4"/>
    <w:basedOn w:val="Normal"/>
    <w:next w:val="Normal"/>
    <w:link w:val="Heading4Char"/>
    <w:semiHidden/>
    <w:unhideWhenUsed/>
    <w:qFormat/>
    <w:locked/>
    <w:rsid w:val="00715FC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551FFA"/>
    <w:rPr>
      <w:rFonts w:ascii="Arial" w:eastAsia="Times New Roman" w:hAnsi="Arial" w:cs="Arial"/>
      <w:b/>
      <w:bCs/>
      <w:color w:val="000000" w:themeColor="text1"/>
      <w:sz w:val="26"/>
      <w:szCs w:val="26"/>
    </w:rPr>
  </w:style>
  <w:style w:type="character" w:styleId="Hyperlink">
    <w:name w:val="Hyperlink"/>
    <w:basedOn w:val="DefaultParagraphFont"/>
    <w:uiPriority w:val="99"/>
    <w:rsid w:val="00DD3BB9"/>
    <w:rPr>
      <w:color w:val="0000FF"/>
      <w:u w:val="single"/>
    </w:rPr>
  </w:style>
  <w:style w:type="character" w:customStyle="1" w:styleId="apple-style-span">
    <w:name w:val="apple-style-span"/>
    <w:basedOn w:val="DefaultParagraphFont"/>
    <w:uiPriority w:val="99"/>
    <w:rsid w:val="00DD3BB9"/>
  </w:style>
  <w:style w:type="paragraph" w:styleId="BalloonText">
    <w:name w:val="Balloon Text"/>
    <w:basedOn w:val="Normal"/>
    <w:link w:val="BalloonTextChar"/>
    <w:uiPriority w:val="99"/>
    <w:semiHidden/>
    <w:rsid w:val="00DD3BB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D3BB9"/>
    <w:rPr>
      <w:rFonts w:ascii="Tahoma" w:hAnsi="Tahoma" w:cs="Tahoma"/>
      <w:sz w:val="16"/>
      <w:szCs w:val="16"/>
      <w:lang w:eastAsia="pt-BR"/>
    </w:rPr>
  </w:style>
  <w:style w:type="paragraph" w:customStyle="1" w:styleId="Comment">
    <w:name w:val="Comment"/>
    <w:basedOn w:val="Normal"/>
    <w:rsid w:val="00F63C51"/>
    <w:pPr>
      <w:spacing w:after="120"/>
    </w:pPr>
    <w:rPr>
      <w:i/>
      <w:color w:val="0000FF"/>
      <w:szCs w:val="20"/>
    </w:rPr>
  </w:style>
  <w:style w:type="paragraph" w:customStyle="1" w:styleId="Pargrafo">
    <w:name w:val="Parágrafo"/>
    <w:basedOn w:val="Normal"/>
    <w:qFormat/>
    <w:rsid w:val="00624480"/>
    <w:pPr>
      <w:spacing w:before="120" w:after="120" w:line="360" w:lineRule="auto"/>
      <w:ind w:firstLine="567"/>
      <w:jc w:val="both"/>
    </w:pPr>
    <w:rPr>
      <w:rFonts w:ascii="Arial" w:hAnsi="Arial" w:cs="Arial"/>
      <w:color w:val="FF0000"/>
    </w:rPr>
  </w:style>
  <w:style w:type="paragraph" w:styleId="Title">
    <w:name w:val="Title"/>
    <w:basedOn w:val="Normal"/>
    <w:next w:val="Normal"/>
    <w:link w:val="TitleChar"/>
    <w:qFormat/>
    <w:locked/>
    <w:rsid w:val="00F63C51"/>
    <w:pPr>
      <w:spacing w:after="480"/>
      <w:jc w:val="center"/>
    </w:pPr>
    <w:rPr>
      <w:rFonts w:ascii="Arial" w:eastAsiaTheme="majorEastAsia" w:hAnsi="Arial" w:cstheme="majorBidi"/>
      <w:spacing w:val="5"/>
      <w:kern w:val="28"/>
      <w:sz w:val="28"/>
      <w:szCs w:val="52"/>
    </w:rPr>
  </w:style>
  <w:style w:type="character" w:customStyle="1" w:styleId="TitleChar">
    <w:name w:val="Title Char"/>
    <w:basedOn w:val="DefaultParagraphFont"/>
    <w:link w:val="Title"/>
    <w:rsid w:val="00F63C51"/>
    <w:rPr>
      <w:rFonts w:ascii="Arial" w:eastAsiaTheme="majorEastAsia" w:hAnsi="Arial" w:cstheme="majorBidi"/>
      <w:spacing w:val="5"/>
      <w:kern w:val="28"/>
      <w:sz w:val="28"/>
      <w:szCs w:val="52"/>
    </w:rPr>
  </w:style>
  <w:style w:type="character" w:customStyle="1" w:styleId="Heading1Char">
    <w:name w:val="Heading 1 Char"/>
    <w:basedOn w:val="DefaultParagraphFont"/>
    <w:link w:val="Heading1"/>
    <w:rsid w:val="00F63C51"/>
    <w:rPr>
      <w:rFonts w:ascii="Arial" w:eastAsiaTheme="majorEastAsia" w:hAnsi="Arial" w:cstheme="majorBidi"/>
      <w:b/>
      <w:bCs/>
      <w:sz w:val="28"/>
      <w:szCs w:val="28"/>
    </w:rPr>
  </w:style>
  <w:style w:type="character" w:customStyle="1" w:styleId="Heading2Char">
    <w:name w:val="Heading 2 Char"/>
    <w:basedOn w:val="DefaultParagraphFont"/>
    <w:link w:val="Heading2"/>
    <w:rsid w:val="00DE3FDB"/>
    <w:rPr>
      <w:rFonts w:ascii="Arial" w:eastAsiaTheme="majorEastAsia" w:hAnsi="Arial" w:cstheme="majorBidi"/>
      <w:b/>
      <w:bCs/>
      <w:color w:val="000000" w:themeColor="text1"/>
      <w:sz w:val="28"/>
      <w:szCs w:val="26"/>
    </w:rPr>
  </w:style>
  <w:style w:type="table" w:styleId="TableGrid">
    <w:name w:val="Table Grid"/>
    <w:basedOn w:val="TableNormal"/>
    <w:locked/>
    <w:rsid w:val="00CE70B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nhideWhenUsed/>
    <w:qFormat/>
    <w:locked/>
    <w:rsid w:val="001E040D"/>
    <w:pPr>
      <w:spacing w:after="200"/>
    </w:pPr>
    <w:rPr>
      <w:b/>
      <w:bCs/>
      <w:color w:val="4F81BD" w:themeColor="accent1"/>
      <w:sz w:val="18"/>
      <w:szCs w:val="18"/>
    </w:rPr>
  </w:style>
  <w:style w:type="paragraph" w:customStyle="1" w:styleId="Table-Text">
    <w:name w:val="Table - Text"/>
    <w:basedOn w:val="Normal"/>
    <w:rsid w:val="000E778D"/>
    <w:pPr>
      <w:spacing w:before="60" w:after="60"/>
    </w:pPr>
    <w:rPr>
      <w:szCs w:val="20"/>
    </w:rPr>
  </w:style>
  <w:style w:type="paragraph" w:customStyle="1" w:styleId="ActionItem">
    <w:name w:val="Action Item"/>
    <w:basedOn w:val="Normal"/>
    <w:rsid w:val="00551FFA"/>
    <w:pPr>
      <w:spacing w:after="120"/>
      <w:ind w:left="360" w:hanging="360"/>
    </w:pPr>
    <w:rPr>
      <w:szCs w:val="20"/>
    </w:rPr>
  </w:style>
  <w:style w:type="character" w:customStyle="1" w:styleId="Heading4Char">
    <w:name w:val="Heading 4 Char"/>
    <w:basedOn w:val="DefaultParagraphFont"/>
    <w:link w:val="Heading4"/>
    <w:semiHidden/>
    <w:rsid w:val="00715FCE"/>
    <w:rPr>
      <w:rFonts w:asciiTheme="majorHAnsi" w:eastAsiaTheme="majorEastAsia" w:hAnsiTheme="majorHAnsi" w:cstheme="majorBidi"/>
      <w:b/>
      <w:bCs/>
      <w:i/>
      <w:iCs/>
      <w:color w:val="4F81BD" w:themeColor="accent1"/>
      <w:sz w:val="24"/>
      <w:szCs w:val="24"/>
    </w:rPr>
  </w:style>
  <w:style w:type="paragraph" w:customStyle="1" w:styleId="DisplayText">
    <w:name w:val="_Display Text"/>
    <w:rsid w:val="00715FCE"/>
    <w:rPr>
      <w:rFonts w:ascii="Arial" w:eastAsia="Times New Roman" w:hAnsi="Arial"/>
      <w:noProof/>
      <w:sz w:val="24"/>
      <w:szCs w:val="20"/>
    </w:rPr>
  </w:style>
  <w:style w:type="paragraph" w:styleId="TOC1">
    <w:name w:val="toc 1"/>
    <w:basedOn w:val="Normal"/>
    <w:next w:val="Normal"/>
    <w:autoRedefine/>
    <w:uiPriority w:val="39"/>
    <w:locked/>
    <w:rsid w:val="003A03B7"/>
    <w:pPr>
      <w:tabs>
        <w:tab w:val="right" w:leader="dot" w:pos="9062"/>
      </w:tabs>
      <w:spacing w:after="100"/>
    </w:pPr>
    <w:rPr>
      <w:rFonts w:eastAsiaTheme="majorEastAsia"/>
      <w:b/>
      <w:noProof/>
    </w:rPr>
  </w:style>
  <w:style w:type="paragraph" w:styleId="TOC2">
    <w:name w:val="toc 2"/>
    <w:basedOn w:val="Normal"/>
    <w:next w:val="Normal"/>
    <w:autoRedefine/>
    <w:uiPriority w:val="39"/>
    <w:locked/>
    <w:rsid w:val="00E96EEE"/>
    <w:pPr>
      <w:spacing w:after="100"/>
      <w:ind w:left="240"/>
    </w:pPr>
  </w:style>
  <w:style w:type="paragraph" w:styleId="TOC3">
    <w:name w:val="toc 3"/>
    <w:basedOn w:val="Normal"/>
    <w:next w:val="Normal"/>
    <w:autoRedefine/>
    <w:uiPriority w:val="39"/>
    <w:locked/>
    <w:rsid w:val="00E96EEE"/>
    <w:pPr>
      <w:spacing w:after="100"/>
      <w:ind w:left="480"/>
    </w:pPr>
  </w:style>
  <w:style w:type="paragraph" w:styleId="TableofFigures">
    <w:name w:val="table of figures"/>
    <w:basedOn w:val="Normal"/>
    <w:next w:val="Normal"/>
    <w:uiPriority w:val="99"/>
    <w:unhideWhenUsed/>
    <w:rsid w:val="00B12774"/>
  </w:style>
  <w:style w:type="paragraph" w:styleId="BodyText">
    <w:name w:val="Body Text"/>
    <w:basedOn w:val="Normal"/>
    <w:link w:val="BodyTextChar"/>
    <w:rsid w:val="003E1D20"/>
    <w:pPr>
      <w:tabs>
        <w:tab w:val="left" w:pos="708"/>
      </w:tabs>
      <w:suppressAutoHyphens/>
      <w:spacing w:after="120"/>
    </w:pPr>
    <w:rPr>
      <w:color w:val="00000A"/>
      <w:kern w:val="1"/>
    </w:rPr>
  </w:style>
  <w:style w:type="character" w:customStyle="1" w:styleId="BodyTextChar">
    <w:name w:val="Body Text Char"/>
    <w:basedOn w:val="DefaultParagraphFont"/>
    <w:link w:val="BodyText"/>
    <w:rsid w:val="003E1D20"/>
    <w:rPr>
      <w:rFonts w:ascii="Times New Roman" w:eastAsia="Times New Roman" w:hAnsi="Times New Roman"/>
      <w:color w:val="00000A"/>
      <w:kern w:val="1"/>
      <w:sz w:val="24"/>
      <w:szCs w:val="24"/>
    </w:rPr>
  </w:style>
  <w:style w:type="paragraph" w:customStyle="1" w:styleId="Caption1">
    <w:name w:val="Caption1"/>
    <w:basedOn w:val="Normal"/>
    <w:rsid w:val="003E1D20"/>
    <w:pPr>
      <w:tabs>
        <w:tab w:val="left" w:pos="708"/>
      </w:tabs>
      <w:suppressAutoHyphens/>
      <w:spacing w:after="200"/>
    </w:pPr>
    <w:rPr>
      <w:b/>
      <w:bCs/>
      <w:color w:val="4F81BD"/>
      <w:kern w:val="1"/>
      <w:sz w:val="18"/>
      <w:szCs w:val="18"/>
    </w:rPr>
  </w:style>
  <w:style w:type="paragraph" w:styleId="ListParagraph">
    <w:name w:val="List Paragraph"/>
    <w:basedOn w:val="Normal"/>
    <w:uiPriority w:val="34"/>
    <w:qFormat/>
    <w:rsid w:val="002C4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07DCB-823C-41B2-B6CD-BAB468E33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41</Pages>
  <Words>6761</Words>
  <Characters>36513</Characters>
  <Application>Microsoft Office Word</Application>
  <DocSecurity>0</DocSecurity>
  <Lines>304</Lines>
  <Paragraphs>86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FIEG</Company>
  <LinksUpToDate>false</LinksUpToDate>
  <CharactersWithSpaces>43188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SENAI</dc:creator>
  <cp:keywords/>
  <dc:description/>
  <cp:lastModifiedBy>Kairo</cp:lastModifiedBy>
  <cp:revision>121</cp:revision>
  <dcterms:created xsi:type="dcterms:W3CDTF">2012-07-25T02:11:00Z</dcterms:created>
  <dcterms:modified xsi:type="dcterms:W3CDTF">2012-10-31T11:23:00Z</dcterms:modified>
</cp:coreProperties>
</file>